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1AE63" w14:textId="77777777" w:rsidR="00E3546A" w:rsidRPr="00000E8F" w:rsidRDefault="00E3546A" w:rsidP="00000E8F">
      <w:pPr>
        <w:jc w:val="both"/>
      </w:pPr>
    </w:p>
    <w:p w14:paraId="0DC9BC6E" w14:textId="77777777" w:rsidR="009E164A" w:rsidRPr="00000E8F" w:rsidRDefault="009E164A" w:rsidP="00000E8F">
      <w:pPr>
        <w:jc w:val="center"/>
        <w:rPr>
          <w:b/>
          <w:bCs/>
          <w:sz w:val="28"/>
          <w:szCs w:val="28"/>
        </w:rPr>
      </w:pPr>
      <w:r w:rsidRPr="00000E8F">
        <w:rPr>
          <w:b/>
          <w:bCs/>
          <w:sz w:val="28"/>
          <w:szCs w:val="28"/>
        </w:rPr>
        <w:t>SECURE HOME AUTOMATION USING RASPBERRY PI BY TELEGRAM APP</w:t>
      </w:r>
    </w:p>
    <w:p w14:paraId="0F4E9331" w14:textId="57B7D7AA" w:rsidR="009E164A" w:rsidRPr="00000E8F" w:rsidRDefault="009E164A" w:rsidP="00000E8F">
      <w:pPr>
        <w:jc w:val="center"/>
      </w:pPr>
      <w:r w:rsidRPr="00000E8F">
        <w:t>Mr. G. Nageswara Rao (ASSOCIATE PROF</w:t>
      </w:r>
      <w:r w:rsidR="00DB6B3B">
        <w:t>E</w:t>
      </w:r>
      <w:r w:rsidRPr="00000E8F">
        <w:t>SSOR)</w:t>
      </w:r>
      <w:r w:rsidRPr="00000E8F">
        <w:rPr>
          <w:vertAlign w:val="superscript"/>
        </w:rPr>
        <w:t>1</w:t>
      </w:r>
    </w:p>
    <w:p w14:paraId="5471805D" w14:textId="0136AD7A" w:rsidR="009E164A" w:rsidRPr="00000E8F" w:rsidRDefault="009E164A" w:rsidP="00000E8F">
      <w:pPr>
        <w:jc w:val="center"/>
      </w:pPr>
      <w:proofErr w:type="spellStart"/>
      <w:r w:rsidRPr="00000E8F">
        <w:t>Gandham</w:t>
      </w:r>
      <w:proofErr w:type="spellEnd"/>
      <w:r w:rsidRPr="00000E8F">
        <w:t xml:space="preserve"> </w:t>
      </w:r>
      <w:proofErr w:type="spellStart"/>
      <w:r w:rsidRPr="00000E8F">
        <w:t>Harshitha</w:t>
      </w:r>
      <w:proofErr w:type="spellEnd"/>
      <w:r w:rsidR="00000E8F" w:rsidRPr="00000E8F">
        <w:t xml:space="preserve"> </w:t>
      </w:r>
      <w:r w:rsidRPr="00000E8F">
        <w:t>(19K61A1215)</w:t>
      </w:r>
      <w:r w:rsidRPr="00000E8F">
        <w:rPr>
          <w:vertAlign w:val="superscript"/>
        </w:rPr>
        <w:t>2</w:t>
      </w:r>
      <w:r w:rsidRPr="00000E8F">
        <w:t xml:space="preserve">, </w:t>
      </w:r>
      <w:proofErr w:type="spellStart"/>
      <w:r w:rsidRPr="00000E8F">
        <w:t>Nimmala</w:t>
      </w:r>
      <w:proofErr w:type="spellEnd"/>
      <w:r w:rsidRPr="00000E8F">
        <w:t xml:space="preserve"> Akanksha (19K61A1240)</w:t>
      </w:r>
      <w:r w:rsidRPr="00000E8F">
        <w:rPr>
          <w:vertAlign w:val="superscript"/>
        </w:rPr>
        <w:t>3</w:t>
      </w:r>
      <w:r w:rsidRPr="00000E8F">
        <w:t>,</w:t>
      </w:r>
    </w:p>
    <w:p w14:paraId="0A51C09A" w14:textId="77777777" w:rsidR="009E164A" w:rsidRPr="00000E8F" w:rsidRDefault="009E164A" w:rsidP="00000E8F">
      <w:pPr>
        <w:jc w:val="center"/>
        <w:rPr>
          <w:vertAlign w:val="superscript"/>
        </w:rPr>
      </w:pPr>
      <w:proofErr w:type="spellStart"/>
      <w:r w:rsidRPr="00000E8F">
        <w:t>Adapareddy</w:t>
      </w:r>
      <w:proofErr w:type="spellEnd"/>
      <w:r w:rsidRPr="00000E8F">
        <w:t xml:space="preserve"> Harika (19K61A1201)</w:t>
      </w:r>
      <w:r w:rsidRPr="00000E8F">
        <w:rPr>
          <w:vertAlign w:val="superscript"/>
        </w:rPr>
        <w:t>4</w:t>
      </w:r>
    </w:p>
    <w:p w14:paraId="1A7D1035" w14:textId="77777777" w:rsidR="00000E8F" w:rsidRPr="00000E8F" w:rsidRDefault="00000E8F" w:rsidP="00000E8F">
      <w:pPr>
        <w:jc w:val="both"/>
      </w:pPr>
    </w:p>
    <w:p w14:paraId="2A41A173" w14:textId="3FD61628" w:rsidR="002C7807" w:rsidRDefault="009E164A" w:rsidP="00000E8F">
      <w:pPr>
        <w:jc w:val="center"/>
      </w:pPr>
      <w:r w:rsidRPr="00000E8F">
        <w:t>DEPARTMENT OF INFORMATION TECHNOLOGY,</w:t>
      </w:r>
      <w:r w:rsidR="002C7807">
        <w:t xml:space="preserve"> </w:t>
      </w:r>
      <w:r w:rsidRPr="00000E8F">
        <w:t>INDIA</w:t>
      </w:r>
      <w:r w:rsidR="002C7807">
        <w:t>,</w:t>
      </w:r>
    </w:p>
    <w:p w14:paraId="05F47512" w14:textId="252A40A6" w:rsidR="009E164A" w:rsidRPr="00000E8F" w:rsidRDefault="002C7807" w:rsidP="002C7807">
      <w:pPr>
        <w:ind w:left="1440"/>
      </w:pPr>
      <w:r>
        <w:t xml:space="preserve">          </w:t>
      </w:r>
      <w:r w:rsidR="009E164A" w:rsidRPr="00000E8F">
        <w:t xml:space="preserve">SASI INSTITUTE OF TECHNOLOGY </w:t>
      </w:r>
      <w:r w:rsidR="004D633A">
        <w:t>&amp;</w:t>
      </w:r>
      <w:r w:rsidR="009E164A" w:rsidRPr="00000E8F">
        <w:t xml:space="preserve"> ENGINEERING</w:t>
      </w:r>
    </w:p>
    <w:p w14:paraId="24BB2CF4" w14:textId="77777777" w:rsidR="006B72B0" w:rsidRPr="00000E8F" w:rsidRDefault="006B72B0" w:rsidP="00000E8F">
      <w:pPr>
        <w:pStyle w:val="IEEEAbtract"/>
        <w:ind w:firstLine="0"/>
        <w:rPr>
          <w:rStyle w:val="IEEEAbstractHeadingChar"/>
          <w:i w:val="0"/>
        </w:rPr>
      </w:pPr>
    </w:p>
    <w:p w14:paraId="3BB85027" w14:textId="77777777" w:rsidR="006B72B0" w:rsidRPr="00000E8F" w:rsidRDefault="006B72B0" w:rsidP="00000E8F">
      <w:pPr>
        <w:autoSpaceDE w:val="0"/>
        <w:autoSpaceDN w:val="0"/>
        <w:adjustRightInd w:val="0"/>
        <w:jc w:val="both"/>
        <w:rPr>
          <w:b/>
          <w:sz w:val="19"/>
          <w:szCs w:val="19"/>
          <w:lang w:val="en-US" w:eastAsia="en-US"/>
        </w:rPr>
      </w:pPr>
    </w:p>
    <w:p w14:paraId="1D96E17A" w14:textId="50D5A2DC" w:rsidR="009E164A" w:rsidRPr="00000E8F" w:rsidRDefault="009E164A" w:rsidP="00000E8F">
      <w:pPr>
        <w:jc w:val="both"/>
        <w:rPr>
          <w:b/>
          <w:bCs/>
        </w:rPr>
      </w:pPr>
      <w:r w:rsidRPr="00000E8F">
        <w:rPr>
          <w:b/>
          <w:bCs/>
          <w:u w:val="single"/>
        </w:rPr>
        <w:t>Abstract:</w:t>
      </w:r>
      <w:r w:rsidRPr="00000E8F">
        <w:rPr>
          <w:b/>
          <w:bCs/>
        </w:rPr>
        <w:t xml:space="preserve"> </w:t>
      </w:r>
      <w:r w:rsidR="00080EA3">
        <w:rPr>
          <w:b/>
          <w:bCs/>
        </w:rPr>
        <w:t xml:space="preserve">In </w:t>
      </w:r>
      <w:r w:rsidR="00DB6B3B">
        <w:rPr>
          <w:b/>
          <w:bCs/>
        </w:rPr>
        <w:t>today’s</w:t>
      </w:r>
      <w:r w:rsidR="00080EA3">
        <w:rPr>
          <w:b/>
          <w:bCs/>
        </w:rPr>
        <w:t xml:space="preserve"> generation </w:t>
      </w:r>
      <w:r w:rsidRPr="00000E8F">
        <w:rPr>
          <w:b/>
          <w:bCs/>
        </w:rPr>
        <w:t>dealing with security vulnerabilities on all sides. So, we must use streamlined technology to address these problems. In this project, we'll be taking pictures of people and comparing them to images from the database that have already been stored. Finding out who enters or leaves the property is the most crucial feature of any home security system. Unique faces can be used to monitor things instead of passwords or pins because they are a person's biometric feature. We want to create a smart door that protects the doorway based on who we are. By employing facial detection and identification, this initiative aims to assist users in enhancing the door security of critical locations. If an unauthorised face is automatically detected, the system will take a picture and send it to the appropriate person by telegram.</w:t>
      </w:r>
    </w:p>
    <w:p w14:paraId="60DF9424" w14:textId="77777777" w:rsidR="009E164A" w:rsidRPr="00000E8F" w:rsidRDefault="009E164A" w:rsidP="00000E8F">
      <w:pPr>
        <w:jc w:val="both"/>
        <w:rPr>
          <w:b/>
          <w:bCs/>
        </w:rPr>
      </w:pPr>
    </w:p>
    <w:p w14:paraId="4054B892" w14:textId="15B3DC92" w:rsidR="009E164A" w:rsidRPr="00000E8F" w:rsidRDefault="00000E8F" w:rsidP="00000E8F">
      <w:pPr>
        <w:jc w:val="both"/>
        <w:rPr>
          <w:b/>
          <w:bCs/>
        </w:rPr>
      </w:pPr>
      <w:r w:rsidRPr="00000E8F">
        <w:rPr>
          <w:b/>
          <w:bCs/>
        </w:rPr>
        <w:t>Keywords:</w:t>
      </w:r>
      <w:r w:rsidR="009E164A" w:rsidRPr="00000E8F">
        <w:rPr>
          <w:b/>
          <w:bCs/>
        </w:rPr>
        <w:t xml:space="preserve"> Facial detection, database, doorway, telegram.</w:t>
      </w:r>
    </w:p>
    <w:p w14:paraId="7756CB4B" w14:textId="77777777" w:rsidR="00686C35" w:rsidRDefault="00686C35" w:rsidP="00000E8F">
      <w:pPr>
        <w:jc w:val="both"/>
      </w:pPr>
    </w:p>
    <w:p w14:paraId="4FDB2C2D" w14:textId="720650CD" w:rsidR="00000E8F" w:rsidRPr="00000E8F" w:rsidRDefault="00000E8F" w:rsidP="00000E8F">
      <w:pPr>
        <w:jc w:val="both"/>
        <w:sectPr w:rsidR="00000E8F" w:rsidRPr="00000E8F" w:rsidSect="00617718">
          <w:headerReference w:type="first" r:id="rId8"/>
          <w:footerReference w:type="first" r:id="rId9"/>
          <w:pgSz w:w="11906" w:h="16838" w:code="9"/>
          <w:pgMar w:top="1077" w:right="811" w:bottom="2438" w:left="811" w:header="709" w:footer="720"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14:paraId="3A5560F8" w14:textId="10F40D3D" w:rsidR="009E164A" w:rsidRPr="005E159C" w:rsidRDefault="005E159C" w:rsidP="005E159C">
      <w:pPr>
        <w:pStyle w:val="ListParagraph"/>
        <w:numPr>
          <w:ilvl w:val="0"/>
          <w:numId w:val="20"/>
        </w:numPr>
        <w:tabs>
          <w:tab w:val="left" w:pos="360"/>
        </w:tabs>
        <w:jc w:val="center"/>
        <w:rPr>
          <w:rFonts w:ascii="Times New Roman" w:eastAsia="Cambria" w:hAnsi="Times New Roman"/>
          <w:b/>
          <w:spacing w:val="-1"/>
          <w:sz w:val="24"/>
          <w:szCs w:val="24"/>
        </w:rPr>
      </w:pPr>
      <w:r>
        <w:rPr>
          <w:rFonts w:ascii="Times New Roman" w:eastAsia="Cambria" w:hAnsi="Times New Roman"/>
          <w:b/>
          <w:spacing w:val="-1"/>
          <w:sz w:val="24"/>
          <w:szCs w:val="24"/>
        </w:rPr>
        <w:t xml:space="preserve">     </w:t>
      </w:r>
      <w:r w:rsidR="00E3546A" w:rsidRPr="005E159C">
        <w:rPr>
          <w:rFonts w:ascii="Times New Roman" w:eastAsia="Cambria" w:hAnsi="Times New Roman"/>
          <w:b/>
          <w:spacing w:val="-1"/>
          <w:sz w:val="24"/>
          <w:szCs w:val="24"/>
        </w:rPr>
        <w:t>INTRODUCTION</w:t>
      </w:r>
    </w:p>
    <w:p w14:paraId="7FAE3504" w14:textId="1096AE0D" w:rsidR="009E164A" w:rsidRDefault="009E164A" w:rsidP="00000E8F">
      <w:pPr>
        <w:spacing w:line="276" w:lineRule="auto"/>
        <w:jc w:val="both"/>
      </w:pPr>
      <w:r w:rsidRPr="00000E8F">
        <w:t xml:space="preserve">In </w:t>
      </w:r>
      <w:r w:rsidR="00943858">
        <w:t>this</w:t>
      </w:r>
      <w:r w:rsidRPr="00000E8F">
        <w:t xml:space="preserve"> </w:t>
      </w:r>
      <w:r w:rsidR="00080EA3">
        <w:t>system</w:t>
      </w:r>
      <w:r w:rsidRPr="00000E8F">
        <w:t xml:space="preserve">, an IR sensor is employed to determine any motion at the front door, which activates the camera and causes it to take the picture and send it to the owner by telegram. If the database contains visitor image information, the door will automatically open otherwise the owner will receive the image of an intruder and can choose whether or not to let admission.  Our suggested approach leverages Telegram notification to alert the owner, in contrast to existing notification systems. The benefit of utilising Telegram is that some older citizens do not use Gmail or Twitter because they find those services difficult to use and necessitate the setup of accounts. Since Telegram is a messaging programme that can operate online in a similar way to WhatsApp, the majority of elderly folks want to use it. The primary goal of this study proposal is to develop </w:t>
      </w:r>
      <w:r w:rsidRPr="00000E8F">
        <w:t>and deploy a low-cost, secure, and adaptable home automation system that is capable of security employing face detection and motion detection systems that are also used for home automation.</w:t>
      </w:r>
    </w:p>
    <w:p w14:paraId="0F196D4C" w14:textId="77777777" w:rsidR="00000E8F" w:rsidRPr="00000E8F" w:rsidRDefault="00000E8F" w:rsidP="00000E8F">
      <w:pPr>
        <w:spacing w:line="276" w:lineRule="auto"/>
        <w:jc w:val="both"/>
      </w:pPr>
    </w:p>
    <w:p w14:paraId="0BD45CA7" w14:textId="32A44EB3" w:rsidR="00A569BA" w:rsidRPr="005E159C" w:rsidRDefault="009E164A" w:rsidP="005E159C">
      <w:pPr>
        <w:pStyle w:val="ListParagraph"/>
        <w:numPr>
          <w:ilvl w:val="0"/>
          <w:numId w:val="20"/>
        </w:numPr>
        <w:spacing w:after="160" w:line="259" w:lineRule="auto"/>
        <w:jc w:val="center"/>
        <w:rPr>
          <w:rFonts w:ascii="Times New Roman" w:hAnsi="Times New Roman"/>
          <w:b/>
          <w:bCs/>
          <w:sz w:val="24"/>
          <w:szCs w:val="24"/>
        </w:rPr>
      </w:pPr>
      <w:r w:rsidRPr="005E159C">
        <w:rPr>
          <w:rFonts w:ascii="Times New Roman" w:hAnsi="Times New Roman"/>
          <w:b/>
          <w:bCs/>
          <w:sz w:val="24"/>
          <w:szCs w:val="24"/>
        </w:rPr>
        <w:t>LITERATURE REVIEW</w:t>
      </w:r>
    </w:p>
    <w:p w14:paraId="3D841376" w14:textId="2C0B02FE" w:rsidR="009E164A" w:rsidRDefault="009E164A" w:rsidP="00936908">
      <w:pPr>
        <w:spacing w:line="276" w:lineRule="auto"/>
        <w:jc w:val="both"/>
      </w:pPr>
      <w:r w:rsidRPr="00000E8F">
        <w:t xml:space="preserve">Dashi, Deep and Rai et al [1] Technology alters people's daily routines, An android app is created to assist old individuals who are unable to aid themselves, and this created system is used by people who live alone. This system's implementation makes use of </w:t>
      </w:r>
      <w:r w:rsidR="00F33D0F" w:rsidRPr="00000E8F">
        <w:t>WIFI</w:t>
      </w:r>
      <w:r w:rsidRPr="00000E8F">
        <w:t xml:space="preserve"> and an easy-to-use web server, both of which have the potential for future growth when combined with improved sensors to boost sensor precision (like up to street Nights)</w:t>
      </w:r>
    </w:p>
    <w:p w14:paraId="3D7E86D1" w14:textId="77777777" w:rsidR="00936908" w:rsidRPr="00000E8F" w:rsidRDefault="00936908" w:rsidP="00000E8F">
      <w:pPr>
        <w:jc w:val="both"/>
      </w:pPr>
    </w:p>
    <w:p w14:paraId="32841565" w14:textId="74E822C2" w:rsidR="00936908" w:rsidRDefault="009E164A" w:rsidP="00936908">
      <w:pPr>
        <w:spacing w:line="276" w:lineRule="auto"/>
        <w:jc w:val="both"/>
      </w:pPr>
      <w:r w:rsidRPr="00000E8F">
        <w:t xml:space="preserve">Dhiraj and Ramana et al [2] Users can access household equipment at any time by connecting to the network and controlling </w:t>
      </w:r>
      <w:r w:rsidRPr="00000E8F">
        <w:lastRenderedPageBreak/>
        <w:t>them as necessary. This system also offers security as it sends an email notice to the user when it detects an intruder or person. The system is operated via a web page and a telegram bot.</w:t>
      </w:r>
    </w:p>
    <w:p w14:paraId="088A59BA" w14:textId="77777777" w:rsidR="00936908" w:rsidRPr="00000E8F" w:rsidRDefault="00936908" w:rsidP="00936908">
      <w:pPr>
        <w:spacing w:line="276" w:lineRule="auto"/>
        <w:jc w:val="both"/>
      </w:pPr>
    </w:p>
    <w:p w14:paraId="77BF14B8" w14:textId="3EA0E1C1" w:rsidR="009E164A" w:rsidRDefault="009E164A" w:rsidP="00936908">
      <w:pPr>
        <w:spacing w:line="276" w:lineRule="auto"/>
        <w:jc w:val="both"/>
      </w:pPr>
      <w:proofErr w:type="spellStart"/>
      <w:r w:rsidRPr="00000E8F">
        <w:t>Bhavyasri</w:t>
      </w:r>
      <w:proofErr w:type="spellEnd"/>
      <w:r w:rsidRPr="00000E8F">
        <w:t xml:space="preserve">, Neha, </w:t>
      </w:r>
      <w:proofErr w:type="spellStart"/>
      <w:r w:rsidRPr="00000E8F">
        <w:t>Pranaya</w:t>
      </w:r>
      <w:proofErr w:type="spellEnd"/>
      <w:r w:rsidRPr="00000E8F">
        <w:t xml:space="preserve"> and Manoj et al [3] Home automation system that combines many technologies, such as the Internet of Things. The primary benefit of this system is that it offers users both text and voice communication options. A chatbot application will be used for the user's text input, and a voice assistant will be used for the user's voice input.</w:t>
      </w:r>
    </w:p>
    <w:p w14:paraId="3D0170E5" w14:textId="77777777" w:rsidR="00936908" w:rsidRPr="00000E8F" w:rsidRDefault="00936908" w:rsidP="00936908">
      <w:pPr>
        <w:spacing w:line="276" w:lineRule="auto"/>
        <w:jc w:val="both"/>
      </w:pPr>
    </w:p>
    <w:p w14:paraId="788AC4C3" w14:textId="7B54DB7A" w:rsidR="009E164A" w:rsidRDefault="009E164A" w:rsidP="00936908">
      <w:pPr>
        <w:spacing w:line="276" w:lineRule="auto"/>
        <w:jc w:val="both"/>
      </w:pPr>
      <w:r w:rsidRPr="00000E8F">
        <w:t xml:space="preserve">Kamal, Biswas and </w:t>
      </w:r>
      <w:proofErr w:type="spellStart"/>
      <w:r w:rsidRPr="00000E8F">
        <w:t>Sayidul</w:t>
      </w:r>
      <w:proofErr w:type="spellEnd"/>
      <w:r w:rsidRPr="00000E8F">
        <w:t xml:space="preserve"> et al [4]  Three levels of security have been guaranteed. Use of NFC tags with a PIR motion sensor and a password. The door won't open if one of them isn't there. A lock is attached to the shaft of the servomotor that will be used to unlock the door. When the incorrect password is entered, the LCD shows error text.</w:t>
      </w:r>
    </w:p>
    <w:p w14:paraId="0174D2CE" w14:textId="77777777" w:rsidR="00936908" w:rsidRPr="00000E8F" w:rsidRDefault="00936908" w:rsidP="00936908">
      <w:pPr>
        <w:spacing w:line="276" w:lineRule="auto"/>
        <w:jc w:val="both"/>
      </w:pPr>
    </w:p>
    <w:p w14:paraId="7EAB58A8" w14:textId="79C7E97F" w:rsidR="009E164A" w:rsidRDefault="009E164A" w:rsidP="00936908">
      <w:pPr>
        <w:spacing w:line="276" w:lineRule="auto"/>
        <w:jc w:val="both"/>
      </w:pPr>
      <w:r w:rsidRPr="00000E8F">
        <w:t>Sudha and Priya et al [5] By managing and interacting with remote control of home appliances, the IOT offers a comfortable way of living to people. Two Node MCUs are present in the proposed system. The Node MCU (Node micro controller unit) is an open-source device that combines hardware and software to create a far less expensive system based on the ESP8266 chip.</w:t>
      </w:r>
    </w:p>
    <w:p w14:paraId="0555A3FA" w14:textId="77777777" w:rsidR="00936908" w:rsidRPr="00000E8F" w:rsidRDefault="00936908" w:rsidP="00936908">
      <w:pPr>
        <w:spacing w:line="276" w:lineRule="auto"/>
        <w:jc w:val="both"/>
      </w:pPr>
    </w:p>
    <w:p w14:paraId="0E7533EC" w14:textId="41806FFB" w:rsidR="009E164A" w:rsidRDefault="009E164A" w:rsidP="00936908">
      <w:pPr>
        <w:spacing w:line="276" w:lineRule="auto"/>
        <w:jc w:val="both"/>
      </w:pPr>
      <w:proofErr w:type="spellStart"/>
      <w:r w:rsidRPr="00000E8F">
        <w:t>Apeksha</w:t>
      </w:r>
      <w:proofErr w:type="spellEnd"/>
      <w:r w:rsidRPr="00000E8F">
        <w:t xml:space="preserve"> and </w:t>
      </w:r>
      <w:proofErr w:type="spellStart"/>
      <w:r w:rsidRPr="00000E8F">
        <w:t>Bhacheh</w:t>
      </w:r>
      <w:proofErr w:type="spellEnd"/>
      <w:r w:rsidRPr="00000E8F">
        <w:t xml:space="preserve"> et al [6] While an automated home can be referred to or classified as a smart home, a wireless home automation system employing the internet of things employs computers or mobile devices to operate features </w:t>
      </w:r>
      <w:r w:rsidRPr="00000E8F">
        <w:t>automatically through the internet from anywhere in the globe.</w:t>
      </w:r>
    </w:p>
    <w:p w14:paraId="7754D8EE" w14:textId="77777777" w:rsidR="00936908" w:rsidRPr="00000E8F" w:rsidRDefault="00936908" w:rsidP="00936908">
      <w:pPr>
        <w:spacing w:line="276" w:lineRule="auto"/>
        <w:jc w:val="both"/>
      </w:pPr>
    </w:p>
    <w:p w14:paraId="4155A732" w14:textId="0D13201E" w:rsidR="009E164A" w:rsidRDefault="009E164A" w:rsidP="00936908">
      <w:pPr>
        <w:spacing w:line="276" w:lineRule="auto"/>
        <w:jc w:val="both"/>
      </w:pPr>
      <w:proofErr w:type="spellStart"/>
      <w:r w:rsidRPr="00000E8F">
        <w:t>Ruhi</w:t>
      </w:r>
      <w:proofErr w:type="spellEnd"/>
      <w:r w:rsidRPr="00000E8F">
        <w:t xml:space="preserve"> et al [7] These systems often include a detecting and actuation layer made up of passive infrared sensors, also referred to as motion sensors, and web cameras for security.</w:t>
      </w:r>
    </w:p>
    <w:p w14:paraId="31C3E9E7" w14:textId="77777777" w:rsidR="00936908" w:rsidRPr="00000E8F" w:rsidRDefault="00936908" w:rsidP="00936908">
      <w:pPr>
        <w:spacing w:line="276" w:lineRule="auto"/>
        <w:jc w:val="both"/>
      </w:pPr>
    </w:p>
    <w:p w14:paraId="0DFC076D" w14:textId="43F115F0" w:rsidR="009E164A" w:rsidRDefault="009E164A" w:rsidP="00936908">
      <w:pPr>
        <w:spacing w:line="276" w:lineRule="auto"/>
        <w:jc w:val="both"/>
      </w:pPr>
      <w:r w:rsidRPr="00000E8F">
        <w:t>Akash and Priyanka et al [8] In this system, devices including lighting, fans, and camera access are employed. Any internet-capable device, such as a smart phone or laptop, may be used to control home appliances thanks to an Android application and a Telegram bot. Additionally, the proposed system offers home security by using a camera that can send photos via a Telegram bot message when no one is home.</w:t>
      </w:r>
    </w:p>
    <w:p w14:paraId="12E37BEC" w14:textId="77777777" w:rsidR="00936908" w:rsidRPr="00000E8F" w:rsidRDefault="00936908" w:rsidP="00936908">
      <w:pPr>
        <w:spacing w:line="276" w:lineRule="auto"/>
        <w:jc w:val="both"/>
      </w:pPr>
    </w:p>
    <w:p w14:paraId="18B5A768" w14:textId="3C15B725" w:rsidR="009E164A" w:rsidRDefault="009E164A" w:rsidP="00936908">
      <w:pPr>
        <w:spacing w:line="276" w:lineRule="auto"/>
        <w:jc w:val="both"/>
      </w:pPr>
      <w:r w:rsidRPr="00000E8F">
        <w:t xml:space="preserve">Mohan, Samir, </w:t>
      </w:r>
      <w:proofErr w:type="spellStart"/>
      <w:r w:rsidRPr="00000E8F">
        <w:t>Nihar</w:t>
      </w:r>
      <w:proofErr w:type="spellEnd"/>
      <w:r w:rsidRPr="00000E8F">
        <w:t xml:space="preserve"> et al [9] To serve as a connectivity module to show the system's effectiveness and viability. It enables the user to remotely manage a variety of appliances, including lights, fans, and televisions, as well as make decisions based on sensor feedback on various environmental factors.</w:t>
      </w:r>
    </w:p>
    <w:p w14:paraId="281FD8F0" w14:textId="77777777" w:rsidR="00936908" w:rsidRPr="00000E8F" w:rsidRDefault="00936908" w:rsidP="00936908">
      <w:pPr>
        <w:spacing w:line="276" w:lineRule="auto"/>
        <w:jc w:val="both"/>
      </w:pPr>
    </w:p>
    <w:p w14:paraId="0BE40D36" w14:textId="68D24880" w:rsidR="009E164A" w:rsidRDefault="009E164A" w:rsidP="00936908">
      <w:pPr>
        <w:spacing w:line="276" w:lineRule="auto"/>
        <w:jc w:val="both"/>
      </w:pPr>
      <w:r w:rsidRPr="00000E8F">
        <w:t xml:space="preserve">G. </w:t>
      </w:r>
      <w:proofErr w:type="spellStart"/>
      <w:r w:rsidRPr="00000E8F">
        <w:t>joga</w:t>
      </w:r>
      <w:proofErr w:type="spellEnd"/>
      <w:r w:rsidRPr="00000E8F">
        <w:t xml:space="preserve"> and Vinod et al [10]  The study is primarily focused on IOT-based home automation utilising a wireless raspberry PI system. IOT enables us to control basic home appliances automatically via the internet from anywhere in the world using PCs or mobile devices.</w:t>
      </w:r>
    </w:p>
    <w:p w14:paraId="6634441E" w14:textId="77777777" w:rsidR="00936908" w:rsidRPr="00000E8F" w:rsidRDefault="00936908" w:rsidP="00936908">
      <w:pPr>
        <w:spacing w:line="276" w:lineRule="auto"/>
        <w:jc w:val="both"/>
      </w:pPr>
    </w:p>
    <w:p w14:paraId="46DB8E95" w14:textId="7E262922" w:rsidR="009E164A" w:rsidRDefault="009E164A" w:rsidP="00936908">
      <w:pPr>
        <w:spacing w:line="276" w:lineRule="auto"/>
        <w:jc w:val="both"/>
      </w:pPr>
      <w:r w:rsidRPr="00000E8F">
        <w:t>Shaik, Krishna et al [11] These days, everything moves at supersonic speeds, and digital media allows for data to be exchanged at the speed of light. Therefore, utilising Internet protocols, information must come in at the same rate.</w:t>
      </w:r>
    </w:p>
    <w:p w14:paraId="1904EF52" w14:textId="77777777" w:rsidR="00936908" w:rsidRPr="00000E8F" w:rsidRDefault="00936908" w:rsidP="00936908">
      <w:pPr>
        <w:spacing w:line="276" w:lineRule="auto"/>
        <w:jc w:val="both"/>
      </w:pPr>
    </w:p>
    <w:p w14:paraId="6FF9CC48" w14:textId="44A3C003" w:rsidR="009E164A" w:rsidRDefault="009E164A" w:rsidP="00936908">
      <w:pPr>
        <w:spacing w:line="276" w:lineRule="auto"/>
        <w:jc w:val="both"/>
      </w:pPr>
      <w:r w:rsidRPr="00000E8F">
        <w:t>Desai, Virendra et al [12] The IoT is at its height in the modern world. As the world becomes smarter, home automation is starting to take off. One of the newest technologies in home automation is smart door control. This study seeks to expand the door automation method utilising a Raspberry Pi and an Android device</w:t>
      </w:r>
      <w:r w:rsidR="00936908">
        <w:t>.</w:t>
      </w:r>
    </w:p>
    <w:p w14:paraId="590A02BD" w14:textId="77777777" w:rsidR="00936908" w:rsidRPr="00000E8F" w:rsidRDefault="00936908" w:rsidP="00936908">
      <w:pPr>
        <w:spacing w:line="276" w:lineRule="auto"/>
        <w:jc w:val="both"/>
      </w:pPr>
    </w:p>
    <w:p w14:paraId="5D1EE469" w14:textId="77777777" w:rsidR="009E164A" w:rsidRPr="00000E8F" w:rsidRDefault="009E164A" w:rsidP="00936908">
      <w:pPr>
        <w:spacing w:line="276" w:lineRule="auto"/>
        <w:jc w:val="both"/>
      </w:pPr>
      <w:r w:rsidRPr="00000E8F">
        <w:t xml:space="preserve">Shakthi and </w:t>
      </w:r>
      <w:proofErr w:type="spellStart"/>
      <w:r w:rsidRPr="00000E8F">
        <w:t>Abishiek</w:t>
      </w:r>
      <w:proofErr w:type="spellEnd"/>
      <w:r w:rsidRPr="00000E8F">
        <w:t xml:space="preserve"> et al [13] A smart home is a networked association of automation and management for extraordinary living. Home security is crucial in this regard, becoming a crucial aspect of our lives.</w:t>
      </w:r>
    </w:p>
    <w:p w14:paraId="052D6C89" w14:textId="7017E9B8" w:rsidR="009E164A" w:rsidRDefault="009E164A" w:rsidP="00936908">
      <w:pPr>
        <w:spacing w:line="276" w:lineRule="auto"/>
        <w:jc w:val="both"/>
      </w:pPr>
      <w:proofErr w:type="spellStart"/>
      <w:r w:rsidRPr="00000E8F">
        <w:t>Reeta</w:t>
      </w:r>
      <w:proofErr w:type="spellEnd"/>
      <w:r w:rsidRPr="00000E8F">
        <w:t xml:space="preserve"> R et al [14] The facial recognition technology works by first taking a picture with a camera. The snippet of code recognises an individual's characteristics. Using a Raspberry Pi, the captured image is compared to the database of photos after being detected. The faces are then compared to see if they match or not. After that, if an intruder tries to enter the premises, the SIM300 GSM module transmits a security alert to the designated person.</w:t>
      </w:r>
    </w:p>
    <w:p w14:paraId="606E289C" w14:textId="77777777" w:rsidR="00936908" w:rsidRPr="00000E8F" w:rsidRDefault="00936908" w:rsidP="00936908">
      <w:pPr>
        <w:spacing w:line="276" w:lineRule="auto"/>
        <w:jc w:val="both"/>
      </w:pPr>
    </w:p>
    <w:p w14:paraId="3AA975D3" w14:textId="7D18D0BE" w:rsidR="009E164A" w:rsidRDefault="009E164A" w:rsidP="00936908">
      <w:pPr>
        <w:spacing w:line="276" w:lineRule="auto"/>
        <w:jc w:val="both"/>
      </w:pPr>
      <w:r w:rsidRPr="00000E8F">
        <w:t xml:space="preserve">Akash </w:t>
      </w:r>
      <w:proofErr w:type="spellStart"/>
      <w:r w:rsidRPr="00000E8F">
        <w:t>Kasote</w:t>
      </w:r>
      <w:proofErr w:type="spellEnd"/>
      <w:r w:rsidRPr="00000E8F">
        <w:t xml:space="preserve"> , Priyanka </w:t>
      </w:r>
      <w:proofErr w:type="spellStart"/>
      <w:r w:rsidRPr="00000E8F">
        <w:t>Kolage</w:t>
      </w:r>
      <w:proofErr w:type="spellEnd"/>
      <w:r w:rsidRPr="00000E8F">
        <w:t xml:space="preserve"> , Nikita </w:t>
      </w:r>
      <w:proofErr w:type="spellStart"/>
      <w:r w:rsidRPr="00000E8F">
        <w:t>Sadgir</w:t>
      </w:r>
      <w:proofErr w:type="spellEnd"/>
      <w:r w:rsidRPr="00000E8F">
        <w:t xml:space="preserve"> , Gayatri </w:t>
      </w:r>
      <w:proofErr w:type="spellStart"/>
      <w:r w:rsidRPr="00000E8F">
        <w:t>Avhad</w:t>
      </w:r>
      <w:proofErr w:type="spellEnd"/>
      <w:r w:rsidRPr="00000E8F">
        <w:t xml:space="preserve">, Dr. </w:t>
      </w:r>
      <w:proofErr w:type="spellStart"/>
      <w:r w:rsidRPr="00000E8F">
        <w:t>P.G.Vispute</w:t>
      </w:r>
      <w:proofErr w:type="spellEnd"/>
      <w:r w:rsidRPr="00000E8F">
        <w:t xml:space="preserve"> et al [15] Our project aims to create devices that are simple to operate, including home applications and other devices. Using an application on a cell phone with an Android, iOS, or Windows operating system installed, we may operate fans, air conditioners, lights, and other appliances.</w:t>
      </w:r>
    </w:p>
    <w:p w14:paraId="3C0D14B1" w14:textId="77777777" w:rsidR="00936908" w:rsidRPr="00000E8F" w:rsidRDefault="00936908" w:rsidP="00936908">
      <w:pPr>
        <w:spacing w:line="276" w:lineRule="auto"/>
        <w:jc w:val="both"/>
      </w:pPr>
    </w:p>
    <w:p w14:paraId="1219E005" w14:textId="5CDF93F4" w:rsidR="009E164A" w:rsidRDefault="009E164A" w:rsidP="00936908">
      <w:pPr>
        <w:spacing w:line="276" w:lineRule="auto"/>
        <w:jc w:val="both"/>
      </w:pPr>
      <w:proofErr w:type="spellStart"/>
      <w:r w:rsidRPr="00000E8F">
        <w:t>Yasirli</w:t>
      </w:r>
      <w:proofErr w:type="spellEnd"/>
      <w:r w:rsidRPr="00000E8F">
        <w:t xml:space="preserve"> </w:t>
      </w:r>
      <w:proofErr w:type="gramStart"/>
      <w:r w:rsidRPr="00000E8F">
        <w:t>Amri ,</w:t>
      </w:r>
      <w:proofErr w:type="gramEnd"/>
      <w:r w:rsidRPr="00000E8F">
        <w:t xml:space="preserve"> </w:t>
      </w:r>
      <w:proofErr w:type="spellStart"/>
      <w:r w:rsidRPr="00000E8F">
        <w:t>Mukhammad</w:t>
      </w:r>
      <w:proofErr w:type="spellEnd"/>
      <w:r w:rsidRPr="00000E8F">
        <w:t xml:space="preserve"> Andri Setiawan et al [16] Email was the basis on which the smart home was formed. This research examined a home security system that identifies facial patterns to allow </w:t>
      </w:r>
      <w:r w:rsidRPr="00000E8F">
        <w:t xml:space="preserve">access. Cameras and a </w:t>
      </w:r>
      <w:proofErr w:type="spellStart"/>
      <w:r w:rsidRPr="00000E8F">
        <w:t>BeagleBone</w:t>
      </w:r>
      <w:proofErr w:type="spellEnd"/>
      <w:r w:rsidRPr="00000E8F">
        <w:t xml:space="preserve"> are used in this system. Email was used by the system to interact with users.</w:t>
      </w:r>
    </w:p>
    <w:p w14:paraId="083BE6B0" w14:textId="77777777" w:rsidR="00936908" w:rsidRPr="00000E8F" w:rsidRDefault="00936908" w:rsidP="00936908">
      <w:pPr>
        <w:spacing w:line="276" w:lineRule="auto"/>
        <w:jc w:val="both"/>
      </w:pPr>
    </w:p>
    <w:p w14:paraId="05B3D46C" w14:textId="7D0DA8C1" w:rsidR="009E164A" w:rsidRDefault="009E164A" w:rsidP="00936908">
      <w:pPr>
        <w:spacing w:line="276" w:lineRule="auto"/>
        <w:jc w:val="both"/>
      </w:pPr>
      <w:r w:rsidRPr="00000E8F">
        <w:t xml:space="preserve">K. H. Shakthi </w:t>
      </w:r>
      <w:proofErr w:type="spellStart"/>
      <w:proofErr w:type="gramStart"/>
      <w:r w:rsidRPr="00000E8F">
        <w:t>Murugan</w:t>
      </w:r>
      <w:proofErr w:type="spellEnd"/>
      <w:r w:rsidRPr="00000E8F">
        <w:t xml:space="preserve"> ,</w:t>
      </w:r>
      <w:proofErr w:type="gramEnd"/>
      <w:r w:rsidRPr="00000E8F">
        <w:t xml:space="preserve"> </w:t>
      </w:r>
      <w:proofErr w:type="spellStart"/>
      <w:r w:rsidRPr="00000E8F">
        <w:t>P.Abisheik</w:t>
      </w:r>
      <w:proofErr w:type="spellEnd"/>
      <w:r w:rsidRPr="00000E8F">
        <w:t xml:space="preserve">, </w:t>
      </w:r>
      <w:proofErr w:type="spellStart"/>
      <w:r w:rsidRPr="00000E8F">
        <w:t>V.Jawhar</w:t>
      </w:r>
      <w:proofErr w:type="spellEnd"/>
      <w:r w:rsidRPr="00000E8F">
        <w:t xml:space="preserve"> Srinath, </w:t>
      </w:r>
      <w:proofErr w:type="spellStart"/>
      <w:r w:rsidRPr="00000E8F">
        <w:t>S.Dinakaran</w:t>
      </w:r>
      <w:proofErr w:type="spellEnd"/>
      <w:r w:rsidRPr="00000E8F">
        <w:t xml:space="preserve">, </w:t>
      </w:r>
      <w:proofErr w:type="spellStart"/>
      <w:r w:rsidRPr="00000E8F">
        <w:t>M.Ajay</w:t>
      </w:r>
      <w:proofErr w:type="spellEnd"/>
      <w:r w:rsidRPr="00000E8F">
        <w:t xml:space="preserve"> Kumar et al [17] The database contains pictures of people who have been granted approval. The camera records the face of the person who rings the doorbell when they approach the door and compares it to previously recorded photographs in the database. The door unlocks if the image is a match with the one being captured at the moment. If it fails, the user receives the captured face.</w:t>
      </w:r>
    </w:p>
    <w:p w14:paraId="100FE482" w14:textId="77777777" w:rsidR="00936908" w:rsidRPr="00000E8F" w:rsidRDefault="00936908" w:rsidP="00936908">
      <w:pPr>
        <w:spacing w:line="276" w:lineRule="auto"/>
        <w:jc w:val="both"/>
      </w:pPr>
    </w:p>
    <w:p w14:paraId="5EE8D3FA" w14:textId="77777777" w:rsidR="009E164A" w:rsidRPr="00000E8F" w:rsidRDefault="009E164A" w:rsidP="00936908">
      <w:pPr>
        <w:spacing w:line="276" w:lineRule="auto"/>
        <w:jc w:val="both"/>
      </w:pPr>
      <w:r w:rsidRPr="00000E8F">
        <w:t>Rajiv Kumar, Pooja Mittal et al [18] The system includes a backup in case there is a power outage issue. The power backup devices are switched in place of the main supply, and they continue to power the security system.</w:t>
      </w:r>
    </w:p>
    <w:p w14:paraId="2519061F" w14:textId="4CBE1463" w:rsidR="009E164A" w:rsidRDefault="009E164A" w:rsidP="00936908">
      <w:pPr>
        <w:spacing w:line="276" w:lineRule="auto"/>
        <w:jc w:val="both"/>
        <w:rPr>
          <w:rStyle w:val="text0"/>
          <w:color w:val="000000"/>
        </w:rPr>
      </w:pPr>
      <w:proofErr w:type="spellStart"/>
      <w:r w:rsidRPr="00000E8F">
        <w:rPr>
          <w:rStyle w:val="text0"/>
        </w:rPr>
        <w:t>Simge</w:t>
      </w:r>
      <w:proofErr w:type="spellEnd"/>
      <w:r w:rsidRPr="00000E8F">
        <w:rPr>
          <w:rStyle w:val="text0"/>
        </w:rPr>
        <w:t xml:space="preserve"> Demir </w:t>
      </w:r>
      <w:proofErr w:type="spellStart"/>
      <w:r w:rsidRPr="00000E8F">
        <w:rPr>
          <w:rStyle w:val="text0"/>
        </w:rPr>
        <w:t>Şevval</w:t>
      </w:r>
      <w:proofErr w:type="spellEnd"/>
      <w:r w:rsidRPr="00000E8F">
        <w:rPr>
          <w:rStyle w:val="text0"/>
        </w:rPr>
        <w:t xml:space="preserve"> </w:t>
      </w:r>
      <w:proofErr w:type="spellStart"/>
      <w:r w:rsidRPr="00000E8F">
        <w:rPr>
          <w:rStyle w:val="text0"/>
        </w:rPr>
        <w:t>Şimşek</w:t>
      </w:r>
      <w:proofErr w:type="spellEnd"/>
      <w:r w:rsidRPr="00000E8F">
        <w:rPr>
          <w:rStyle w:val="text0"/>
        </w:rPr>
        <w:t xml:space="preserve"> et al </w:t>
      </w:r>
      <w:r w:rsidRPr="00000E8F">
        <w:rPr>
          <w:rStyle w:val="text0"/>
          <w:color w:val="000000"/>
        </w:rPr>
        <w:t>[19]</w:t>
      </w:r>
      <w:r w:rsidRPr="00000E8F">
        <w:rPr>
          <w:color w:val="000000"/>
        </w:rPr>
        <w:t xml:space="preserve"> </w:t>
      </w:r>
      <w:r w:rsidRPr="00000E8F">
        <w:rPr>
          <w:rStyle w:val="text0"/>
          <w:color w:val="000000"/>
        </w:rPr>
        <w:t xml:space="preserve">The goal of their future study is to create an anonymous secure framework (ASF) for smart homes. The ASF model focuses on session key progression and routine key renewal to get rid of any faults brought on by a compromised key. Although this model offers </w:t>
      </w:r>
      <w:proofErr w:type="spellStart"/>
      <w:r w:rsidRPr="00000E8F">
        <w:rPr>
          <w:rStyle w:val="text0"/>
          <w:color w:val="000000"/>
        </w:rPr>
        <w:t>unlinkability</w:t>
      </w:r>
      <w:proofErr w:type="spellEnd"/>
      <w:r w:rsidRPr="00000E8F">
        <w:rPr>
          <w:rStyle w:val="text0"/>
          <w:color w:val="000000"/>
        </w:rPr>
        <w:t xml:space="preserve"> and anonymity, it is missing the property of anonymous identification.</w:t>
      </w:r>
    </w:p>
    <w:p w14:paraId="3320E68B" w14:textId="77777777" w:rsidR="00936908" w:rsidRPr="00000E8F" w:rsidRDefault="00936908" w:rsidP="00936908">
      <w:pPr>
        <w:spacing w:line="276" w:lineRule="auto"/>
        <w:jc w:val="both"/>
        <w:rPr>
          <w:rStyle w:val="text0"/>
          <w:color w:val="000000"/>
        </w:rPr>
      </w:pPr>
    </w:p>
    <w:p w14:paraId="33F95AAB" w14:textId="77777777" w:rsidR="00964CB7" w:rsidRDefault="009E164A" w:rsidP="00936908">
      <w:pPr>
        <w:spacing w:line="276" w:lineRule="auto"/>
        <w:jc w:val="both"/>
        <w:rPr>
          <w:rStyle w:val="Strong"/>
          <w:b w:val="0"/>
          <w:color w:val="000000"/>
          <w:shd w:val="clear" w:color="auto" w:fill="FFFFFF"/>
        </w:rPr>
      </w:pPr>
      <w:proofErr w:type="spellStart"/>
      <w:r w:rsidRPr="00000E8F">
        <w:rPr>
          <w:color w:val="000000"/>
          <w:shd w:val="clear" w:color="auto" w:fill="FFFFFF"/>
        </w:rPr>
        <w:t>Olutosin</w:t>
      </w:r>
      <w:proofErr w:type="spellEnd"/>
      <w:r w:rsidRPr="00000E8F">
        <w:rPr>
          <w:color w:val="000000"/>
          <w:shd w:val="clear" w:color="auto" w:fill="FFFFFF"/>
        </w:rPr>
        <w:t xml:space="preserve"> Taiwo</w:t>
      </w:r>
      <w:r w:rsidRPr="00000E8F">
        <w:rPr>
          <w:rStyle w:val="Strong"/>
        </w:rPr>
        <w:t xml:space="preserve"> </w:t>
      </w:r>
      <w:r w:rsidRPr="00000E8F">
        <w:rPr>
          <w:rStyle w:val="Strong"/>
          <w:b w:val="0"/>
          <w:color w:val="000000"/>
          <w:shd w:val="clear" w:color="auto" w:fill="FFFFFF"/>
        </w:rPr>
        <w:t xml:space="preserve">Absalom E. </w:t>
      </w:r>
      <w:proofErr w:type="spellStart"/>
      <w:r w:rsidRPr="00000E8F">
        <w:rPr>
          <w:rStyle w:val="Strong"/>
          <w:b w:val="0"/>
          <w:color w:val="000000"/>
          <w:shd w:val="clear" w:color="auto" w:fill="FFFFFF"/>
        </w:rPr>
        <w:t>Ezugwu</w:t>
      </w:r>
      <w:proofErr w:type="spellEnd"/>
      <w:r w:rsidRPr="00000E8F">
        <w:rPr>
          <w:rStyle w:val="Strong"/>
          <w:b w:val="0"/>
          <w:color w:val="000000"/>
          <w:shd w:val="clear" w:color="auto" w:fill="FFFFFF"/>
        </w:rPr>
        <w:t xml:space="preserve"> et al [20] To make efficient use of energy, the mobile application allows you to turn any electrical home device ON or OFF. It </w:t>
      </w:r>
      <w:proofErr w:type="spellStart"/>
      <w:r w:rsidRPr="00000E8F">
        <w:rPr>
          <w:rStyle w:val="Strong"/>
          <w:b w:val="0"/>
          <w:color w:val="000000"/>
          <w:shd w:val="clear" w:color="auto" w:fill="FFFFFF"/>
        </w:rPr>
        <w:t>analyzes</w:t>
      </w:r>
      <w:proofErr w:type="spellEnd"/>
      <w:r w:rsidRPr="00000E8F">
        <w:rPr>
          <w:rStyle w:val="Strong"/>
          <w:b w:val="0"/>
          <w:color w:val="000000"/>
          <w:shd w:val="clear" w:color="auto" w:fill="FFFFFF"/>
        </w:rPr>
        <w:t xml:space="preserve"> the home's current humidity and temperature and alerts the user. It also </w:t>
      </w:r>
      <w:proofErr w:type="gramStart"/>
      <w:r w:rsidRPr="00000E8F">
        <w:rPr>
          <w:rStyle w:val="Strong"/>
          <w:b w:val="0"/>
          <w:color w:val="000000"/>
          <w:shd w:val="clear" w:color="auto" w:fill="FFFFFF"/>
        </w:rPr>
        <w:t>direct</w:t>
      </w:r>
      <w:proofErr w:type="gramEnd"/>
      <w:r w:rsidRPr="00000E8F">
        <w:rPr>
          <w:rStyle w:val="Strong"/>
          <w:b w:val="0"/>
          <w:color w:val="000000"/>
          <w:shd w:val="clear" w:color="auto" w:fill="FFFFFF"/>
        </w:rPr>
        <w:t xml:space="preserve"> conversion readings of the activities taking place at home and stores or gets the data to or from the cloud</w:t>
      </w:r>
      <w:r w:rsidR="00A90128">
        <w:rPr>
          <w:rStyle w:val="Strong"/>
          <w:b w:val="0"/>
          <w:color w:val="000000"/>
          <w:shd w:val="clear" w:color="auto" w:fill="FFFFFF"/>
        </w:rPr>
        <w:t>.</w:t>
      </w:r>
    </w:p>
    <w:p w14:paraId="61625DF4" w14:textId="77777777" w:rsidR="00B025BD" w:rsidRDefault="00B025BD" w:rsidP="00000E8F">
      <w:pPr>
        <w:jc w:val="both"/>
        <w:rPr>
          <w:rStyle w:val="Strong"/>
          <w:b w:val="0"/>
          <w:color w:val="000000"/>
          <w:shd w:val="clear" w:color="auto" w:fill="FFFFFF"/>
        </w:rPr>
      </w:pPr>
    </w:p>
    <w:p w14:paraId="4A597FDB" w14:textId="77777777" w:rsidR="00B025BD" w:rsidRDefault="00B025BD" w:rsidP="00000E8F">
      <w:pPr>
        <w:jc w:val="both"/>
        <w:rPr>
          <w:rStyle w:val="Strong"/>
          <w:b w:val="0"/>
          <w:color w:val="000000"/>
          <w:shd w:val="clear" w:color="auto" w:fill="FFFFFF"/>
        </w:rPr>
      </w:pPr>
    </w:p>
    <w:p w14:paraId="39446D59" w14:textId="77777777" w:rsidR="00936908" w:rsidRDefault="00936908" w:rsidP="00000E8F">
      <w:pPr>
        <w:jc w:val="both"/>
        <w:rPr>
          <w:rStyle w:val="Strong"/>
          <w:b w:val="0"/>
          <w:color w:val="000000"/>
          <w:shd w:val="clear" w:color="auto" w:fill="FFFFFF"/>
        </w:rPr>
        <w:sectPr w:rsidR="00936908" w:rsidSect="0061771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2B250E13" w14:textId="1506740D" w:rsidR="00295898" w:rsidRPr="00936908" w:rsidRDefault="00936908">
      <w:pPr>
        <w:rPr>
          <w:rStyle w:val="Strong"/>
          <w:bCs w:val="0"/>
          <w:color w:val="000000"/>
          <w:shd w:val="clear" w:color="auto" w:fill="FFFFFF"/>
        </w:rPr>
      </w:pPr>
      <w:r w:rsidRPr="00936908">
        <w:rPr>
          <w:rStyle w:val="Strong"/>
          <w:bCs w:val="0"/>
          <w:color w:val="000000"/>
          <w:shd w:val="clear" w:color="auto" w:fill="FFFFFF"/>
        </w:rPr>
        <w:lastRenderedPageBreak/>
        <w:t>REFERENCE WORK:</w:t>
      </w:r>
    </w:p>
    <w:p w14:paraId="5978CBD1" w14:textId="77777777" w:rsidR="00936908" w:rsidRDefault="00936908">
      <w:pPr>
        <w:rPr>
          <w:rStyle w:val="Strong"/>
          <w:b w:val="0"/>
          <w:color w:val="000000"/>
          <w:shd w:val="clear" w:color="auto" w:fill="FFFFFF"/>
        </w:rPr>
      </w:pPr>
    </w:p>
    <w:tbl>
      <w:tblPr>
        <w:tblStyle w:val="TableGrid"/>
        <w:tblpPr w:leftFromText="180" w:rightFromText="180" w:vertAnchor="text" w:tblpXSpec="center" w:tblpY="1"/>
        <w:tblOverlap w:val="never"/>
        <w:tblW w:w="5082" w:type="pct"/>
        <w:tblLook w:val="04A0" w:firstRow="1" w:lastRow="0" w:firstColumn="1" w:lastColumn="0" w:noHBand="0" w:noVBand="1"/>
      </w:tblPr>
      <w:tblGrid>
        <w:gridCol w:w="872"/>
        <w:gridCol w:w="1661"/>
        <w:gridCol w:w="1395"/>
        <w:gridCol w:w="795"/>
        <w:gridCol w:w="2207"/>
        <w:gridCol w:w="2234"/>
      </w:tblGrid>
      <w:tr w:rsidR="00A90128" w:rsidRPr="002C09E4" w14:paraId="6B6F46A5" w14:textId="77777777" w:rsidTr="00936908">
        <w:trPr>
          <w:cantSplit/>
          <w:trHeight w:val="1134"/>
        </w:trPr>
        <w:tc>
          <w:tcPr>
            <w:tcW w:w="476" w:type="pct"/>
            <w:tcMar>
              <w:left w:w="57" w:type="dxa"/>
              <w:right w:w="57" w:type="dxa"/>
            </w:tcMar>
            <w:vAlign w:val="center"/>
          </w:tcPr>
          <w:p w14:paraId="7ADE3699" w14:textId="02D15BE0" w:rsidR="00DD2162" w:rsidRPr="002C09E4" w:rsidRDefault="00DD2162" w:rsidP="007C56DA">
            <w:pPr>
              <w:jc w:val="both"/>
            </w:pPr>
            <w:r w:rsidRPr="002C09E4">
              <w:rPr>
                <w:b/>
                <w:bCs/>
              </w:rPr>
              <w:t>R</w:t>
            </w:r>
            <w:r w:rsidR="00A90128">
              <w:rPr>
                <w:b/>
                <w:bCs/>
              </w:rPr>
              <w:t>. No.</w:t>
            </w:r>
          </w:p>
        </w:tc>
        <w:tc>
          <w:tcPr>
            <w:tcW w:w="906" w:type="pct"/>
            <w:tcMar>
              <w:left w:w="57" w:type="dxa"/>
              <w:right w:w="57" w:type="dxa"/>
            </w:tcMar>
            <w:vAlign w:val="center"/>
          </w:tcPr>
          <w:p w14:paraId="39E17468" w14:textId="02B25A3F" w:rsidR="00DD2162" w:rsidRPr="002C09E4" w:rsidRDefault="00A90128" w:rsidP="007C56DA">
            <w:pPr>
              <w:jc w:val="both"/>
            </w:pPr>
            <w:r w:rsidRPr="002C09E4">
              <w:rPr>
                <w:b/>
                <w:bCs/>
              </w:rPr>
              <w:t>Title</w:t>
            </w:r>
          </w:p>
        </w:tc>
        <w:tc>
          <w:tcPr>
            <w:tcW w:w="761" w:type="pct"/>
            <w:tcMar>
              <w:left w:w="57" w:type="dxa"/>
              <w:right w:w="57" w:type="dxa"/>
            </w:tcMar>
            <w:vAlign w:val="center"/>
          </w:tcPr>
          <w:p w14:paraId="193B981E" w14:textId="77777777" w:rsidR="00DD2162" w:rsidRPr="002C09E4" w:rsidRDefault="00DD2162" w:rsidP="007C56DA">
            <w:pPr>
              <w:jc w:val="both"/>
            </w:pPr>
            <w:r w:rsidRPr="002C09E4">
              <w:rPr>
                <w:b/>
                <w:bCs/>
              </w:rPr>
              <w:t>AUTHOR</w:t>
            </w:r>
          </w:p>
        </w:tc>
        <w:tc>
          <w:tcPr>
            <w:tcW w:w="434" w:type="pct"/>
            <w:tcMar>
              <w:left w:w="57" w:type="dxa"/>
              <w:right w:w="57" w:type="dxa"/>
            </w:tcMar>
            <w:vAlign w:val="center"/>
          </w:tcPr>
          <w:p w14:paraId="1E4784AD" w14:textId="77777777" w:rsidR="00DD2162" w:rsidRPr="002C09E4" w:rsidRDefault="00DD2162" w:rsidP="00A90128">
            <w:pPr>
              <w:jc w:val="center"/>
            </w:pPr>
            <w:r w:rsidRPr="002C09E4">
              <w:rPr>
                <w:b/>
                <w:bCs/>
              </w:rPr>
              <w:t>YEAR</w:t>
            </w:r>
          </w:p>
        </w:tc>
        <w:tc>
          <w:tcPr>
            <w:tcW w:w="1204" w:type="pct"/>
            <w:tcMar>
              <w:left w:w="57" w:type="dxa"/>
              <w:right w:w="57" w:type="dxa"/>
            </w:tcMar>
            <w:vAlign w:val="center"/>
          </w:tcPr>
          <w:p w14:paraId="38B9A927" w14:textId="77777777" w:rsidR="00DD2162" w:rsidRPr="002C09E4" w:rsidRDefault="00DD2162" w:rsidP="007C56DA">
            <w:pPr>
              <w:jc w:val="both"/>
            </w:pPr>
            <w:r w:rsidRPr="002C09E4">
              <w:rPr>
                <w:b/>
                <w:bCs/>
              </w:rPr>
              <w:t>METHODOLOGY</w:t>
            </w:r>
          </w:p>
        </w:tc>
        <w:tc>
          <w:tcPr>
            <w:tcW w:w="1219" w:type="pct"/>
            <w:tcMar>
              <w:left w:w="57" w:type="dxa"/>
              <w:right w:w="57" w:type="dxa"/>
            </w:tcMar>
            <w:vAlign w:val="center"/>
          </w:tcPr>
          <w:p w14:paraId="459B21DF" w14:textId="77777777" w:rsidR="00DD2162" w:rsidRPr="002C09E4" w:rsidRDefault="00DD2162" w:rsidP="007C56DA">
            <w:pPr>
              <w:jc w:val="both"/>
            </w:pPr>
            <w:r w:rsidRPr="002C09E4">
              <w:rPr>
                <w:b/>
                <w:bCs/>
              </w:rPr>
              <w:t>LIMITITATIONS</w:t>
            </w:r>
          </w:p>
        </w:tc>
      </w:tr>
      <w:tr w:rsidR="00A90128" w:rsidRPr="002C09E4" w14:paraId="36C011E6" w14:textId="77777777" w:rsidTr="00936908">
        <w:trPr>
          <w:cantSplit/>
          <w:trHeight w:val="1134"/>
        </w:trPr>
        <w:tc>
          <w:tcPr>
            <w:tcW w:w="476" w:type="pct"/>
            <w:tcMar>
              <w:left w:w="57" w:type="dxa"/>
              <w:right w:w="57" w:type="dxa"/>
            </w:tcMar>
          </w:tcPr>
          <w:p w14:paraId="26F61198" w14:textId="13040555" w:rsidR="00DD2162" w:rsidRPr="002C09E4" w:rsidRDefault="00DD2162" w:rsidP="00DD2162">
            <w:pPr>
              <w:jc w:val="both"/>
            </w:pPr>
            <w:r w:rsidRPr="002C09E4">
              <w:t>[1]</w:t>
            </w:r>
          </w:p>
        </w:tc>
        <w:tc>
          <w:tcPr>
            <w:tcW w:w="906" w:type="pct"/>
            <w:tcMar>
              <w:left w:w="57" w:type="dxa"/>
              <w:right w:w="57" w:type="dxa"/>
            </w:tcMar>
          </w:tcPr>
          <w:p w14:paraId="490DAC31" w14:textId="2CF57415" w:rsidR="00DD2162" w:rsidRPr="002C09E4" w:rsidRDefault="00A90128" w:rsidP="00936908">
            <w:pPr>
              <w:spacing w:line="276" w:lineRule="auto"/>
              <w:jc w:val="both"/>
            </w:pPr>
            <w:proofErr w:type="spellStart"/>
            <w:r w:rsidRPr="002C09E4">
              <w:t>Iot</w:t>
            </w:r>
            <w:proofErr w:type="spellEnd"/>
            <w:r w:rsidRPr="002C09E4">
              <w:t xml:space="preserve"> Home Automation</w:t>
            </w:r>
          </w:p>
        </w:tc>
        <w:tc>
          <w:tcPr>
            <w:tcW w:w="761" w:type="pct"/>
            <w:tcMar>
              <w:left w:w="57" w:type="dxa"/>
              <w:right w:w="57" w:type="dxa"/>
            </w:tcMar>
          </w:tcPr>
          <w:p w14:paraId="2C93A194" w14:textId="4CCA807F" w:rsidR="00DD2162" w:rsidRPr="002C09E4" w:rsidRDefault="00DD2162" w:rsidP="00936908">
            <w:pPr>
              <w:spacing w:line="276" w:lineRule="auto"/>
              <w:jc w:val="both"/>
            </w:pPr>
            <w:r w:rsidRPr="002C09E4">
              <w:t>Dashi, Deep and Rai</w:t>
            </w:r>
          </w:p>
        </w:tc>
        <w:tc>
          <w:tcPr>
            <w:tcW w:w="434" w:type="pct"/>
            <w:tcMar>
              <w:left w:w="57" w:type="dxa"/>
              <w:right w:w="57" w:type="dxa"/>
            </w:tcMar>
            <w:textDirection w:val="btLr"/>
            <w:vAlign w:val="center"/>
          </w:tcPr>
          <w:p w14:paraId="36AA7313" w14:textId="7ED36CA8" w:rsidR="00DD2162" w:rsidRPr="002C09E4" w:rsidRDefault="00DD2162" w:rsidP="00936908">
            <w:pPr>
              <w:spacing w:line="276" w:lineRule="auto"/>
              <w:ind w:left="113" w:right="113"/>
              <w:jc w:val="center"/>
            </w:pPr>
            <w:r w:rsidRPr="002C09E4">
              <w:t>2021</w:t>
            </w:r>
          </w:p>
        </w:tc>
        <w:tc>
          <w:tcPr>
            <w:tcW w:w="1204" w:type="pct"/>
            <w:tcMar>
              <w:left w:w="57" w:type="dxa"/>
              <w:right w:w="57" w:type="dxa"/>
            </w:tcMar>
          </w:tcPr>
          <w:p w14:paraId="63749C7D" w14:textId="77777777" w:rsidR="00DD2162" w:rsidRPr="002C09E4" w:rsidRDefault="00DD2162" w:rsidP="00936908">
            <w:pPr>
              <w:spacing w:line="276" w:lineRule="auto"/>
              <w:jc w:val="both"/>
            </w:pPr>
            <w:r w:rsidRPr="002C09E4">
              <w:t>Arduino, Relay, Led,</w:t>
            </w:r>
          </w:p>
          <w:p w14:paraId="4FE54F28" w14:textId="0BA44885" w:rsidR="00DD2162" w:rsidRPr="002C09E4" w:rsidRDefault="00DD2162" w:rsidP="00936908">
            <w:pPr>
              <w:spacing w:line="276" w:lineRule="auto"/>
              <w:jc w:val="both"/>
            </w:pPr>
            <w:r w:rsidRPr="002C09E4">
              <w:t>Fan, Node MCU</w:t>
            </w:r>
          </w:p>
        </w:tc>
        <w:tc>
          <w:tcPr>
            <w:tcW w:w="1219" w:type="pct"/>
            <w:tcMar>
              <w:left w:w="57" w:type="dxa"/>
              <w:right w:w="57" w:type="dxa"/>
            </w:tcMar>
          </w:tcPr>
          <w:p w14:paraId="2B1A9B2F" w14:textId="75662784" w:rsidR="00DD2162" w:rsidRPr="002C09E4" w:rsidRDefault="00DD2162" w:rsidP="00936908">
            <w:pPr>
              <w:spacing w:line="276" w:lineRule="auto"/>
              <w:jc w:val="both"/>
            </w:pPr>
            <w:r w:rsidRPr="002C09E4">
              <w:t>Security, privacy, and designing, developing the system is very complex</w:t>
            </w:r>
          </w:p>
        </w:tc>
      </w:tr>
      <w:tr w:rsidR="00A90128" w:rsidRPr="002C09E4" w14:paraId="631BA3A1" w14:textId="77777777" w:rsidTr="00936908">
        <w:trPr>
          <w:cantSplit/>
          <w:trHeight w:val="1366"/>
        </w:trPr>
        <w:tc>
          <w:tcPr>
            <w:tcW w:w="476" w:type="pct"/>
            <w:tcMar>
              <w:left w:w="57" w:type="dxa"/>
              <w:right w:w="57" w:type="dxa"/>
            </w:tcMar>
          </w:tcPr>
          <w:p w14:paraId="017B6466" w14:textId="0D6019E4" w:rsidR="00964CB7" w:rsidRPr="002C09E4" w:rsidRDefault="00964CB7" w:rsidP="00964CB7">
            <w:pPr>
              <w:jc w:val="both"/>
            </w:pPr>
            <w:r w:rsidRPr="002C09E4">
              <w:t>[2]</w:t>
            </w:r>
          </w:p>
        </w:tc>
        <w:tc>
          <w:tcPr>
            <w:tcW w:w="906" w:type="pct"/>
            <w:tcMar>
              <w:left w:w="57" w:type="dxa"/>
              <w:right w:w="57" w:type="dxa"/>
            </w:tcMar>
          </w:tcPr>
          <w:p w14:paraId="75C7473D" w14:textId="5A2B1D8E" w:rsidR="00964CB7" w:rsidRPr="002C09E4" w:rsidRDefault="00A90128" w:rsidP="00936908">
            <w:pPr>
              <w:spacing w:line="276" w:lineRule="auto"/>
              <w:jc w:val="both"/>
            </w:pPr>
            <w:r w:rsidRPr="002C09E4">
              <w:t>Webpage And Telegram Bot Controlled Home Automation System</w:t>
            </w:r>
          </w:p>
        </w:tc>
        <w:tc>
          <w:tcPr>
            <w:tcW w:w="761" w:type="pct"/>
            <w:tcMar>
              <w:left w:w="57" w:type="dxa"/>
              <w:right w:w="57" w:type="dxa"/>
            </w:tcMar>
          </w:tcPr>
          <w:p w14:paraId="7904D31D" w14:textId="6886A0D2" w:rsidR="00964CB7" w:rsidRPr="002C09E4" w:rsidRDefault="00964CB7" w:rsidP="00936908">
            <w:pPr>
              <w:spacing w:line="276" w:lineRule="auto"/>
              <w:jc w:val="both"/>
            </w:pPr>
            <w:r w:rsidRPr="002C09E4">
              <w:t>Dhiraj and Ramana</w:t>
            </w:r>
          </w:p>
        </w:tc>
        <w:tc>
          <w:tcPr>
            <w:tcW w:w="434" w:type="pct"/>
            <w:tcMar>
              <w:left w:w="57" w:type="dxa"/>
              <w:right w:w="57" w:type="dxa"/>
            </w:tcMar>
            <w:textDirection w:val="btLr"/>
            <w:vAlign w:val="center"/>
          </w:tcPr>
          <w:p w14:paraId="4923F0C0" w14:textId="6A04CA47" w:rsidR="00964CB7" w:rsidRPr="002C09E4" w:rsidRDefault="00964CB7" w:rsidP="00936908">
            <w:pPr>
              <w:spacing w:line="276" w:lineRule="auto"/>
              <w:ind w:left="113" w:right="113"/>
              <w:jc w:val="center"/>
            </w:pPr>
            <w:r w:rsidRPr="002C09E4">
              <w:t>2020</w:t>
            </w:r>
          </w:p>
        </w:tc>
        <w:tc>
          <w:tcPr>
            <w:tcW w:w="1204" w:type="pct"/>
            <w:tcMar>
              <w:left w:w="57" w:type="dxa"/>
              <w:right w:w="57" w:type="dxa"/>
            </w:tcMar>
          </w:tcPr>
          <w:p w14:paraId="02D7E147" w14:textId="71FF77E2" w:rsidR="00964CB7" w:rsidRPr="002C09E4" w:rsidRDefault="00964CB7" w:rsidP="00936908">
            <w:pPr>
              <w:spacing w:line="276" w:lineRule="auto"/>
              <w:jc w:val="both"/>
            </w:pPr>
            <w:r w:rsidRPr="002C09E4">
              <w:rPr>
                <w:color w:val="000000"/>
                <w:shd w:val="clear" w:color="auto" w:fill="FFFFFF"/>
              </w:rPr>
              <w:t xml:space="preserve">Three 2-channel relays, two fans and 2 </w:t>
            </w:r>
            <w:proofErr w:type="gramStart"/>
            <w:r w:rsidRPr="002C09E4">
              <w:rPr>
                <w:color w:val="000000"/>
                <w:shd w:val="clear" w:color="auto" w:fill="FFFFFF"/>
              </w:rPr>
              <w:t>light ,electromagnetic</w:t>
            </w:r>
            <w:proofErr w:type="gramEnd"/>
            <w:r w:rsidRPr="002C09E4">
              <w:rPr>
                <w:color w:val="000000"/>
                <w:shd w:val="clear" w:color="auto" w:fill="FFFFFF"/>
              </w:rPr>
              <w:t xml:space="preserve"> door lock, The PIR Sensor , GPIO pins </w:t>
            </w:r>
          </w:p>
        </w:tc>
        <w:tc>
          <w:tcPr>
            <w:tcW w:w="1219" w:type="pct"/>
            <w:tcMar>
              <w:left w:w="57" w:type="dxa"/>
              <w:right w:w="57" w:type="dxa"/>
            </w:tcMar>
          </w:tcPr>
          <w:p w14:paraId="2EEA0702" w14:textId="546603CF" w:rsidR="00964CB7" w:rsidRPr="002C09E4" w:rsidRDefault="00964CB7" w:rsidP="00936908">
            <w:pPr>
              <w:spacing w:line="276" w:lineRule="auto"/>
              <w:jc w:val="both"/>
            </w:pPr>
            <w:r w:rsidRPr="002C09E4">
              <w:rPr>
                <w:color w:val="000000"/>
                <w:shd w:val="clear" w:color="auto" w:fill="FFFFFF"/>
              </w:rPr>
              <w:t xml:space="preserve">SMTP server </w:t>
            </w:r>
            <w:proofErr w:type="spellStart"/>
            <w:proofErr w:type="gramStart"/>
            <w:r w:rsidRPr="002C09E4">
              <w:rPr>
                <w:color w:val="000000"/>
                <w:shd w:val="clear" w:color="auto" w:fill="FFFFFF"/>
              </w:rPr>
              <w:t>updation</w:t>
            </w:r>
            <w:proofErr w:type="spellEnd"/>
            <w:r w:rsidRPr="002C09E4">
              <w:rPr>
                <w:color w:val="000000"/>
                <w:shd w:val="clear" w:color="auto" w:fill="FFFFFF"/>
              </w:rPr>
              <w:t xml:space="preserve">  can</w:t>
            </w:r>
            <w:proofErr w:type="gramEnd"/>
            <w:r w:rsidRPr="002C09E4">
              <w:rPr>
                <w:color w:val="000000"/>
                <w:shd w:val="clear" w:color="auto" w:fill="FFFFFF"/>
              </w:rPr>
              <w:t xml:space="preserve"> be delayed as usage Of Raspberry Pi makes it more complex as detection of </w:t>
            </w:r>
            <w:proofErr w:type="spellStart"/>
            <w:r w:rsidRPr="002C09E4">
              <w:rPr>
                <w:color w:val="000000"/>
                <w:shd w:val="clear" w:color="auto" w:fill="FFFFFF"/>
              </w:rPr>
              <w:t>Intrudution</w:t>
            </w:r>
            <w:proofErr w:type="spellEnd"/>
            <w:r w:rsidRPr="002C09E4">
              <w:rPr>
                <w:color w:val="000000"/>
                <w:shd w:val="clear" w:color="auto" w:fill="FFFFFF"/>
              </w:rPr>
              <w:t xml:space="preserve"> Send mail. (It can be </w:t>
            </w:r>
            <w:proofErr w:type="spellStart"/>
            <w:r w:rsidRPr="002C09E4">
              <w:rPr>
                <w:color w:val="000000"/>
                <w:shd w:val="clear" w:color="auto" w:fill="FFFFFF"/>
              </w:rPr>
              <w:t>enchanced</w:t>
            </w:r>
            <w:proofErr w:type="spellEnd"/>
            <w:r w:rsidRPr="002C09E4">
              <w:rPr>
                <w:color w:val="000000"/>
                <w:shd w:val="clear" w:color="auto" w:fill="FFFFFF"/>
              </w:rPr>
              <w:t> further).</w:t>
            </w:r>
          </w:p>
        </w:tc>
      </w:tr>
      <w:tr w:rsidR="00A90128" w:rsidRPr="002C09E4" w14:paraId="19004906" w14:textId="77777777" w:rsidTr="00936908">
        <w:trPr>
          <w:cantSplit/>
          <w:trHeight w:val="2851"/>
        </w:trPr>
        <w:tc>
          <w:tcPr>
            <w:tcW w:w="476" w:type="pct"/>
            <w:tcMar>
              <w:left w:w="57" w:type="dxa"/>
              <w:right w:w="57" w:type="dxa"/>
            </w:tcMar>
          </w:tcPr>
          <w:p w14:paraId="36614868" w14:textId="5C89D085" w:rsidR="00964CB7" w:rsidRPr="002C09E4" w:rsidRDefault="00964CB7" w:rsidP="00964CB7">
            <w:pPr>
              <w:jc w:val="both"/>
            </w:pPr>
            <w:r w:rsidRPr="002C09E4">
              <w:t>[3]</w:t>
            </w:r>
          </w:p>
        </w:tc>
        <w:tc>
          <w:tcPr>
            <w:tcW w:w="906" w:type="pct"/>
            <w:tcMar>
              <w:left w:w="57" w:type="dxa"/>
              <w:right w:w="57" w:type="dxa"/>
            </w:tcMar>
          </w:tcPr>
          <w:p w14:paraId="4D238D5B" w14:textId="4DFBE31E" w:rsidR="00964CB7" w:rsidRPr="002C09E4" w:rsidRDefault="00A90128" w:rsidP="00936908">
            <w:pPr>
              <w:spacing w:line="276" w:lineRule="auto"/>
              <w:jc w:val="both"/>
            </w:pPr>
            <w:r w:rsidRPr="002C09E4">
              <w:t xml:space="preserve">Home Automation Using Chatbot </w:t>
            </w:r>
            <w:proofErr w:type="gramStart"/>
            <w:r w:rsidRPr="002C09E4">
              <w:t>And</w:t>
            </w:r>
            <w:proofErr w:type="gramEnd"/>
            <w:r w:rsidRPr="002C09E4">
              <w:t xml:space="preserve"> Voice Assistant</w:t>
            </w:r>
          </w:p>
        </w:tc>
        <w:tc>
          <w:tcPr>
            <w:tcW w:w="761" w:type="pct"/>
            <w:tcMar>
              <w:left w:w="57" w:type="dxa"/>
              <w:right w:w="57" w:type="dxa"/>
            </w:tcMar>
          </w:tcPr>
          <w:p w14:paraId="67F2B226" w14:textId="2D738A3F" w:rsidR="00964CB7" w:rsidRPr="002C09E4" w:rsidRDefault="00964CB7" w:rsidP="00936908">
            <w:pPr>
              <w:spacing w:line="276" w:lineRule="auto"/>
              <w:jc w:val="both"/>
            </w:pPr>
            <w:proofErr w:type="spellStart"/>
            <w:r w:rsidRPr="002C09E4">
              <w:t>Bhavyasri</w:t>
            </w:r>
            <w:proofErr w:type="spellEnd"/>
            <w:r w:rsidRPr="002C09E4">
              <w:t xml:space="preserve">, Neha, </w:t>
            </w:r>
            <w:proofErr w:type="spellStart"/>
            <w:r w:rsidRPr="002C09E4">
              <w:t>Pranaya</w:t>
            </w:r>
            <w:proofErr w:type="spellEnd"/>
            <w:r w:rsidRPr="002C09E4">
              <w:t xml:space="preserve"> and Manoj</w:t>
            </w:r>
          </w:p>
        </w:tc>
        <w:tc>
          <w:tcPr>
            <w:tcW w:w="434" w:type="pct"/>
            <w:tcMar>
              <w:left w:w="57" w:type="dxa"/>
              <w:right w:w="57" w:type="dxa"/>
            </w:tcMar>
            <w:textDirection w:val="btLr"/>
            <w:vAlign w:val="center"/>
          </w:tcPr>
          <w:p w14:paraId="64A950B1" w14:textId="2F5EE0B7" w:rsidR="00964CB7" w:rsidRPr="002C09E4" w:rsidRDefault="00964CB7" w:rsidP="00936908">
            <w:pPr>
              <w:spacing w:line="276" w:lineRule="auto"/>
              <w:ind w:left="113" w:right="113"/>
              <w:jc w:val="center"/>
            </w:pPr>
            <w:r w:rsidRPr="002C09E4">
              <w:t>2020</w:t>
            </w:r>
          </w:p>
        </w:tc>
        <w:tc>
          <w:tcPr>
            <w:tcW w:w="1204" w:type="pct"/>
            <w:tcMar>
              <w:left w:w="57" w:type="dxa"/>
              <w:right w:w="57" w:type="dxa"/>
            </w:tcMar>
          </w:tcPr>
          <w:p w14:paraId="4E897DED" w14:textId="4E80FA88" w:rsidR="00964CB7" w:rsidRPr="002C09E4" w:rsidRDefault="00964CB7" w:rsidP="00936908">
            <w:pPr>
              <w:spacing w:line="276" w:lineRule="auto"/>
              <w:jc w:val="both"/>
            </w:pPr>
            <w:r w:rsidRPr="002C09E4">
              <w:rPr>
                <w:color w:val="000000"/>
                <w:shd w:val="clear" w:color="auto" w:fill="FFFFFF"/>
              </w:rPr>
              <w:t xml:space="preserve"> Raspberry Pi Natural Language Processing </w:t>
            </w:r>
            <w:proofErr w:type="gramStart"/>
            <w:r w:rsidRPr="002C09E4">
              <w:rPr>
                <w:color w:val="000000"/>
                <w:shd w:val="clear" w:color="auto" w:fill="FFFFFF"/>
              </w:rPr>
              <w:t>( NLP</w:t>
            </w:r>
            <w:proofErr w:type="gramEnd"/>
            <w:r w:rsidRPr="002C09E4">
              <w:rPr>
                <w:color w:val="000000"/>
                <w:shd w:val="clear" w:color="auto" w:fill="FFFFFF"/>
              </w:rPr>
              <w:t xml:space="preserve"> ) unit .The speech input from the Voice Assistant module will undergo speech-to-text processing, hence providing a text input to the NLP module, The entire processing of the acquired input hap-pens in this unit.</w:t>
            </w:r>
          </w:p>
        </w:tc>
        <w:tc>
          <w:tcPr>
            <w:tcW w:w="1219" w:type="pct"/>
            <w:tcMar>
              <w:left w:w="57" w:type="dxa"/>
              <w:right w:w="57" w:type="dxa"/>
            </w:tcMar>
          </w:tcPr>
          <w:p w14:paraId="0BB0CEF5" w14:textId="47B83070" w:rsidR="00964CB7" w:rsidRPr="002C09E4" w:rsidRDefault="00964CB7" w:rsidP="00936908">
            <w:pPr>
              <w:spacing w:line="276" w:lineRule="auto"/>
              <w:jc w:val="both"/>
            </w:pPr>
            <w:r w:rsidRPr="002C09E4">
              <w:rPr>
                <w:color w:val="000000"/>
                <w:shd w:val="clear" w:color="auto" w:fill="FFFFFF"/>
              </w:rPr>
              <w:t xml:space="preserve">The system can be further made inclusive of extensions such as attaching of email services as an alternate form of message delivery, in situations of utmost importance. The number of devices that can be connected to the system </w:t>
            </w:r>
            <w:proofErr w:type="spellStart"/>
            <w:r w:rsidRPr="002C09E4">
              <w:rPr>
                <w:color w:val="000000"/>
                <w:shd w:val="clear" w:color="auto" w:fill="FFFFFF"/>
              </w:rPr>
              <w:t>can not</w:t>
            </w:r>
            <w:proofErr w:type="spellEnd"/>
            <w:r w:rsidRPr="002C09E4">
              <w:rPr>
                <w:color w:val="000000"/>
                <w:shd w:val="clear" w:color="auto" w:fill="FFFFFF"/>
              </w:rPr>
              <w:t xml:space="preserve"> be expanded to a larger range.</w:t>
            </w:r>
          </w:p>
        </w:tc>
      </w:tr>
      <w:tr w:rsidR="00A90128" w:rsidRPr="002C09E4" w14:paraId="58566DCE" w14:textId="77777777" w:rsidTr="00936908">
        <w:trPr>
          <w:cantSplit/>
          <w:trHeight w:val="1134"/>
        </w:trPr>
        <w:tc>
          <w:tcPr>
            <w:tcW w:w="476" w:type="pct"/>
            <w:tcMar>
              <w:left w:w="57" w:type="dxa"/>
              <w:right w:w="57" w:type="dxa"/>
            </w:tcMar>
            <w:vAlign w:val="center"/>
          </w:tcPr>
          <w:p w14:paraId="3AFE319D" w14:textId="5ADA6A43" w:rsidR="00DD2162" w:rsidRPr="002C09E4" w:rsidRDefault="00964CB7" w:rsidP="007C56DA">
            <w:pPr>
              <w:jc w:val="both"/>
            </w:pPr>
            <w:r w:rsidRPr="002C09E4">
              <w:t>[4]</w:t>
            </w:r>
          </w:p>
        </w:tc>
        <w:tc>
          <w:tcPr>
            <w:tcW w:w="906" w:type="pct"/>
            <w:tcMar>
              <w:left w:w="57" w:type="dxa"/>
              <w:right w:w="57" w:type="dxa"/>
            </w:tcMar>
            <w:vAlign w:val="center"/>
          </w:tcPr>
          <w:p w14:paraId="44C223FC" w14:textId="139A238C" w:rsidR="00DD2162" w:rsidRPr="002C09E4" w:rsidRDefault="00A90128" w:rsidP="00936908">
            <w:pPr>
              <w:spacing w:line="276" w:lineRule="auto"/>
              <w:jc w:val="both"/>
            </w:pPr>
            <w:r w:rsidRPr="002C09E4">
              <w:t xml:space="preserve">Design And Implementation </w:t>
            </w:r>
            <w:proofErr w:type="gramStart"/>
            <w:r w:rsidRPr="002C09E4">
              <w:t>Of</w:t>
            </w:r>
            <w:proofErr w:type="gramEnd"/>
            <w:r w:rsidRPr="002C09E4">
              <w:t xml:space="preserve"> Smart Home Security System</w:t>
            </w:r>
          </w:p>
        </w:tc>
        <w:tc>
          <w:tcPr>
            <w:tcW w:w="761" w:type="pct"/>
            <w:tcMar>
              <w:left w:w="57" w:type="dxa"/>
              <w:right w:w="57" w:type="dxa"/>
            </w:tcMar>
            <w:vAlign w:val="center"/>
          </w:tcPr>
          <w:p w14:paraId="66EB4D1E" w14:textId="3F3F0E90" w:rsidR="00DD2162" w:rsidRPr="002C09E4" w:rsidRDefault="00964CB7" w:rsidP="00936908">
            <w:pPr>
              <w:spacing w:line="276" w:lineRule="auto"/>
              <w:jc w:val="both"/>
            </w:pPr>
            <w:r w:rsidRPr="002C09E4">
              <w:t xml:space="preserve">Kamal, Biswas and </w:t>
            </w:r>
            <w:proofErr w:type="spellStart"/>
            <w:r w:rsidRPr="002C09E4">
              <w:t>Sayidul</w:t>
            </w:r>
            <w:proofErr w:type="spellEnd"/>
          </w:p>
        </w:tc>
        <w:tc>
          <w:tcPr>
            <w:tcW w:w="434" w:type="pct"/>
            <w:tcMar>
              <w:left w:w="57" w:type="dxa"/>
              <w:right w:w="57" w:type="dxa"/>
            </w:tcMar>
            <w:textDirection w:val="btLr"/>
            <w:vAlign w:val="center"/>
          </w:tcPr>
          <w:p w14:paraId="6BFA582E" w14:textId="57995686" w:rsidR="00DD2162" w:rsidRPr="002C09E4" w:rsidRDefault="00964CB7" w:rsidP="00936908">
            <w:pPr>
              <w:spacing w:line="276" w:lineRule="auto"/>
              <w:ind w:left="113" w:right="113"/>
              <w:jc w:val="center"/>
            </w:pPr>
            <w:r w:rsidRPr="002C09E4">
              <w:t>2020</w:t>
            </w:r>
          </w:p>
        </w:tc>
        <w:tc>
          <w:tcPr>
            <w:tcW w:w="1204" w:type="pct"/>
            <w:tcMar>
              <w:left w:w="57" w:type="dxa"/>
              <w:right w:w="57" w:type="dxa"/>
            </w:tcMar>
            <w:vAlign w:val="center"/>
          </w:tcPr>
          <w:p w14:paraId="1503A0FD" w14:textId="77777777" w:rsidR="00964CB7" w:rsidRDefault="00964CB7" w:rsidP="00936908">
            <w:pPr>
              <w:spacing w:line="276" w:lineRule="auto"/>
              <w:jc w:val="both"/>
              <w:rPr>
                <w:color w:val="000000"/>
                <w:shd w:val="clear" w:color="auto" w:fill="FFFFFF"/>
              </w:rPr>
            </w:pPr>
            <w:r w:rsidRPr="002C09E4">
              <w:rPr>
                <w:color w:val="000000"/>
                <w:shd w:val="clear" w:color="auto" w:fill="FFFFFF"/>
              </w:rPr>
              <w:t xml:space="preserve">PIR sensor, pin, servo </w:t>
            </w:r>
            <w:proofErr w:type="gramStart"/>
            <w:r w:rsidRPr="002C09E4">
              <w:rPr>
                <w:color w:val="000000"/>
                <w:shd w:val="clear" w:color="auto" w:fill="FFFFFF"/>
              </w:rPr>
              <w:t>motor ,buzzer</w:t>
            </w:r>
            <w:proofErr w:type="gramEnd"/>
            <w:r w:rsidRPr="002C09E4">
              <w:rPr>
                <w:color w:val="000000"/>
                <w:shd w:val="clear" w:color="auto" w:fill="FFFFFF"/>
              </w:rPr>
              <w:t xml:space="preserve"> ,VDD</w:t>
            </w:r>
            <w:r>
              <w:rPr>
                <w:color w:val="000000"/>
                <w:shd w:val="clear" w:color="auto" w:fill="FFFFFF"/>
              </w:rPr>
              <w:t xml:space="preserve"> </w:t>
            </w:r>
            <w:r w:rsidRPr="002C09E4">
              <w:rPr>
                <w:color w:val="000000"/>
                <w:shd w:val="clear" w:color="auto" w:fill="FFFFFF"/>
              </w:rPr>
              <w:t>,</w:t>
            </w:r>
          </w:p>
          <w:p w14:paraId="7E15C635" w14:textId="5BC7A4A1" w:rsidR="00DD2162" w:rsidRPr="002C09E4" w:rsidRDefault="00964CB7" w:rsidP="00936908">
            <w:pPr>
              <w:spacing w:line="276" w:lineRule="auto"/>
              <w:jc w:val="both"/>
            </w:pPr>
            <w:proofErr w:type="gramStart"/>
            <w:r w:rsidRPr="002C09E4">
              <w:rPr>
                <w:color w:val="000000"/>
                <w:shd w:val="clear" w:color="auto" w:fill="FFFFFF"/>
              </w:rPr>
              <w:t>VSS ,power</w:t>
            </w:r>
            <w:proofErr w:type="gramEnd"/>
            <w:r w:rsidRPr="002C09E4">
              <w:rPr>
                <w:color w:val="000000"/>
                <w:shd w:val="clear" w:color="auto" w:fill="FFFFFF"/>
              </w:rPr>
              <w:t xml:space="preserve"> supply crystal oscillator set of authorized person data microcontroller sends signal to servo motor</w:t>
            </w:r>
          </w:p>
        </w:tc>
        <w:tc>
          <w:tcPr>
            <w:tcW w:w="1219" w:type="pct"/>
            <w:tcMar>
              <w:left w:w="57" w:type="dxa"/>
              <w:right w:w="57" w:type="dxa"/>
            </w:tcMar>
            <w:vAlign w:val="center"/>
          </w:tcPr>
          <w:p w14:paraId="2461D5DE" w14:textId="7D70C827" w:rsidR="00DD2162" w:rsidRPr="002C09E4" w:rsidRDefault="00964CB7" w:rsidP="00936908">
            <w:pPr>
              <w:spacing w:line="276" w:lineRule="auto"/>
              <w:jc w:val="both"/>
            </w:pPr>
            <w:r w:rsidRPr="002C09E4">
              <w:rPr>
                <w:color w:val="000000"/>
                <w:shd w:val="clear" w:color="auto" w:fill="FFFFFF"/>
              </w:rPr>
              <w:t xml:space="preserve">Developing the system is very complex which leads to not </w:t>
            </w:r>
            <w:proofErr w:type="spellStart"/>
            <w:r w:rsidRPr="002C09E4">
              <w:rPr>
                <w:color w:val="000000"/>
                <w:shd w:val="clear" w:color="auto" w:fill="FFFFFF"/>
              </w:rPr>
              <w:t>reachong</w:t>
            </w:r>
            <w:proofErr w:type="spellEnd"/>
            <w:r w:rsidRPr="002C09E4">
              <w:rPr>
                <w:color w:val="000000"/>
                <w:shd w:val="clear" w:color="auto" w:fill="FFFFFF"/>
              </w:rPr>
              <w:t xml:space="preserve"> all the features.</w:t>
            </w:r>
          </w:p>
        </w:tc>
      </w:tr>
      <w:tr w:rsidR="00A90128" w:rsidRPr="002C09E4" w14:paraId="5B6CCBCE" w14:textId="77777777" w:rsidTr="00936908">
        <w:trPr>
          <w:cantSplit/>
          <w:trHeight w:val="3464"/>
        </w:trPr>
        <w:tc>
          <w:tcPr>
            <w:tcW w:w="476" w:type="pct"/>
            <w:tcMar>
              <w:left w:w="57" w:type="dxa"/>
              <w:right w:w="57" w:type="dxa"/>
            </w:tcMar>
          </w:tcPr>
          <w:p w14:paraId="06BF4E9B" w14:textId="12398F37" w:rsidR="00964CB7" w:rsidRPr="002C09E4" w:rsidRDefault="00964CB7" w:rsidP="00964CB7">
            <w:pPr>
              <w:jc w:val="both"/>
            </w:pPr>
            <w:r w:rsidRPr="002C09E4">
              <w:lastRenderedPageBreak/>
              <w:t>[5]</w:t>
            </w:r>
          </w:p>
        </w:tc>
        <w:tc>
          <w:tcPr>
            <w:tcW w:w="906" w:type="pct"/>
            <w:tcMar>
              <w:left w:w="57" w:type="dxa"/>
              <w:right w:w="57" w:type="dxa"/>
            </w:tcMar>
          </w:tcPr>
          <w:p w14:paraId="743750D2" w14:textId="4633E151" w:rsidR="00964CB7" w:rsidRPr="002C09E4" w:rsidRDefault="00A90128" w:rsidP="00936908">
            <w:pPr>
              <w:spacing w:line="276" w:lineRule="auto"/>
              <w:jc w:val="both"/>
            </w:pPr>
            <w:proofErr w:type="spellStart"/>
            <w:r w:rsidRPr="002C09E4">
              <w:t>Iot</w:t>
            </w:r>
            <w:proofErr w:type="spellEnd"/>
            <w:r w:rsidRPr="002C09E4">
              <w:t xml:space="preserve"> Based Smart Security </w:t>
            </w:r>
            <w:proofErr w:type="gramStart"/>
            <w:r w:rsidRPr="002C09E4">
              <w:t>And</w:t>
            </w:r>
            <w:proofErr w:type="gramEnd"/>
            <w:r w:rsidRPr="002C09E4">
              <w:t xml:space="preserve"> Smart Automation</w:t>
            </w:r>
          </w:p>
        </w:tc>
        <w:tc>
          <w:tcPr>
            <w:tcW w:w="761" w:type="pct"/>
            <w:tcMar>
              <w:left w:w="57" w:type="dxa"/>
              <w:right w:w="57" w:type="dxa"/>
            </w:tcMar>
          </w:tcPr>
          <w:p w14:paraId="09247131" w14:textId="670605AA" w:rsidR="00964CB7" w:rsidRPr="002C09E4" w:rsidRDefault="00964CB7" w:rsidP="00936908">
            <w:pPr>
              <w:spacing w:line="276" w:lineRule="auto"/>
              <w:jc w:val="both"/>
            </w:pPr>
            <w:r w:rsidRPr="002C09E4">
              <w:t>Sudha and Priya</w:t>
            </w:r>
          </w:p>
        </w:tc>
        <w:tc>
          <w:tcPr>
            <w:tcW w:w="434" w:type="pct"/>
            <w:tcMar>
              <w:left w:w="57" w:type="dxa"/>
              <w:right w:w="57" w:type="dxa"/>
            </w:tcMar>
            <w:textDirection w:val="btLr"/>
            <w:vAlign w:val="center"/>
          </w:tcPr>
          <w:p w14:paraId="561723AA" w14:textId="39202F81" w:rsidR="00964CB7" w:rsidRPr="002C09E4" w:rsidRDefault="00964CB7" w:rsidP="00936908">
            <w:pPr>
              <w:spacing w:line="276" w:lineRule="auto"/>
              <w:ind w:left="113" w:right="113"/>
              <w:jc w:val="center"/>
            </w:pPr>
            <w:r w:rsidRPr="002C09E4">
              <w:t>2020</w:t>
            </w:r>
          </w:p>
        </w:tc>
        <w:tc>
          <w:tcPr>
            <w:tcW w:w="1204" w:type="pct"/>
            <w:tcMar>
              <w:left w:w="57" w:type="dxa"/>
              <w:right w:w="57" w:type="dxa"/>
            </w:tcMar>
          </w:tcPr>
          <w:p w14:paraId="50C019CE" w14:textId="69EC7056" w:rsidR="00964CB7" w:rsidRPr="002C09E4" w:rsidRDefault="00964CB7" w:rsidP="00936908">
            <w:pPr>
              <w:spacing w:line="276" w:lineRule="auto"/>
              <w:jc w:val="both"/>
            </w:pPr>
            <w:r w:rsidRPr="002C09E4">
              <w:rPr>
                <w:color w:val="000000"/>
                <w:shd w:val="clear" w:color="auto" w:fill="FFFFFF"/>
              </w:rPr>
              <w:t xml:space="preserve">Server, actuators, sensors and   microcontrollers. Control </w:t>
            </w:r>
            <w:proofErr w:type="gramStart"/>
            <w:r w:rsidRPr="002C09E4">
              <w:rPr>
                <w:color w:val="000000"/>
                <w:shd w:val="clear" w:color="auto" w:fill="FFFFFF"/>
              </w:rPr>
              <w:t>managed  remotely</w:t>
            </w:r>
            <w:proofErr w:type="gramEnd"/>
            <w:r w:rsidRPr="002C09E4">
              <w:rPr>
                <w:color w:val="000000"/>
                <w:shd w:val="clear" w:color="auto" w:fill="FFFFFF"/>
              </w:rPr>
              <w:t xml:space="preserve"> of room temperature, automatic on and off fans, automatic lights</w:t>
            </w:r>
          </w:p>
        </w:tc>
        <w:tc>
          <w:tcPr>
            <w:tcW w:w="1219" w:type="pct"/>
            <w:tcMar>
              <w:left w:w="57" w:type="dxa"/>
              <w:right w:w="57" w:type="dxa"/>
            </w:tcMar>
          </w:tcPr>
          <w:p w14:paraId="74AAE6FF" w14:textId="13C21724" w:rsidR="00964CB7" w:rsidRPr="002C09E4" w:rsidRDefault="00964CB7" w:rsidP="00936908">
            <w:pPr>
              <w:spacing w:line="276" w:lineRule="auto"/>
              <w:jc w:val="both"/>
            </w:pPr>
            <w:proofErr w:type="gramStart"/>
            <w:r w:rsidRPr="002C09E4">
              <w:rPr>
                <w:color w:val="000000"/>
                <w:shd w:val="clear" w:color="auto" w:fill="FFFFFF"/>
              </w:rPr>
              <w:t>Security ,privacy</w:t>
            </w:r>
            <w:proofErr w:type="gramEnd"/>
            <w:r w:rsidRPr="002C09E4">
              <w:rPr>
                <w:color w:val="000000"/>
                <w:shd w:val="clear" w:color="auto" w:fill="FFFFFF"/>
              </w:rPr>
              <w:t>, and designing, developing, managing the system .</w:t>
            </w:r>
          </w:p>
        </w:tc>
      </w:tr>
      <w:tr w:rsidR="00A90128" w:rsidRPr="002C09E4" w14:paraId="170E2CA2" w14:textId="77777777" w:rsidTr="00936908">
        <w:trPr>
          <w:cantSplit/>
          <w:trHeight w:val="1134"/>
        </w:trPr>
        <w:tc>
          <w:tcPr>
            <w:tcW w:w="476" w:type="pct"/>
            <w:tcMar>
              <w:left w:w="57" w:type="dxa"/>
              <w:right w:w="57" w:type="dxa"/>
            </w:tcMar>
          </w:tcPr>
          <w:p w14:paraId="77D391BF" w14:textId="60084864" w:rsidR="00964CB7" w:rsidRPr="002C09E4" w:rsidRDefault="00964CB7" w:rsidP="00964CB7">
            <w:pPr>
              <w:jc w:val="both"/>
            </w:pPr>
            <w:r w:rsidRPr="002C09E4">
              <w:t>[6]</w:t>
            </w:r>
          </w:p>
        </w:tc>
        <w:tc>
          <w:tcPr>
            <w:tcW w:w="906" w:type="pct"/>
            <w:tcMar>
              <w:left w:w="57" w:type="dxa"/>
              <w:right w:w="57" w:type="dxa"/>
            </w:tcMar>
          </w:tcPr>
          <w:p w14:paraId="0A8B4C85" w14:textId="71330FA9" w:rsidR="00964CB7" w:rsidRPr="002C09E4" w:rsidRDefault="00A90128" w:rsidP="00936908">
            <w:pPr>
              <w:spacing w:line="276" w:lineRule="auto"/>
              <w:jc w:val="both"/>
            </w:pPr>
            <w:r w:rsidRPr="002C09E4">
              <w:t xml:space="preserve">Home Automation </w:t>
            </w:r>
            <w:proofErr w:type="gramStart"/>
            <w:r w:rsidRPr="002C09E4">
              <w:t>And</w:t>
            </w:r>
            <w:proofErr w:type="gramEnd"/>
            <w:r w:rsidRPr="002C09E4">
              <w:t xml:space="preserve"> Security Using </w:t>
            </w:r>
            <w:proofErr w:type="spellStart"/>
            <w:r w:rsidRPr="002C09E4">
              <w:t>Iot</w:t>
            </w:r>
            <w:proofErr w:type="spellEnd"/>
          </w:p>
        </w:tc>
        <w:tc>
          <w:tcPr>
            <w:tcW w:w="761" w:type="pct"/>
            <w:tcMar>
              <w:left w:w="57" w:type="dxa"/>
              <w:right w:w="57" w:type="dxa"/>
            </w:tcMar>
          </w:tcPr>
          <w:p w14:paraId="1D032ECF" w14:textId="39365F87" w:rsidR="00964CB7" w:rsidRPr="002C09E4" w:rsidRDefault="00964CB7" w:rsidP="00936908">
            <w:pPr>
              <w:spacing w:line="276" w:lineRule="auto"/>
              <w:jc w:val="both"/>
            </w:pPr>
            <w:proofErr w:type="spellStart"/>
            <w:r w:rsidRPr="002C09E4">
              <w:t>Apeksha</w:t>
            </w:r>
            <w:proofErr w:type="spellEnd"/>
            <w:r w:rsidRPr="002C09E4">
              <w:t xml:space="preserve"> and </w:t>
            </w:r>
            <w:proofErr w:type="spellStart"/>
            <w:r w:rsidRPr="002C09E4">
              <w:t>Bhacheh</w:t>
            </w:r>
            <w:proofErr w:type="spellEnd"/>
          </w:p>
        </w:tc>
        <w:tc>
          <w:tcPr>
            <w:tcW w:w="434" w:type="pct"/>
            <w:tcMar>
              <w:left w:w="57" w:type="dxa"/>
              <w:right w:w="57" w:type="dxa"/>
            </w:tcMar>
            <w:textDirection w:val="btLr"/>
            <w:vAlign w:val="center"/>
          </w:tcPr>
          <w:p w14:paraId="1E278049" w14:textId="507D0515" w:rsidR="00964CB7" w:rsidRPr="002C09E4" w:rsidRDefault="00964CB7" w:rsidP="00936908">
            <w:pPr>
              <w:spacing w:line="276" w:lineRule="auto"/>
              <w:ind w:left="113" w:right="113"/>
              <w:jc w:val="center"/>
            </w:pPr>
            <w:r w:rsidRPr="002C09E4">
              <w:t>2020</w:t>
            </w:r>
          </w:p>
        </w:tc>
        <w:tc>
          <w:tcPr>
            <w:tcW w:w="1204" w:type="pct"/>
            <w:tcMar>
              <w:left w:w="57" w:type="dxa"/>
              <w:right w:w="57" w:type="dxa"/>
            </w:tcMar>
          </w:tcPr>
          <w:p w14:paraId="6C713620" w14:textId="0B294BAE" w:rsidR="00964CB7" w:rsidRPr="002C09E4" w:rsidRDefault="00964CB7" w:rsidP="00936908">
            <w:pPr>
              <w:spacing w:line="276" w:lineRule="auto"/>
              <w:jc w:val="both"/>
            </w:pPr>
            <w:r w:rsidRPr="002C09E4">
              <w:rPr>
                <w:color w:val="000000"/>
                <w:shd w:val="clear" w:color="auto" w:fill="FFFFFF"/>
              </w:rPr>
              <w:t>Drivers/devices, sensors, Wi-Fi router mobile ESP8266 node MCU Wi-Fi Module, Relay Module, DHT11, Current Sensor configure ESP</w:t>
            </w:r>
            <w:proofErr w:type="gramStart"/>
            <w:r w:rsidRPr="002C09E4">
              <w:rPr>
                <w:color w:val="000000"/>
                <w:shd w:val="clear" w:color="auto" w:fill="FFFFFF"/>
              </w:rPr>
              <w:t>8266 .</w:t>
            </w:r>
            <w:proofErr w:type="gramEnd"/>
          </w:p>
        </w:tc>
        <w:tc>
          <w:tcPr>
            <w:tcW w:w="1219" w:type="pct"/>
            <w:tcMar>
              <w:left w:w="57" w:type="dxa"/>
              <w:right w:w="57" w:type="dxa"/>
            </w:tcMar>
          </w:tcPr>
          <w:p w14:paraId="4E366003" w14:textId="7099A984" w:rsidR="00964CB7" w:rsidRPr="002C09E4" w:rsidRDefault="00964CB7" w:rsidP="00936908">
            <w:pPr>
              <w:spacing w:line="276" w:lineRule="auto"/>
              <w:jc w:val="both"/>
            </w:pPr>
            <w:r w:rsidRPr="002C09E4">
              <w:rPr>
                <w:color w:val="000000"/>
                <w:shd w:val="clear" w:color="auto" w:fill="FFFFFF"/>
              </w:rPr>
              <w:t>This project is composition of both home automation and security which are today’s prime requirement.</w:t>
            </w:r>
          </w:p>
        </w:tc>
      </w:tr>
      <w:tr w:rsidR="00964CB7" w:rsidRPr="002C09E4" w14:paraId="404CBEDD" w14:textId="77777777" w:rsidTr="00936908">
        <w:trPr>
          <w:cantSplit/>
          <w:trHeight w:val="1134"/>
        </w:trPr>
        <w:tc>
          <w:tcPr>
            <w:tcW w:w="476" w:type="pct"/>
            <w:tcMar>
              <w:left w:w="57" w:type="dxa"/>
              <w:right w:w="57" w:type="dxa"/>
            </w:tcMar>
            <w:vAlign w:val="center"/>
          </w:tcPr>
          <w:p w14:paraId="35CEE9C2" w14:textId="41BDBE40" w:rsidR="00964CB7" w:rsidRPr="002C09E4" w:rsidRDefault="00964CB7" w:rsidP="00964CB7">
            <w:pPr>
              <w:jc w:val="both"/>
            </w:pPr>
            <w:r w:rsidRPr="002C09E4">
              <w:t>[7]</w:t>
            </w:r>
          </w:p>
        </w:tc>
        <w:tc>
          <w:tcPr>
            <w:tcW w:w="906" w:type="pct"/>
            <w:tcMar>
              <w:left w:w="57" w:type="dxa"/>
              <w:right w:w="57" w:type="dxa"/>
            </w:tcMar>
            <w:vAlign w:val="center"/>
          </w:tcPr>
          <w:p w14:paraId="5DEA8FD1" w14:textId="6A8EE44B" w:rsidR="00964CB7" w:rsidRPr="002C09E4" w:rsidRDefault="00A90128" w:rsidP="00936908">
            <w:pPr>
              <w:spacing w:line="276" w:lineRule="auto"/>
              <w:jc w:val="both"/>
            </w:pPr>
            <w:proofErr w:type="spellStart"/>
            <w:r w:rsidRPr="002C09E4">
              <w:t>Iot</w:t>
            </w:r>
            <w:proofErr w:type="spellEnd"/>
            <w:r w:rsidRPr="002C09E4">
              <w:t xml:space="preserve"> Based Smart Security </w:t>
            </w:r>
            <w:proofErr w:type="gramStart"/>
            <w:r w:rsidRPr="002C09E4">
              <w:t>And</w:t>
            </w:r>
            <w:proofErr w:type="gramEnd"/>
            <w:r w:rsidRPr="002C09E4">
              <w:t xml:space="preserve"> Home Automation</w:t>
            </w:r>
          </w:p>
        </w:tc>
        <w:tc>
          <w:tcPr>
            <w:tcW w:w="761" w:type="pct"/>
            <w:tcMar>
              <w:left w:w="57" w:type="dxa"/>
              <w:right w:w="57" w:type="dxa"/>
            </w:tcMar>
            <w:vAlign w:val="center"/>
          </w:tcPr>
          <w:p w14:paraId="0A9C24B0" w14:textId="39DEFA51" w:rsidR="00964CB7" w:rsidRPr="002C09E4" w:rsidRDefault="00964CB7" w:rsidP="00936908">
            <w:pPr>
              <w:spacing w:line="276" w:lineRule="auto"/>
              <w:jc w:val="both"/>
            </w:pPr>
            <w:proofErr w:type="spellStart"/>
            <w:r w:rsidRPr="002C09E4">
              <w:t>Ruhi</w:t>
            </w:r>
            <w:proofErr w:type="spellEnd"/>
            <w:r w:rsidRPr="002C09E4">
              <w:t xml:space="preserve"> </w:t>
            </w:r>
            <w:proofErr w:type="spellStart"/>
            <w:r w:rsidRPr="002C09E4">
              <w:t>Uzma</w:t>
            </w:r>
            <w:proofErr w:type="spellEnd"/>
            <w:r w:rsidRPr="002C09E4">
              <w:t xml:space="preserve"> Sheikh, Prafulla Anil Kale</w:t>
            </w:r>
          </w:p>
        </w:tc>
        <w:tc>
          <w:tcPr>
            <w:tcW w:w="434" w:type="pct"/>
            <w:tcMar>
              <w:left w:w="57" w:type="dxa"/>
              <w:right w:w="57" w:type="dxa"/>
            </w:tcMar>
            <w:textDirection w:val="btLr"/>
            <w:vAlign w:val="center"/>
          </w:tcPr>
          <w:p w14:paraId="23382CA9" w14:textId="3A35C201" w:rsidR="00964CB7" w:rsidRPr="002C09E4" w:rsidRDefault="00964CB7" w:rsidP="00936908">
            <w:pPr>
              <w:spacing w:line="276" w:lineRule="auto"/>
              <w:ind w:left="113" w:right="113"/>
              <w:jc w:val="center"/>
            </w:pPr>
            <w:r w:rsidRPr="002C09E4">
              <w:t>2021</w:t>
            </w:r>
          </w:p>
        </w:tc>
        <w:tc>
          <w:tcPr>
            <w:tcW w:w="1204" w:type="pct"/>
            <w:tcMar>
              <w:left w:w="57" w:type="dxa"/>
              <w:right w:w="57" w:type="dxa"/>
            </w:tcMar>
            <w:vAlign w:val="center"/>
          </w:tcPr>
          <w:p w14:paraId="3B606C44" w14:textId="77777777" w:rsidR="00964CB7" w:rsidRPr="002C09E4" w:rsidRDefault="00964CB7" w:rsidP="00936908">
            <w:pPr>
              <w:spacing w:line="276" w:lineRule="auto"/>
              <w:jc w:val="both"/>
            </w:pPr>
            <w:proofErr w:type="spellStart"/>
            <w:proofErr w:type="gramStart"/>
            <w:r w:rsidRPr="002C09E4">
              <w:t>NodeMCU</w:t>
            </w:r>
            <w:proofErr w:type="spellEnd"/>
            <w:r w:rsidRPr="002C09E4">
              <w:t xml:space="preserve"> ,</w:t>
            </w:r>
            <w:proofErr w:type="gramEnd"/>
            <w:r w:rsidRPr="002C09E4">
              <w:t xml:space="preserve"> </w:t>
            </w:r>
            <w:proofErr w:type="spellStart"/>
            <w:r w:rsidRPr="002C09E4">
              <w:t>ArduinoNano</w:t>
            </w:r>
            <w:proofErr w:type="spellEnd"/>
            <w:r w:rsidRPr="002C09E4">
              <w:t xml:space="preserve"> , Relay</w:t>
            </w:r>
          </w:p>
          <w:p w14:paraId="3D161621" w14:textId="7D26469D" w:rsidR="00964CB7" w:rsidRPr="002C09E4" w:rsidRDefault="00964CB7" w:rsidP="00936908">
            <w:pPr>
              <w:spacing w:line="276" w:lineRule="auto"/>
              <w:jc w:val="both"/>
              <w:rPr>
                <w:color w:val="000000"/>
                <w:shd w:val="clear" w:color="auto" w:fill="FFFFFF"/>
              </w:rPr>
            </w:pPr>
            <w:proofErr w:type="gramStart"/>
            <w:r w:rsidRPr="002C09E4">
              <w:t>LCD ,</w:t>
            </w:r>
            <w:proofErr w:type="gramEnd"/>
            <w:r w:rsidRPr="002C09E4">
              <w:t xml:space="preserve"> DHT11 sensor, MQ9 Gas sensor , Touch Sensor, Buzzer Operation Voltage, </w:t>
            </w:r>
          </w:p>
        </w:tc>
        <w:tc>
          <w:tcPr>
            <w:tcW w:w="1219" w:type="pct"/>
            <w:tcMar>
              <w:left w:w="57" w:type="dxa"/>
              <w:right w:w="57" w:type="dxa"/>
            </w:tcMar>
            <w:vAlign w:val="center"/>
          </w:tcPr>
          <w:p w14:paraId="135BB573" w14:textId="406FF40A" w:rsidR="00964CB7" w:rsidRPr="002C09E4" w:rsidRDefault="00964CB7" w:rsidP="00936908">
            <w:pPr>
              <w:spacing w:line="276" w:lineRule="auto"/>
              <w:jc w:val="both"/>
              <w:rPr>
                <w:color w:val="000000"/>
                <w:shd w:val="clear" w:color="auto" w:fill="FFFFFF"/>
              </w:rPr>
            </w:pPr>
            <w:r w:rsidRPr="002C09E4">
              <w:rPr>
                <w:color w:val="000000"/>
                <w:shd w:val="clear" w:color="auto" w:fill="FFFFFF"/>
              </w:rPr>
              <w:t>IoT digital code lock security is provided as an advanced feature.</w:t>
            </w:r>
          </w:p>
        </w:tc>
      </w:tr>
      <w:tr w:rsidR="00964CB7" w:rsidRPr="002C09E4" w14:paraId="655763D5" w14:textId="77777777" w:rsidTr="00936908">
        <w:trPr>
          <w:cantSplit/>
          <w:trHeight w:val="1134"/>
        </w:trPr>
        <w:tc>
          <w:tcPr>
            <w:tcW w:w="476" w:type="pct"/>
            <w:tcMar>
              <w:left w:w="57" w:type="dxa"/>
              <w:right w:w="57" w:type="dxa"/>
            </w:tcMar>
            <w:vAlign w:val="center"/>
          </w:tcPr>
          <w:p w14:paraId="179CF2FF" w14:textId="55CCFFBE" w:rsidR="00964CB7" w:rsidRPr="002C09E4" w:rsidRDefault="00964CB7" w:rsidP="00964CB7">
            <w:pPr>
              <w:jc w:val="both"/>
            </w:pPr>
            <w:r w:rsidRPr="002C09E4">
              <w:t>[8]</w:t>
            </w:r>
          </w:p>
        </w:tc>
        <w:tc>
          <w:tcPr>
            <w:tcW w:w="906" w:type="pct"/>
            <w:tcMar>
              <w:left w:w="57" w:type="dxa"/>
              <w:right w:w="57" w:type="dxa"/>
            </w:tcMar>
            <w:vAlign w:val="center"/>
          </w:tcPr>
          <w:p w14:paraId="7B22D2C3" w14:textId="4CD9047B" w:rsidR="00964CB7" w:rsidRPr="002C09E4" w:rsidRDefault="00A90128" w:rsidP="00936908">
            <w:pPr>
              <w:spacing w:line="276" w:lineRule="auto"/>
              <w:jc w:val="both"/>
            </w:pPr>
            <w:r w:rsidRPr="002C09E4">
              <w:t xml:space="preserve">Smart Home Automation Via Telegram Chatbot </w:t>
            </w:r>
            <w:proofErr w:type="gramStart"/>
            <w:r w:rsidRPr="002C09E4">
              <w:t>And</w:t>
            </w:r>
            <w:proofErr w:type="gramEnd"/>
            <w:r w:rsidRPr="002C09E4">
              <w:t xml:space="preserve"> Android Application</w:t>
            </w:r>
          </w:p>
        </w:tc>
        <w:tc>
          <w:tcPr>
            <w:tcW w:w="761" w:type="pct"/>
            <w:tcMar>
              <w:left w:w="57" w:type="dxa"/>
              <w:right w:w="57" w:type="dxa"/>
            </w:tcMar>
            <w:vAlign w:val="center"/>
          </w:tcPr>
          <w:p w14:paraId="01FC708A" w14:textId="16E3BF4C" w:rsidR="00964CB7" w:rsidRPr="002C09E4" w:rsidRDefault="00964CB7" w:rsidP="00936908">
            <w:pPr>
              <w:spacing w:line="276" w:lineRule="auto"/>
              <w:jc w:val="both"/>
            </w:pPr>
            <w:r w:rsidRPr="002C09E4">
              <w:t>Akash and Priyanka</w:t>
            </w:r>
          </w:p>
        </w:tc>
        <w:tc>
          <w:tcPr>
            <w:tcW w:w="434" w:type="pct"/>
            <w:tcMar>
              <w:left w:w="57" w:type="dxa"/>
              <w:right w:w="57" w:type="dxa"/>
            </w:tcMar>
            <w:textDirection w:val="btLr"/>
            <w:vAlign w:val="center"/>
          </w:tcPr>
          <w:p w14:paraId="4C760E9C" w14:textId="3A2E9669" w:rsidR="00964CB7" w:rsidRPr="002C09E4" w:rsidRDefault="00964CB7" w:rsidP="00936908">
            <w:pPr>
              <w:spacing w:line="276" w:lineRule="auto"/>
              <w:ind w:left="113" w:right="113"/>
              <w:jc w:val="center"/>
            </w:pPr>
            <w:r w:rsidRPr="002C09E4">
              <w:t>2021</w:t>
            </w:r>
          </w:p>
        </w:tc>
        <w:tc>
          <w:tcPr>
            <w:tcW w:w="1204" w:type="pct"/>
            <w:tcMar>
              <w:left w:w="57" w:type="dxa"/>
              <w:right w:w="57" w:type="dxa"/>
            </w:tcMar>
            <w:vAlign w:val="center"/>
          </w:tcPr>
          <w:p w14:paraId="681B6484" w14:textId="284CFEC8" w:rsidR="00964CB7" w:rsidRPr="002C09E4" w:rsidRDefault="00964CB7" w:rsidP="00936908">
            <w:pPr>
              <w:spacing w:line="276" w:lineRule="auto"/>
              <w:jc w:val="both"/>
              <w:rPr>
                <w:color w:val="000000"/>
                <w:shd w:val="clear" w:color="auto" w:fill="FFFFFF"/>
              </w:rPr>
            </w:pPr>
            <w:proofErr w:type="gramStart"/>
            <w:r w:rsidRPr="002C09E4">
              <w:t>Telegram ,</w:t>
            </w:r>
            <w:proofErr w:type="gramEnd"/>
            <w:r w:rsidRPr="002C09E4">
              <w:t xml:space="preserve"> Telegram bot, Bot Father , The Raspberry Pi , Temperature sensor DHT11,  Pi Cam</w:t>
            </w:r>
          </w:p>
        </w:tc>
        <w:tc>
          <w:tcPr>
            <w:tcW w:w="1219" w:type="pct"/>
            <w:tcMar>
              <w:left w:w="57" w:type="dxa"/>
              <w:right w:w="57" w:type="dxa"/>
            </w:tcMar>
            <w:vAlign w:val="center"/>
          </w:tcPr>
          <w:p w14:paraId="7DEC17BB" w14:textId="2CD700D2" w:rsidR="00964CB7" w:rsidRPr="002C09E4" w:rsidRDefault="00964CB7" w:rsidP="00936908">
            <w:pPr>
              <w:spacing w:line="276" w:lineRule="auto"/>
              <w:jc w:val="both"/>
              <w:rPr>
                <w:color w:val="000000"/>
                <w:shd w:val="clear" w:color="auto" w:fill="FFFFFF"/>
              </w:rPr>
            </w:pPr>
            <w:r w:rsidRPr="002C09E4">
              <w:rPr>
                <w:color w:val="000000"/>
                <w:shd w:val="clear" w:color="auto" w:fill="FFFFFF"/>
              </w:rPr>
              <w:t>Computer vision can be used for motion detection and alerting through telegram</w:t>
            </w:r>
          </w:p>
        </w:tc>
      </w:tr>
      <w:tr w:rsidR="00964CB7" w:rsidRPr="002C09E4" w14:paraId="21FB5325" w14:textId="77777777" w:rsidTr="00936908">
        <w:trPr>
          <w:cantSplit/>
          <w:trHeight w:val="1134"/>
        </w:trPr>
        <w:tc>
          <w:tcPr>
            <w:tcW w:w="476" w:type="pct"/>
            <w:tcMar>
              <w:left w:w="57" w:type="dxa"/>
              <w:right w:w="57" w:type="dxa"/>
            </w:tcMar>
            <w:vAlign w:val="center"/>
          </w:tcPr>
          <w:p w14:paraId="5CA48049" w14:textId="4F473AAD" w:rsidR="00964CB7" w:rsidRPr="002C09E4" w:rsidRDefault="00964CB7" w:rsidP="00964CB7">
            <w:pPr>
              <w:jc w:val="both"/>
            </w:pPr>
            <w:r w:rsidRPr="002C09E4">
              <w:lastRenderedPageBreak/>
              <w:t>[9]</w:t>
            </w:r>
          </w:p>
        </w:tc>
        <w:tc>
          <w:tcPr>
            <w:tcW w:w="906" w:type="pct"/>
            <w:tcMar>
              <w:left w:w="57" w:type="dxa"/>
              <w:right w:w="57" w:type="dxa"/>
            </w:tcMar>
            <w:vAlign w:val="center"/>
          </w:tcPr>
          <w:p w14:paraId="2DDA4B2F" w14:textId="23F398F3" w:rsidR="00964CB7" w:rsidRPr="002C09E4" w:rsidRDefault="00A90128" w:rsidP="00936908">
            <w:pPr>
              <w:spacing w:line="276" w:lineRule="auto"/>
              <w:jc w:val="both"/>
            </w:pPr>
            <w:r w:rsidRPr="002C09E4">
              <w:t xml:space="preserve">Arduino Based Home Automation Using Internet </w:t>
            </w:r>
            <w:proofErr w:type="gramStart"/>
            <w:r w:rsidRPr="002C09E4">
              <w:t>Of</w:t>
            </w:r>
            <w:proofErr w:type="gramEnd"/>
            <w:r w:rsidRPr="002C09E4">
              <w:t xml:space="preserve"> Things (</w:t>
            </w:r>
            <w:proofErr w:type="spellStart"/>
            <w:r w:rsidRPr="002C09E4">
              <w:t>Iot</w:t>
            </w:r>
            <w:proofErr w:type="spellEnd"/>
            <w:r w:rsidRPr="002C09E4">
              <w:t>)</w:t>
            </w:r>
          </w:p>
        </w:tc>
        <w:tc>
          <w:tcPr>
            <w:tcW w:w="761" w:type="pct"/>
            <w:tcMar>
              <w:left w:w="57" w:type="dxa"/>
              <w:right w:w="57" w:type="dxa"/>
            </w:tcMar>
            <w:vAlign w:val="center"/>
          </w:tcPr>
          <w:p w14:paraId="2A831BAC" w14:textId="53FDEE01" w:rsidR="00964CB7" w:rsidRPr="002C09E4" w:rsidRDefault="00964CB7" w:rsidP="00936908">
            <w:pPr>
              <w:spacing w:line="276" w:lineRule="auto"/>
              <w:jc w:val="both"/>
            </w:pPr>
            <w:r w:rsidRPr="002C09E4">
              <w:t xml:space="preserve">Mohan, Samir, </w:t>
            </w:r>
            <w:proofErr w:type="spellStart"/>
            <w:r w:rsidRPr="002C09E4">
              <w:t>Nihar</w:t>
            </w:r>
            <w:proofErr w:type="spellEnd"/>
          </w:p>
        </w:tc>
        <w:tc>
          <w:tcPr>
            <w:tcW w:w="434" w:type="pct"/>
            <w:tcMar>
              <w:left w:w="57" w:type="dxa"/>
              <w:right w:w="57" w:type="dxa"/>
            </w:tcMar>
            <w:textDirection w:val="btLr"/>
            <w:vAlign w:val="center"/>
          </w:tcPr>
          <w:p w14:paraId="02C967E9" w14:textId="4FA08EC7" w:rsidR="00964CB7" w:rsidRPr="002C09E4" w:rsidRDefault="00964CB7" w:rsidP="00936908">
            <w:pPr>
              <w:spacing w:line="276" w:lineRule="auto"/>
              <w:ind w:left="113" w:right="113"/>
              <w:jc w:val="center"/>
            </w:pPr>
            <w:r w:rsidRPr="002C09E4">
              <w:t>2018</w:t>
            </w:r>
          </w:p>
        </w:tc>
        <w:tc>
          <w:tcPr>
            <w:tcW w:w="1204" w:type="pct"/>
            <w:tcMar>
              <w:left w:w="57" w:type="dxa"/>
              <w:right w:w="57" w:type="dxa"/>
            </w:tcMar>
            <w:vAlign w:val="center"/>
          </w:tcPr>
          <w:p w14:paraId="03A401A2" w14:textId="5D925024" w:rsidR="00964CB7" w:rsidRPr="002C09E4" w:rsidRDefault="00964CB7" w:rsidP="00936908">
            <w:pPr>
              <w:spacing w:line="276" w:lineRule="auto"/>
              <w:jc w:val="both"/>
              <w:rPr>
                <w:color w:val="000000"/>
                <w:shd w:val="clear" w:color="auto" w:fill="FFFFFF"/>
              </w:rPr>
            </w:pPr>
            <w:r w:rsidRPr="002C09E4">
              <w:t xml:space="preserve">Arduino </w:t>
            </w:r>
            <w:proofErr w:type="gramStart"/>
            <w:r w:rsidRPr="002C09E4">
              <w:t>UNO ,</w:t>
            </w:r>
            <w:proofErr w:type="gramEnd"/>
            <w:r w:rsidRPr="002C09E4">
              <w:t xml:space="preserve"> 4-Channel Relay , ESP8266-01, WIFI, Gas Sensor , Temperature Sensor,  Software Design , Implementation , </w:t>
            </w:r>
          </w:p>
        </w:tc>
        <w:tc>
          <w:tcPr>
            <w:tcW w:w="1219" w:type="pct"/>
            <w:tcMar>
              <w:left w:w="57" w:type="dxa"/>
              <w:right w:w="57" w:type="dxa"/>
            </w:tcMar>
            <w:vAlign w:val="center"/>
          </w:tcPr>
          <w:p w14:paraId="45DF48DE" w14:textId="51196BD7" w:rsidR="00964CB7" w:rsidRPr="002C09E4" w:rsidRDefault="00964CB7" w:rsidP="00936908">
            <w:pPr>
              <w:spacing w:line="276" w:lineRule="auto"/>
              <w:jc w:val="both"/>
              <w:rPr>
                <w:color w:val="000000"/>
                <w:shd w:val="clear" w:color="auto" w:fill="FFFFFF"/>
              </w:rPr>
            </w:pPr>
            <w:r w:rsidRPr="002C09E4">
              <w:rPr>
                <w:color w:val="000000"/>
                <w:shd w:val="clear" w:color="auto" w:fill="FFFFFF"/>
              </w:rPr>
              <w:t xml:space="preserve">Reducing the time delay to turn on and off of an </w:t>
            </w:r>
            <w:proofErr w:type="gramStart"/>
            <w:r w:rsidRPr="002C09E4">
              <w:rPr>
                <w:color w:val="000000"/>
                <w:shd w:val="clear" w:color="auto" w:fill="FFFFFF"/>
              </w:rPr>
              <w:t>appliance ,</w:t>
            </w:r>
            <w:proofErr w:type="gramEnd"/>
            <w:r w:rsidRPr="002C09E4">
              <w:rPr>
                <w:color w:val="000000"/>
                <w:shd w:val="clear" w:color="auto" w:fill="FFFFFF"/>
              </w:rPr>
              <w:t xml:space="preserve"> Adding speech recognition to the system, using automatic smart phone detection through Wi-fi such that it will operate the loads  automatically when it is in range, Expansion of range of Wi-Fi such that one can operate in permissible long distance through smart phone.</w:t>
            </w:r>
          </w:p>
        </w:tc>
      </w:tr>
      <w:tr w:rsidR="00964CB7" w:rsidRPr="002C09E4" w14:paraId="19D6F9D9" w14:textId="77777777" w:rsidTr="00936908">
        <w:trPr>
          <w:cantSplit/>
          <w:trHeight w:val="1134"/>
        </w:trPr>
        <w:tc>
          <w:tcPr>
            <w:tcW w:w="476" w:type="pct"/>
            <w:tcMar>
              <w:left w:w="57" w:type="dxa"/>
              <w:right w:w="57" w:type="dxa"/>
            </w:tcMar>
            <w:vAlign w:val="center"/>
          </w:tcPr>
          <w:p w14:paraId="05E970FF" w14:textId="06EF1317" w:rsidR="00964CB7" w:rsidRPr="002C09E4" w:rsidRDefault="00964CB7" w:rsidP="00964CB7">
            <w:pPr>
              <w:jc w:val="both"/>
            </w:pPr>
            <w:r w:rsidRPr="002C09E4">
              <w:t>[10]</w:t>
            </w:r>
          </w:p>
        </w:tc>
        <w:tc>
          <w:tcPr>
            <w:tcW w:w="906" w:type="pct"/>
            <w:tcMar>
              <w:left w:w="57" w:type="dxa"/>
              <w:right w:w="57" w:type="dxa"/>
            </w:tcMar>
            <w:vAlign w:val="center"/>
          </w:tcPr>
          <w:p w14:paraId="67A08C66" w14:textId="42789FE0" w:rsidR="00964CB7" w:rsidRPr="002C09E4" w:rsidRDefault="00A90128" w:rsidP="00936908">
            <w:pPr>
              <w:spacing w:line="276" w:lineRule="auto"/>
              <w:jc w:val="both"/>
            </w:pPr>
            <w:proofErr w:type="spellStart"/>
            <w:r w:rsidRPr="002C09E4">
              <w:rPr>
                <w:color w:val="111111"/>
              </w:rPr>
              <w:t>Iot</w:t>
            </w:r>
            <w:proofErr w:type="spellEnd"/>
            <w:r w:rsidRPr="002C09E4">
              <w:rPr>
                <w:color w:val="111111"/>
              </w:rPr>
              <w:t xml:space="preserve"> Based Web Controlled Home Automation Using Raspberry Pi</w:t>
            </w:r>
          </w:p>
        </w:tc>
        <w:tc>
          <w:tcPr>
            <w:tcW w:w="761" w:type="pct"/>
            <w:tcMar>
              <w:left w:w="57" w:type="dxa"/>
              <w:right w:w="57" w:type="dxa"/>
            </w:tcMar>
            <w:vAlign w:val="center"/>
          </w:tcPr>
          <w:p w14:paraId="153713E0" w14:textId="7747A1E6" w:rsidR="00964CB7" w:rsidRPr="002C09E4" w:rsidRDefault="00964CB7" w:rsidP="00936908">
            <w:pPr>
              <w:spacing w:line="276" w:lineRule="auto"/>
              <w:jc w:val="both"/>
            </w:pPr>
            <w:r w:rsidRPr="002C09E4">
              <w:t xml:space="preserve">G. </w:t>
            </w:r>
            <w:proofErr w:type="spellStart"/>
            <w:r w:rsidRPr="002C09E4">
              <w:t>joga</w:t>
            </w:r>
            <w:proofErr w:type="spellEnd"/>
            <w:r w:rsidRPr="002C09E4">
              <w:t xml:space="preserve"> and Vinod</w:t>
            </w:r>
          </w:p>
        </w:tc>
        <w:tc>
          <w:tcPr>
            <w:tcW w:w="434" w:type="pct"/>
            <w:tcMar>
              <w:left w:w="57" w:type="dxa"/>
              <w:right w:w="57" w:type="dxa"/>
            </w:tcMar>
            <w:textDirection w:val="btLr"/>
            <w:vAlign w:val="center"/>
          </w:tcPr>
          <w:p w14:paraId="7D0244A6" w14:textId="121AEB8B" w:rsidR="00964CB7" w:rsidRPr="002C09E4" w:rsidRDefault="00964CB7" w:rsidP="00936908">
            <w:pPr>
              <w:spacing w:line="276" w:lineRule="auto"/>
              <w:ind w:left="113" w:right="113"/>
              <w:jc w:val="center"/>
            </w:pPr>
            <w:r w:rsidRPr="002C09E4">
              <w:t>2019</w:t>
            </w:r>
          </w:p>
        </w:tc>
        <w:tc>
          <w:tcPr>
            <w:tcW w:w="1204" w:type="pct"/>
            <w:tcMar>
              <w:left w:w="57" w:type="dxa"/>
              <w:right w:w="57" w:type="dxa"/>
            </w:tcMar>
            <w:vAlign w:val="center"/>
          </w:tcPr>
          <w:p w14:paraId="5B10910F" w14:textId="2DCAF80F" w:rsidR="00964CB7" w:rsidRPr="002C09E4" w:rsidRDefault="00964CB7" w:rsidP="00936908">
            <w:pPr>
              <w:spacing w:line="276" w:lineRule="auto"/>
              <w:jc w:val="both"/>
              <w:rPr>
                <w:color w:val="000000"/>
                <w:shd w:val="clear" w:color="auto" w:fill="FFFFFF"/>
              </w:rPr>
            </w:pPr>
            <w:r w:rsidRPr="002C09E4">
              <w:t xml:space="preserve">Raspberry </w:t>
            </w:r>
            <w:proofErr w:type="gramStart"/>
            <w:r w:rsidRPr="002C09E4">
              <w:t>pi ,</w:t>
            </w:r>
            <w:proofErr w:type="gramEnd"/>
            <w:r w:rsidRPr="002C09E4">
              <w:t xml:space="preserve"> Voltages , SPI , I2C, Serial, Camera , Pir sensor , Relay module, Digital humidity and temperature sensor , door sensor</w:t>
            </w:r>
          </w:p>
        </w:tc>
        <w:tc>
          <w:tcPr>
            <w:tcW w:w="1219" w:type="pct"/>
            <w:tcMar>
              <w:left w:w="57" w:type="dxa"/>
              <w:right w:w="57" w:type="dxa"/>
            </w:tcMar>
            <w:vAlign w:val="center"/>
          </w:tcPr>
          <w:p w14:paraId="2599D6ED" w14:textId="5E9B12A4" w:rsidR="00964CB7" w:rsidRPr="002C09E4" w:rsidRDefault="00964CB7" w:rsidP="00936908">
            <w:pPr>
              <w:spacing w:line="276" w:lineRule="auto"/>
              <w:jc w:val="both"/>
              <w:rPr>
                <w:color w:val="000000"/>
                <w:shd w:val="clear" w:color="auto" w:fill="FFFFFF"/>
              </w:rPr>
            </w:pPr>
            <w:proofErr w:type="gramStart"/>
            <w:r w:rsidRPr="002C09E4">
              <w:rPr>
                <w:color w:val="000000"/>
                <w:shd w:val="clear" w:color="auto" w:fill="FFFFFF"/>
              </w:rPr>
              <w:t>Security ,privacy</w:t>
            </w:r>
            <w:proofErr w:type="gramEnd"/>
            <w:r w:rsidRPr="002C09E4">
              <w:rPr>
                <w:color w:val="000000"/>
                <w:shd w:val="clear" w:color="auto" w:fill="FFFFFF"/>
              </w:rPr>
              <w:t xml:space="preserve">, and designing ,developing the system is very complex </w:t>
            </w:r>
          </w:p>
        </w:tc>
      </w:tr>
      <w:tr w:rsidR="00964CB7" w:rsidRPr="002C09E4" w14:paraId="324E3C7D" w14:textId="77777777" w:rsidTr="00936908">
        <w:trPr>
          <w:cantSplit/>
          <w:trHeight w:val="1134"/>
        </w:trPr>
        <w:tc>
          <w:tcPr>
            <w:tcW w:w="476" w:type="pct"/>
            <w:tcMar>
              <w:left w:w="57" w:type="dxa"/>
              <w:right w:w="57" w:type="dxa"/>
            </w:tcMar>
            <w:vAlign w:val="center"/>
          </w:tcPr>
          <w:p w14:paraId="4DD58F0F" w14:textId="7E270A72" w:rsidR="00964CB7" w:rsidRPr="002C09E4" w:rsidRDefault="00964CB7" w:rsidP="00964CB7">
            <w:pPr>
              <w:jc w:val="both"/>
            </w:pPr>
            <w:r w:rsidRPr="002C09E4">
              <w:t>[11]</w:t>
            </w:r>
          </w:p>
        </w:tc>
        <w:tc>
          <w:tcPr>
            <w:tcW w:w="906" w:type="pct"/>
            <w:tcMar>
              <w:left w:w="57" w:type="dxa"/>
              <w:right w:w="57" w:type="dxa"/>
            </w:tcMar>
            <w:vAlign w:val="center"/>
          </w:tcPr>
          <w:p w14:paraId="14DE046C" w14:textId="539E8B52" w:rsidR="00964CB7" w:rsidRPr="002C09E4" w:rsidRDefault="00A90128" w:rsidP="00936908">
            <w:pPr>
              <w:spacing w:line="276" w:lineRule="auto"/>
              <w:jc w:val="both"/>
            </w:pPr>
            <w:r w:rsidRPr="002C09E4">
              <w:t xml:space="preserve">Home Security </w:t>
            </w:r>
            <w:proofErr w:type="gramStart"/>
            <w:r w:rsidRPr="002C09E4">
              <w:t>And</w:t>
            </w:r>
            <w:proofErr w:type="gramEnd"/>
            <w:r w:rsidRPr="002C09E4">
              <w:t xml:space="preserve"> Automation With Telegram Communication Application Using Raspberry Pi</w:t>
            </w:r>
          </w:p>
        </w:tc>
        <w:tc>
          <w:tcPr>
            <w:tcW w:w="761" w:type="pct"/>
            <w:tcMar>
              <w:left w:w="57" w:type="dxa"/>
              <w:right w:w="57" w:type="dxa"/>
            </w:tcMar>
            <w:vAlign w:val="center"/>
          </w:tcPr>
          <w:p w14:paraId="245C7223" w14:textId="40C8DF1D" w:rsidR="00964CB7" w:rsidRPr="002C09E4" w:rsidRDefault="00964CB7" w:rsidP="00936908">
            <w:pPr>
              <w:spacing w:line="276" w:lineRule="auto"/>
              <w:jc w:val="both"/>
            </w:pPr>
            <w:r w:rsidRPr="002C09E4">
              <w:t>Shaik, Krishna</w:t>
            </w:r>
          </w:p>
        </w:tc>
        <w:tc>
          <w:tcPr>
            <w:tcW w:w="434" w:type="pct"/>
            <w:tcMar>
              <w:left w:w="57" w:type="dxa"/>
              <w:right w:w="57" w:type="dxa"/>
            </w:tcMar>
            <w:textDirection w:val="btLr"/>
            <w:vAlign w:val="center"/>
          </w:tcPr>
          <w:p w14:paraId="09936676" w14:textId="75243C31" w:rsidR="00964CB7" w:rsidRPr="002C09E4" w:rsidRDefault="00964CB7" w:rsidP="00936908">
            <w:pPr>
              <w:spacing w:line="276" w:lineRule="auto"/>
              <w:ind w:left="113" w:right="113"/>
              <w:jc w:val="center"/>
            </w:pPr>
            <w:r w:rsidRPr="002C09E4">
              <w:t>2021</w:t>
            </w:r>
          </w:p>
        </w:tc>
        <w:tc>
          <w:tcPr>
            <w:tcW w:w="1204" w:type="pct"/>
            <w:tcMar>
              <w:left w:w="57" w:type="dxa"/>
              <w:right w:w="57" w:type="dxa"/>
            </w:tcMar>
            <w:vAlign w:val="center"/>
          </w:tcPr>
          <w:p w14:paraId="76CE63C1" w14:textId="0A2609C8" w:rsidR="00964CB7" w:rsidRPr="002C09E4" w:rsidRDefault="00964CB7" w:rsidP="00936908">
            <w:pPr>
              <w:spacing w:line="276" w:lineRule="auto"/>
              <w:jc w:val="both"/>
              <w:rPr>
                <w:color w:val="000000"/>
                <w:shd w:val="clear" w:color="auto" w:fill="FFFFFF"/>
              </w:rPr>
            </w:pPr>
            <w:r w:rsidRPr="002C09E4">
              <w:t xml:space="preserve">Telegram protocol, Remote Support, Meetings Presentations, Remote </w:t>
            </w:r>
            <w:proofErr w:type="gramStart"/>
            <w:r w:rsidRPr="002C09E4">
              <w:t>Access  Remote</w:t>
            </w:r>
            <w:proofErr w:type="gramEnd"/>
            <w:r w:rsidRPr="002C09E4">
              <w:t xml:space="preserve"> Office Remote Home, Home electronics unit (HEU) , Telegram application unit (TAU),</w:t>
            </w:r>
          </w:p>
        </w:tc>
        <w:tc>
          <w:tcPr>
            <w:tcW w:w="1219" w:type="pct"/>
            <w:tcMar>
              <w:left w:w="57" w:type="dxa"/>
              <w:right w:w="57" w:type="dxa"/>
            </w:tcMar>
            <w:vAlign w:val="center"/>
          </w:tcPr>
          <w:p w14:paraId="66D5C75E" w14:textId="7051F95F" w:rsidR="00964CB7" w:rsidRPr="002C09E4" w:rsidRDefault="00964CB7" w:rsidP="00936908">
            <w:pPr>
              <w:spacing w:line="276" w:lineRule="auto"/>
              <w:jc w:val="both"/>
              <w:rPr>
                <w:color w:val="000000"/>
                <w:shd w:val="clear" w:color="auto" w:fill="FFFFFF"/>
              </w:rPr>
            </w:pPr>
            <w:r w:rsidRPr="002C09E4">
              <w:rPr>
                <w:color w:val="000000"/>
                <w:shd w:val="clear" w:color="auto" w:fill="FFFFFF"/>
              </w:rPr>
              <w:t xml:space="preserve">SMTP server </w:t>
            </w:r>
            <w:proofErr w:type="spellStart"/>
            <w:r w:rsidRPr="002C09E4">
              <w:rPr>
                <w:color w:val="000000"/>
                <w:shd w:val="clear" w:color="auto" w:fill="FFFFFF"/>
              </w:rPr>
              <w:t>updation</w:t>
            </w:r>
            <w:proofErr w:type="spellEnd"/>
            <w:r w:rsidRPr="002C09E4">
              <w:rPr>
                <w:color w:val="000000"/>
                <w:shd w:val="clear" w:color="auto" w:fill="FFFFFF"/>
              </w:rPr>
              <w:t xml:space="preserve"> can be delayed as usage Of Raspberry Pi makes it more complex as detection of </w:t>
            </w:r>
            <w:proofErr w:type="spellStart"/>
            <w:r w:rsidRPr="002C09E4">
              <w:rPr>
                <w:color w:val="000000"/>
                <w:shd w:val="clear" w:color="auto" w:fill="FFFFFF"/>
              </w:rPr>
              <w:t>Intrudution</w:t>
            </w:r>
            <w:proofErr w:type="spellEnd"/>
            <w:r w:rsidRPr="002C09E4">
              <w:rPr>
                <w:color w:val="000000"/>
                <w:shd w:val="clear" w:color="auto" w:fill="FFFFFF"/>
              </w:rPr>
              <w:t xml:space="preserve"> Send mail. (It can be </w:t>
            </w:r>
            <w:proofErr w:type="spellStart"/>
            <w:r w:rsidRPr="002C09E4">
              <w:rPr>
                <w:color w:val="000000"/>
                <w:shd w:val="clear" w:color="auto" w:fill="FFFFFF"/>
              </w:rPr>
              <w:t>enchanced</w:t>
            </w:r>
            <w:proofErr w:type="spellEnd"/>
            <w:r w:rsidRPr="002C09E4">
              <w:rPr>
                <w:color w:val="000000"/>
                <w:shd w:val="clear" w:color="auto" w:fill="FFFFFF"/>
              </w:rPr>
              <w:t> further)</w:t>
            </w:r>
          </w:p>
        </w:tc>
      </w:tr>
      <w:tr w:rsidR="00964CB7" w:rsidRPr="002C09E4" w14:paraId="28E6DF12" w14:textId="77777777" w:rsidTr="00936908">
        <w:trPr>
          <w:cantSplit/>
          <w:trHeight w:val="1134"/>
        </w:trPr>
        <w:tc>
          <w:tcPr>
            <w:tcW w:w="476" w:type="pct"/>
            <w:tcMar>
              <w:left w:w="57" w:type="dxa"/>
              <w:right w:w="57" w:type="dxa"/>
            </w:tcMar>
            <w:vAlign w:val="center"/>
          </w:tcPr>
          <w:p w14:paraId="437A13E2" w14:textId="13D8A8CD" w:rsidR="00964CB7" w:rsidRPr="002C09E4" w:rsidRDefault="00964CB7" w:rsidP="00964CB7">
            <w:pPr>
              <w:jc w:val="both"/>
            </w:pPr>
            <w:r w:rsidRPr="002C09E4">
              <w:lastRenderedPageBreak/>
              <w:t>[12]</w:t>
            </w:r>
          </w:p>
        </w:tc>
        <w:tc>
          <w:tcPr>
            <w:tcW w:w="906" w:type="pct"/>
            <w:tcMar>
              <w:left w:w="57" w:type="dxa"/>
              <w:right w:w="57" w:type="dxa"/>
            </w:tcMar>
            <w:vAlign w:val="center"/>
          </w:tcPr>
          <w:p w14:paraId="3D599892" w14:textId="16BE15BC" w:rsidR="00964CB7" w:rsidRPr="002C09E4" w:rsidRDefault="00A90128" w:rsidP="00936908">
            <w:pPr>
              <w:spacing w:line="276" w:lineRule="auto"/>
              <w:jc w:val="both"/>
            </w:pPr>
            <w:r w:rsidRPr="002C09E4">
              <w:t xml:space="preserve">Smart Door Security System Using Raspberry Pi </w:t>
            </w:r>
            <w:proofErr w:type="gramStart"/>
            <w:r w:rsidRPr="002C09E4">
              <w:t>With</w:t>
            </w:r>
            <w:proofErr w:type="gramEnd"/>
            <w:r w:rsidRPr="002C09E4">
              <w:t xml:space="preserve"> Telegram</w:t>
            </w:r>
          </w:p>
        </w:tc>
        <w:tc>
          <w:tcPr>
            <w:tcW w:w="761" w:type="pct"/>
            <w:tcMar>
              <w:left w:w="57" w:type="dxa"/>
              <w:right w:w="57" w:type="dxa"/>
            </w:tcMar>
            <w:vAlign w:val="center"/>
          </w:tcPr>
          <w:p w14:paraId="313F0037" w14:textId="4DF9F791" w:rsidR="00964CB7" w:rsidRPr="002C09E4" w:rsidRDefault="00964CB7" w:rsidP="00936908">
            <w:pPr>
              <w:spacing w:line="276" w:lineRule="auto"/>
              <w:jc w:val="both"/>
            </w:pPr>
            <w:r w:rsidRPr="002C09E4">
              <w:t>Desai, Virendra</w:t>
            </w:r>
          </w:p>
        </w:tc>
        <w:tc>
          <w:tcPr>
            <w:tcW w:w="434" w:type="pct"/>
            <w:tcMar>
              <w:left w:w="57" w:type="dxa"/>
              <w:right w:w="57" w:type="dxa"/>
            </w:tcMar>
            <w:textDirection w:val="btLr"/>
            <w:vAlign w:val="center"/>
          </w:tcPr>
          <w:p w14:paraId="58F81C64" w14:textId="099B6433" w:rsidR="00964CB7" w:rsidRPr="002C09E4" w:rsidRDefault="00964CB7" w:rsidP="00936908">
            <w:pPr>
              <w:spacing w:line="276" w:lineRule="auto"/>
              <w:ind w:left="113" w:right="113"/>
              <w:jc w:val="center"/>
            </w:pPr>
            <w:r w:rsidRPr="002C09E4">
              <w:t>2020</w:t>
            </w:r>
          </w:p>
        </w:tc>
        <w:tc>
          <w:tcPr>
            <w:tcW w:w="1204" w:type="pct"/>
            <w:tcMar>
              <w:left w:w="57" w:type="dxa"/>
              <w:right w:w="57" w:type="dxa"/>
            </w:tcMar>
            <w:vAlign w:val="center"/>
          </w:tcPr>
          <w:p w14:paraId="4165FD12" w14:textId="295FA8EF" w:rsidR="00964CB7" w:rsidRPr="002C09E4" w:rsidRDefault="00964CB7" w:rsidP="00936908">
            <w:pPr>
              <w:spacing w:line="276" w:lineRule="auto"/>
              <w:jc w:val="both"/>
              <w:rPr>
                <w:color w:val="000000"/>
                <w:shd w:val="clear" w:color="auto" w:fill="FFFFFF"/>
              </w:rPr>
            </w:pPr>
            <w:r w:rsidRPr="002C09E4">
              <w:t>Raspberry pi B</w:t>
            </w:r>
            <w:proofErr w:type="gramStart"/>
            <w:r w:rsidRPr="002C09E4">
              <w:t>3 ,</w:t>
            </w:r>
            <w:proofErr w:type="gramEnd"/>
            <w:r w:rsidRPr="002C09E4">
              <w:t xml:space="preserve"> PIR Sensor , Camera Module ,Wi-Fi Module .Telegram App</w:t>
            </w:r>
          </w:p>
        </w:tc>
        <w:tc>
          <w:tcPr>
            <w:tcW w:w="1219" w:type="pct"/>
            <w:tcMar>
              <w:left w:w="57" w:type="dxa"/>
              <w:right w:w="57" w:type="dxa"/>
            </w:tcMar>
            <w:vAlign w:val="center"/>
          </w:tcPr>
          <w:p w14:paraId="00AA8617" w14:textId="55E09956" w:rsidR="00964CB7" w:rsidRPr="002C09E4" w:rsidRDefault="00964CB7" w:rsidP="00936908">
            <w:pPr>
              <w:spacing w:line="276" w:lineRule="auto"/>
              <w:jc w:val="both"/>
              <w:rPr>
                <w:color w:val="000000"/>
                <w:shd w:val="clear" w:color="auto" w:fill="FFFFFF"/>
              </w:rPr>
            </w:pPr>
            <w:r w:rsidRPr="002C09E4">
              <w:rPr>
                <w:color w:val="000000"/>
                <w:shd w:val="clear" w:color="auto" w:fill="FFFFFF"/>
              </w:rPr>
              <w:t xml:space="preserve">The system can be further made inclusive of extensions such as attaching of email services as an alternate form of message delivery, in situations of utmost importance. The number of devices that can be connected to the system </w:t>
            </w:r>
            <w:proofErr w:type="spellStart"/>
            <w:r w:rsidRPr="002C09E4">
              <w:rPr>
                <w:color w:val="000000"/>
                <w:shd w:val="clear" w:color="auto" w:fill="FFFFFF"/>
              </w:rPr>
              <w:t>can not</w:t>
            </w:r>
            <w:proofErr w:type="spellEnd"/>
            <w:r w:rsidRPr="002C09E4">
              <w:rPr>
                <w:color w:val="000000"/>
                <w:shd w:val="clear" w:color="auto" w:fill="FFFFFF"/>
              </w:rPr>
              <w:t xml:space="preserve"> be expanded to a larger range.</w:t>
            </w:r>
          </w:p>
        </w:tc>
      </w:tr>
      <w:tr w:rsidR="00964CB7" w:rsidRPr="002C09E4" w14:paraId="6029765A" w14:textId="77777777" w:rsidTr="00936908">
        <w:trPr>
          <w:cantSplit/>
          <w:trHeight w:val="1134"/>
        </w:trPr>
        <w:tc>
          <w:tcPr>
            <w:tcW w:w="476" w:type="pct"/>
            <w:tcMar>
              <w:left w:w="57" w:type="dxa"/>
              <w:right w:w="57" w:type="dxa"/>
            </w:tcMar>
            <w:vAlign w:val="center"/>
          </w:tcPr>
          <w:p w14:paraId="10413A4D" w14:textId="24676125" w:rsidR="00964CB7" w:rsidRPr="002C09E4" w:rsidRDefault="00964CB7" w:rsidP="00964CB7">
            <w:pPr>
              <w:jc w:val="both"/>
            </w:pPr>
            <w:r w:rsidRPr="002C09E4">
              <w:t>[13]</w:t>
            </w:r>
          </w:p>
        </w:tc>
        <w:tc>
          <w:tcPr>
            <w:tcW w:w="906" w:type="pct"/>
            <w:tcMar>
              <w:left w:w="57" w:type="dxa"/>
              <w:right w:w="57" w:type="dxa"/>
            </w:tcMar>
            <w:vAlign w:val="center"/>
          </w:tcPr>
          <w:p w14:paraId="316652BF" w14:textId="658101BD" w:rsidR="00964CB7" w:rsidRPr="002C09E4" w:rsidRDefault="00A90128" w:rsidP="00936908">
            <w:pPr>
              <w:spacing w:line="276" w:lineRule="auto"/>
              <w:jc w:val="both"/>
            </w:pPr>
            <w:r w:rsidRPr="002C09E4">
              <w:t>Implementation Of Advanced Smart Home Security Alert System</w:t>
            </w:r>
          </w:p>
        </w:tc>
        <w:tc>
          <w:tcPr>
            <w:tcW w:w="761" w:type="pct"/>
            <w:tcMar>
              <w:left w:w="57" w:type="dxa"/>
              <w:right w:w="57" w:type="dxa"/>
            </w:tcMar>
            <w:vAlign w:val="center"/>
          </w:tcPr>
          <w:p w14:paraId="3D813AC2" w14:textId="6E81A462" w:rsidR="00964CB7" w:rsidRPr="002C09E4" w:rsidRDefault="00964CB7" w:rsidP="00936908">
            <w:pPr>
              <w:spacing w:line="276" w:lineRule="auto"/>
              <w:jc w:val="both"/>
            </w:pPr>
            <w:r w:rsidRPr="002C09E4">
              <w:t xml:space="preserve">Shakthi and </w:t>
            </w:r>
            <w:proofErr w:type="spellStart"/>
            <w:r w:rsidRPr="002C09E4">
              <w:t>Abishiek</w:t>
            </w:r>
            <w:proofErr w:type="spellEnd"/>
          </w:p>
        </w:tc>
        <w:tc>
          <w:tcPr>
            <w:tcW w:w="434" w:type="pct"/>
            <w:tcMar>
              <w:left w:w="57" w:type="dxa"/>
              <w:right w:w="57" w:type="dxa"/>
            </w:tcMar>
            <w:textDirection w:val="btLr"/>
            <w:vAlign w:val="center"/>
          </w:tcPr>
          <w:p w14:paraId="21B8085C" w14:textId="7E8C36C3" w:rsidR="00964CB7" w:rsidRPr="002C09E4" w:rsidRDefault="00964CB7" w:rsidP="00936908">
            <w:pPr>
              <w:spacing w:line="276" w:lineRule="auto"/>
              <w:ind w:left="113" w:right="113"/>
              <w:jc w:val="center"/>
            </w:pPr>
            <w:r w:rsidRPr="002C09E4">
              <w:t>2019</w:t>
            </w:r>
          </w:p>
        </w:tc>
        <w:tc>
          <w:tcPr>
            <w:tcW w:w="1204" w:type="pct"/>
            <w:tcMar>
              <w:left w:w="57" w:type="dxa"/>
              <w:right w:w="57" w:type="dxa"/>
            </w:tcMar>
            <w:vAlign w:val="center"/>
          </w:tcPr>
          <w:p w14:paraId="2C2569C5" w14:textId="641DDE15" w:rsidR="00964CB7" w:rsidRPr="002C09E4" w:rsidRDefault="00964CB7" w:rsidP="00936908">
            <w:pPr>
              <w:spacing w:line="276" w:lineRule="auto"/>
              <w:jc w:val="both"/>
              <w:rPr>
                <w:color w:val="000000"/>
                <w:shd w:val="clear" w:color="auto" w:fill="FFFFFF"/>
              </w:rPr>
            </w:pPr>
            <w:r w:rsidRPr="002C09E4">
              <w:t>facial recognition, Raspberry Pi 3, camera module, door lock, automation, security</w:t>
            </w:r>
          </w:p>
        </w:tc>
        <w:tc>
          <w:tcPr>
            <w:tcW w:w="1219" w:type="pct"/>
            <w:tcMar>
              <w:left w:w="57" w:type="dxa"/>
              <w:right w:w="57" w:type="dxa"/>
            </w:tcMar>
            <w:vAlign w:val="center"/>
          </w:tcPr>
          <w:p w14:paraId="325774D2" w14:textId="68DDC696" w:rsidR="00964CB7" w:rsidRPr="002C09E4" w:rsidRDefault="00964CB7" w:rsidP="00936908">
            <w:pPr>
              <w:spacing w:line="276" w:lineRule="auto"/>
              <w:jc w:val="both"/>
              <w:rPr>
                <w:color w:val="000000"/>
                <w:shd w:val="clear" w:color="auto" w:fill="FFFFFF"/>
              </w:rPr>
            </w:pPr>
            <w:r w:rsidRPr="002C09E4">
              <w:rPr>
                <w:color w:val="000000"/>
                <w:shd w:val="clear" w:color="auto" w:fill="FFFFFF"/>
              </w:rPr>
              <w:t xml:space="preserve">Developing the system is very complex which leads to not </w:t>
            </w:r>
            <w:proofErr w:type="spellStart"/>
            <w:r w:rsidRPr="002C09E4">
              <w:rPr>
                <w:color w:val="000000"/>
                <w:shd w:val="clear" w:color="auto" w:fill="FFFFFF"/>
              </w:rPr>
              <w:t>reachong</w:t>
            </w:r>
            <w:proofErr w:type="spellEnd"/>
            <w:r w:rsidRPr="002C09E4">
              <w:rPr>
                <w:color w:val="000000"/>
                <w:shd w:val="clear" w:color="auto" w:fill="FFFFFF"/>
              </w:rPr>
              <w:t xml:space="preserve"> all the features</w:t>
            </w:r>
          </w:p>
        </w:tc>
      </w:tr>
      <w:tr w:rsidR="00964CB7" w:rsidRPr="002C09E4" w14:paraId="6472A50D" w14:textId="77777777" w:rsidTr="00936908">
        <w:trPr>
          <w:cantSplit/>
          <w:trHeight w:val="1134"/>
        </w:trPr>
        <w:tc>
          <w:tcPr>
            <w:tcW w:w="476" w:type="pct"/>
            <w:tcMar>
              <w:left w:w="57" w:type="dxa"/>
              <w:right w:w="57" w:type="dxa"/>
            </w:tcMar>
            <w:vAlign w:val="center"/>
          </w:tcPr>
          <w:p w14:paraId="249D6164" w14:textId="1F18451B" w:rsidR="00964CB7" w:rsidRPr="002C09E4" w:rsidRDefault="00964CB7" w:rsidP="00964CB7">
            <w:pPr>
              <w:jc w:val="both"/>
            </w:pPr>
            <w:r w:rsidRPr="002C09E4">
              <w:t>[14]</w:t>
            </w:r>
          </w:p>
        </w:tc>
        <w:tc>
          <w:tcPr>
            <w:tcW w:w="906" w:type="pct"/>
            <w:tcMar>
              <w:left w:w="57" w:type="dxa"/>
              <w:right w:w="57" w:type="dxa"/>
            </w:tcMar>
            <w:vAlign w:val="center"/>
          </w:tcPr>
          <w:p w14:paraId="44AE0EF9" w14:textId="471668FB" w:rsidR="00964CB7" w:rsidRPr="002C09E4" w:rsidRDefault="00A90128" w:rsidP="00936908">
            <w:pPr>
              <w:spacing w:line="276" w:lineRule="auto"/>
              <w:jc w:val="both"/>
            </w:pPr>
            <w:r w:rsidRPr="002C09E4">
              <w:t xml:space="preserve">Smart Secure Door Lock System Using </w:t>
            </w:r>
            <w:proofErr w:type="spellStart"/>
            <w:r w:rsidRPr="002C09E4">
              <w:t>Iot</w:t>
            </w:r>
            <w:proofErr w:type="spellEnd"/>
            <w:r w:rsidRPr="002C09E4">
              <w:t xml:space="preserve"> </w:t>
            </w:r>
            <w:proofErr w:type="gramStart"/>
            <w:r w:rsidRPr="002C09E4">
              <w:t>And</w:t>
            </w:r>
            <w:proofErr w:type="gramEnd"/>
            <w:r w:rsidRPr="002C09E4">
              <w:t xml:space="preserve"> Eigenface Approach</w:t>
            </w:r>
          </w:p>
        </w:tc>
        <w:tc>
          <w:tcPr>
            <w:tcW w:w="761" w:type="pct"/>
            <w:tcMar>
              <w:left w:w="57" w:type="dxa"/>
              <w:right w:w="57" w:type="dxa"/>
            </w:tcMar>
            <w:vAlign w:val="center"/>
          </w:tcPr>
          <w:p w14:paraId="64813189" w14:textId="3F71B091" w:rsidR="00964CB7" w:rsidRPr="002C09E4" w:rsidRDefault="00964CB7" w:rsidP="00936908">
            <w:pPr>
              <w:spacing w:line="276" w:lineRule="auto"/>
              <w:jc w:val="both"/>
            </w:pPr>
            <w:proofErr w:type="spellStart"/>
            <w:r w:rsidRPr="002C09E4">
              <w:t>Reeta</w:t>
            </w:r>
            <w:proofErr w:type="spellEnd"/>
            <w:r w:rsidRPr="002C09E4">
              <w:t xml:space="preserve"> R</w:t>
            </w:r>
          </w:p>
        </w:tc>
        <w:tc>
          <w:tcPr>
            <w:tcW w:w="434" w:type="pct"/>
            <w:tcMar>
              <w:left w:w="57" w:type="dxa"/>
              <w:right w:w="57" w:type="dxa"/>
            </w:tcMar>
            <w:textDirection w:val="btLr"/>
            <w:vAlign w:val="center"/>
          </w:tcPr>
          <w:p w14:paraId="4B562EC2" w14:textId="078F86C5" w:rsidR="00964CB7" w:rsidRPr="002C09E4" w:rsidRDefault="00964CB7" w:rsidP="00936908">
            <w:pPr>
              <w:spacing w:line="276" w:lineRule="auto"/>
              <w:ind w:left="113" w:right="113"/>
              <w:jc w:val="center"/>
            </w:pPr>
            <w:r w:rsidRPr="002C09E4">
              <w:t>2017</w:t>
            </w:r>
          </w:p>
        </w:tc>
        <w:tc>
          <w:tcPr>
            <w:tcW w:w="1204" w:type="pct"/>
            <w:tcMar>
              <w:left w:w="57" w:type="dxa"/>
              <w:right w:w="57" w:type="dxa"/>
            </w:tcMar>
            <w:vAlign w:val="center"/>
          </w:tcPr>
          <w:p w14:paraId="444CA816" w14:textId="2831D536" w:rsidR="00964CB7" w:rsidRPr="002C09E4" w:rsidRDefault="00964CB7" w:rsidP="00936908">
            <w:pPr>
              <w:spacing w:line="276" w:lineRule="auto"/>
              <w:jc w:val="both"/>
              <w:rPr>
                <w:color w:val="000000"/>
                <w:shd w:val="clear" w:color="auto" w:fill="FFFFFF"/>
              </w:rPr>
            </w:pPr>
            <w:r w:rsidRPr="002C09E4">
              <w:t>Raspberry pi, IoT, Wi-Fi modem, relay, python, Eigenface</w:t>
            </w:r>
          </w:p>
        </w:tc>
        <w:tc>
          <w:tcPr>
            <w:tcW w:w="1219" w:type="pct"/>
            <w:tcMar>
              <w:left w:w="57" w:type="dxa"/>
              <w:right w:w="57" w:type="dxa"/>
            </w:tcMar>
            <w:vAlign w:val="center"/>
          </w:tcPr>
          <w:p w14:paraId="4BD92524" w14:textId="1ACD4173" w:rsidR="00964CB7" w:rsidRPr="002C09E4" w:rsidRDefault="00964CB7" w:rsidP="00936908">
            <w:pPr>
              <w:spacing w:line="276" w:lineRule="auto"/>
              <w:jc w:val="both"/>
              <w:rPr>
                <w:color w:val="000000"/>
                <w:shd w:val="clear" w:color="auto" w:fill="FFFFFF"/>
              </w:rPr>
            </w:pPr>
            <w:r w:rsidRPr="002C09E4">
              <w:t>The development of an interactive smart home security system with the raspberry pi, Web-based control systems and using the Eigenface technology</w:t>
            </w:r>
          </w:p>
        </w:tc>
      </w:tr>
      <w:tr w:rsidR="00964CB7" w:rsidRPr="002C09E4" w14:paraId="62D1201F" w14:textId="77777777" w:rsidTr="00936908">
        <w:trPr>
          <w:cantSplit/>
          <w:trHeight w:val="1134"/>
        </w:trPr>
        <w:tc>
          <w:tcPr>
            <w:tcW w:w="476" w:type="pct"/>
            <w:tcMar>
              <w:left w:w="57" w:type="dxa"/>
              <w:right w:w="57" w:type="dxa"/>
            </w:tcMar>
            <w:vAlign w:val="center"/>
          </w:tcPr>
          <w:p w14:paraId="485F8870" w14:textId="4F54A188" w:rsidR="00964CB7" w:rsidRPr="002C09E4" w:rsidRDefault="00964CB7" w:rsidP="00964CB7">
            <w:pPr>
              <w:jc w:val="both"/>
            </w:pPr>
            <w:r w:rsidRPr="002C09E4">
              <w:t>[15]</w:t>
            </w:r>
          </w:p>
        </w:tc>
        <w:tc>
          <w:tcPr>
            <w:tcW w:w="906" w:type="pct"/>
            <w:tcMar>
              <w:left w:w="57" w:type="dxa"/>
              <w:right w:w="57" w:type="dxa"/>
            </w:tcMar>
            <w:vAlign w:val="center"/>
          </w:tcPr>
          <w:p w14:paraId="14021B3D" w14:textId="64A63A2F" w:rsidR="00964CB7" w:rsidRPr="002C09E4" w:rsidRDefault="00A90128" w:rsidP="00936908">
            <w:pPr>
              <w:spacing w:line="276" w:lineRule="auto"/>
              <w:jc w:val="both"/>
            </w:pPr>
            <w:r w:rsidRPr="002C09E4">
              <w:t xml:space="preserve">Smart Home Automation Via Telegram Chatbot </w:t>
            </w:r>
            <w:proofErr w:type="gramStart"/>
            <w:r w:rsidRPr="002C09E4">
              <w:t>And</w:t>
            </w:r>
            <w:proofErr w:type="gramEnd"/>
            <w:r w:rsidRPr="002C09E4">
              <w:t xml:space="preserve"> Android Application</w:t>
            </w:r>
          </w:p>
        </w:tc>
        <w:tc>
          <w:tcPr>
            <w:tcW w:w="761" w:type="pct"/>
            <w:tcMar>
              <w:left w:w="57" w:type="dxa"/>
              <w:right w:w="57" w:type="dxa"/>
            </w:tcMar>
            <w:vAlign w:val="center"/>
          </w:tcPr>
          <w:p w14:paraId="2FDBB1E0" w14:textId="4A5F21DB" w:rsidR="00964CB7" w:rsidRPr="002C09E4" w:rsidRDefault="00964CB7" w:rsidP="00936908">
            <w:pPr>
              <w:spacing w:line="276" w:lineRule="auto"/>
              <w:jc w:val="both"/>
            </w:pPr>
            <w:r w:rsidRPr="002C09E4">
              <w:t xml:space="preserve">Akash </w:t>
            </w:r>
            <w:proofErr w:type="spellStart"/>
            <w:proofErr w:type="gramStart"/>
            <w:r w:rsidRPr="002C09E4">
              <w:t>Kasote</w:t>
            </w:r>
            <w:proofErr w:type="spellEnd"/>
            <w:r w:rsidRPr="002C09E4">
              <w:t xml:space="preserve"> ,</w:t>
            </w:r>
            <w:proofErr w:type="gramEnd"/>
            <w:r w:rsidRPr="002C09E4">
              <w:t xml:space="preserve"> Priyanka </w:t>
            </w:r>
            <w:proofErr w:type="spellStart"/>
            <w:r w:rsidRPr="002C09E4">
              <w:t>Kolage</w:t>
            </w:r>
            <w:proofErr w:type="spellEnd"/>
            <w:r w:rsidRPr="002C09E4">
              <w:t xml:space="preserve"> , Nikita </w:t>
            </w:r>
            <w:proofErr w:type="spellStart"/>
            <w:r w:rsidRPr="002C09E4">
              <w:t>Sadgir</w:t>
            </w:r>
            <w:proofErr w:type="spellEnd"/>
          </w:p>
        </w:tc>
        <w:tc>
          <w:tcPr>
            <w:tcW w:w="434" w:type="pct"/>
            <w:tcMar>
              <w:left w:w="57" w:type="dxa"/>
              <w:right w:w="57" w:type="dxa"/>
            </w:tcMar>
            <w:textDirection w:val="btLr"/>
            <w:vAlign w:val="center"/>
          </w:tcPr>
          <w:p w14:paraId="1A43B97E" w14:textId="3EA2BA88" w:rsidR="00964CB7" w:rsidRPr="002C09E4" w:rsidRDefault="00964CB7" w:rsidP="00936908">
            <w:pPr>
              <w:spacing w:line="276" w:lineRule="auto"/>
              <w:ind w:left="113" w:right="113"/>
              <w:jc w:val="center"/>
            </w:pPr>
            <w:r w:rsidRPr="002C09E4">
              <w:t>2021</w:t>
            </w:r>
          </w:p>
        </w:tc>
        <w:tc>
          <w:tcPr>
            <w:tcW w:w="1204" w:type="pct"/>
            <w:tcMar>
              <w:left w:w="57" w:type="dxa"/>
              <w:right w:w="57" w:type="dxa"/>
            </w:tcMar>
            <w:vAlign w:val="center"/>
          </w:tcPr>
          <w:p w14:paraId="332FC574" w14:textId="03DAC36F" w:rsidR="00964CB7" w:rsidRPr="002C09E4" w:rsidRDefault="00964CB7" w:rsidP="00936908">
            <w:pPr>
              <w:spacing w:line="276" w:lineRule="auto"/>
              <w:jc w:val="both"/>
              <w:rPr>
                <w:color w:val="000000"/>
                <w:shd w:val="clear" w:color="auto" w:fill="FFFFFF"/>
              </w:rPr>
            </w:pPr>
            <w:r w:rsidRPr="002C09E4">
              <w:t xml:space="preserve">Home automation, </w:t>
            </w:r>
            <w:proofErr w:type="gramStart"/>
            <w:r w:rsidRPr="002C09E4">
              <w:t>Home</w:t>
            </w:r>
            <w:proofErr w:type="gramEnd"/>
            <w:r w:rsidRPr="002C09E4">
              <w:t xml:space="preserve"> security, Internet of Things, Python language, Raspberry Pi3, Android, Telegram Bot</w:t>
            </w:r>
          </w:p>
        </w:tc>
        <w:tc>
          <w:tcPr>
            <w:tcW w:w="1219" w:type="pct"/>
            <w:tcMar>
              <w:left w:w="57" w:type="dxa"/>
              <w:right w:w="57" w:type="dxa"/>
            </w:tcMar>
            <w:vAlign w:val="center"/>
          </w:tcPr>
          <w:p w14:paraId="4AB6D333" w14:textId="7A882C7F" w:rsidR="00964CB7" w:rsidRPr="002C09E4" w:rsidRDefault="00964CB7" w:rsidP="00936908">
            <w:pPr>
              <w:spacing w:line="276" w:lineRule="auto"/>
              <w:jc w:val="both"/>
              <w:rPr>
                <w:color w:val="000000"/>
                <w:shd w:val="clear" w:color="auto" w:fill="FFFFFF"/>
              </w:rPr>
            </w:pPr>
            <w:r w:rsidRPr="002C09E4">
              <w:rPr>
                <w:color w:val="000000"/>
                <w:shd w:val="clear" w:color="auto" w:fill="FFFFFF"/>
              </w:rPr>
              <w:t>Computer vision can be used for motion detection and alerting through telegram.</w:t>
            </w:r>
          </w:p>
        </w:tc>
      </w:tr>
      <w:tr w:rsidR="00964CB7" w:rsidRPr="002C09E4" w14:paraId="0873307D" w14:textId="77777777" w:rsidTr="00936908">
        <w:trPr>
          <w:cantSplit/>
          <w:trHeight w:val="1134"/>
        </w:trPr>
        <w:tc>
          <w:tcPr>
            <w:tcW w:w="476" w:type="pct"/>
            <w:tcMar>
              <w:left w:w="57" w:type="dxa"/>
              <w:right w:w="57" w:type="dxa"/>
            </w:tcMar>
            <w:vAlign w:val="center"/>
          </w:tcPr>
          <w:p w14:paraId="3BE325B4" w14:textId="552006A9" w:rsidR="00964CB7" w:rsidRPr="002C09E4" w:rsidRDefault="00964CB7" w:rsidP="00964CB7">
            <w:pPr>
              <w:jc w:val="both"/>
            </w:pPr>
            <w:r w:rsidRPr="002C09E4">
              <w:t>[16]</w:t>
            </w:r>
          </w:p>
        </w:tc>
        <w:tc>
          <w:tcPr>
            <w:tcW w:w="906" w:type="pct"/>
            <w:tcMar>
              <w:left w:w="57" w:type="dxa"/>
              <w:right w:w="57" w:type="dxa"/>
            </w:tcMar>
            <w:vAlign w:val="center"/>
          </w:tcPr>
          <w:p w14:paraId="142A4AC0" w14:textId="6AA5A008" w:rsidR="00964CB7" w:rsidRPr="002C09E4" w:rsidRDefault="00A90128" w:rsidP="00936908">
            <w:pPr>
              <w:spacing w:line="276" w:lineRule="auto"/>
              <w:jc w:val="both"/>
            </w:pPr>
            <w:r w:rsidRPr="002C09E4">
              <w:t xml:space="preserve">Improving Smart Home Concept </w:t>
            </w:r>
            <w:proofErr w:type="gramStart"/>
            <w:r w:rsidRPr="002C09E4">
              <w:t>With</w:t>
            </w:r>
            <w:proofErr w:type="gramEnd"/>
            <w:r w:rsidRPr="002C09E4">
              <w:t xml:space="preserve"> The Internet Of Things Concept Using </w:t>
            </w:r>
            <w:proofErr w:type="spellStart"/>
            <w:r w:rsidRPr="002C09E4">
              <w:t>Raspberrypi</w:t>
            </w:r>
            <w:proofErr w:type="spellEnd"/>
            <w:r w:rsidRPr="002C09E4">
              <w:t xml:space="preserve"> And </w:t>
            </w:r>
            <w:proofErr w:type="spellStart"/>
            <w:r w:rsidRPr="002C09E4">
              <w:t>Nodemcu</w:t>
            </w:r>
            <w:proofErr w:type="spellEnd"/>
          </w:p>
        </w:tc>
        <w:tc>
          <w:tcPr>
            <w:tcW w:w="761" w:type="pct"/>
            <w:tcMar>
              <w:left w:w="57" w:type="dxa"/>
              <w:right w:w="57" w:type="dxa"/>
            </w:tcMar>
            <w:vAlign w:val="center"/>
          </w:tcPr>
          <w:p w14:paraId="358271DB" w14:textId="19A1C289" w:rsidR="00964CB7" w:rsidRPr="002C09E4" w:rsidRDefault="00964CB7" w:rsidP="00936908">
            <w:pPr>
              <w:spacing w:line="276" w:lineRule="auto"/>
              <w:jc w:val="both"/>
            </w:pPr>
            <w:proofErr w:type="spellStart"/>
            <w:r w:rsidRPr="002C09E4">
              <w:t>Yasirli</w:t>
            </w:r>
            <w:proofErr w:type="spellEnd"/>
            <w:r w:rsidRPr="002C09E4">
              <w:t xml:space="preserve"> </w:t>
            </w:r>
            <w:proofErr w:type="gramStart"/>
            <w:r w:rsidRPr="002C09E4">
              <w:t>Amri ,</w:t>
            </w:r>
            <w:proofErr w:type="gramEnd"/>
            <w:r w:rsidRPr="002C09E4">
              <w:t xml:space="preserve"> </w:t>
            </w:r>
            <w:proofErr w:type="spellStart"/>
            <w:r w:rsidRPr="002C09E4">
              <w:t>Mukhammad</w:t>
            </w:r>
            <w:proofErr w:type="spellEnd"/>
            <w:r w:rsidRPr="002C09E4">
              <w:t xml:space="preserve"> Andri Setiawan </w:t>
            </w:r>
          </w:p>
        </w:tc>
        <w:tc>
          <w:tcPr>
            <w:tcW w:w="434" w:type="pct"/>
            <w:tcMar>
              <w:left w:w="57" w:type="dxa"/>
              <w:right w:w="57" w:type="dxa"/>
            </w:tcMar>
            <w:textDirection w:val="btLr"/>
            <w:vAlign w:val="center"/>
          </w:tcPr>
          <w:p w14:paraId="6856AAAF" w14:textId="6DB0D35D" w:rsidR="00964CB7" w:rsidRPr="002C09E4" w:rsidRDefault="00964CB7" w:rsidP="00936908">
            <w:pPr>
              <w:spacing w:line="276" w:lineRule="auto"/>
              <w:ind w:left="113" w:right="113"/>
              <w:jc w:val="center"/>
            </w:pPr>
            <w:r w:rsidRPr="002C09E4">
              <w:t>2017</w:t>
            </w:r>
          </w:p>
        </w:tc>
        <w:tc>
          <w:tcPr>
            <w:tcW w:w="1204" w:type="pct"/>
            <w:tcMar>
              <w:left w:w="57" w:type="dxa"/>
              <w:right w:w="57" w:type="dxa"/>
            </w:tcMar>
            <w:vAlign w:val="center"/>
          </w:tcPr>
          <w:p w14:paraId="5FDEEA64" w14:textId="33A98F92" w:rsidR="00964CB7" w:rsidRPr="002C09E4" w:rsidRDefault="00964CB7" w:rsidP="00936908">
            <w:pPr>
              <w:spacing w:line="276" w:lineRule="auto"/>
              <w:jc w:val="both"/>
              <w:rPr>
                <w:color w:val="000000"/>
                <w:shd w:val="clear" w:color="auto" w:fill="FFFFFF"/>
              </w:rPr>
            </w:pPr>
            <w:r w:rsidRPr="002C09E4">
              <w:t xml:space="preserve">Raspberry </w:t>
            </w:r>
            <w:proofErr w:type="gramStart"/>
            <w:r w:rsidRPr="002C09E4">
              <w:t>Pi ,</w:t>
            </w:r>
            <w:proofErr w:type="spellStart"/>
            <w:r w:rsidRPr="002C09E4">
              <w:t>NodeMCU</w:t>
            </w:r>
            <w:proofErr w:type="spellEnd"/>
            <w:proofErr w:type="gramEnd"/>
            <w:r w:rsidRPr="002C09E4">
              <w:t>, rain sensor, door sensor, passive infrared sensor (PIR), DHT22</w:t>
            </w:r>
          </w:p>
        </w:tc>
        <w:tc>
          <w:tcPr>
            <w:tcW w:w="1219" w:type="pct"/>
            <w:tcMar>
              <w:left w:w="57" w:type="dxa"/>
              <w:right w:w="57" w:type="dxa"/>
            </w:tcMar>
            <w:vAlign w:val="center"/>
          </w:tcPr>
          <w:p w14:paraId="05D2F0F9" w14:textId="0AF5A664" w:rsidR="00964CB7" w:rsidRPr="002C09E4" w:rsidRDefault="00964CB7" w:rsidP="00936908">
            <w:pPr>
              <w:spacing w:line="276" w:lineRule="auto"/>
              <w:jc w:val="both"/>
              <w:rPr>
                <w:color w:val="000000"/>
                <w:shd w:val="clear" w:color="auto" w:fill="FFFFFF"/>
              </w:rPr>
            </w:pPr>
            <w:r w:rsidRPr="002C09E4">
              <w:t xml:space="preserve">Improve home security The system does not require a great </w:t>
            </w:r>
            <w:proofErr w:type="gramStart"/>
            <w:r w:rsidRPr="002C09E4">
              <w:t>power  Users</w:t>
            </w:r>
            <w:proofErr w:type="gramEnd"/>
            <w:r w:rsidRPr="002C09E4">
              <w:t xml:space="preserve"> can control and monitoring the house remotely</w:t>
            </w:r>
          </w:p>
        </w:tc>
      </w:tr>
      <w:tr w:rsidR="00964CB7" w:rsidRPr="002C09E4" w14:paraId="65469F28" w14:textId="77777777" w:rsidTr="00936908">
        <w:trPr>
          <w:cantSplit/>
          <w:trHeight w:val="1134"/>
        </w:trPr>
        <w:tc>
          <w:tcPr>
            <w:tcW w:w="476" w:type="pct"/>
            <w:tcMar>
              <w:left w:w="57" w:type="dxa"/>
              <w:right w:w="57" w:type="dxa"/>
            </w:tcMar>
            <w:vAlign w:val="center"/>
          </w:tcPr>
          <w:p w14:paraId="1AF96C3A" w14:textId="0CFCEF59" w:rsidR="00964CB7" w:rsidRPr="002C09E4" w:rsidRDefault="00964CB7" w:rsidP="00964CB7">
            <w:pPr>
              <w:jc w:val="both"/>
            </w:pPr>
            <w:r w:rsidRPr="002C09E4">
              <w:lastRenderedPageBreak/>
              <w:t>[17]</w:t>
            </w:r>
          </w:p>
        </w:tc>
        <w:tc>
          <w:tcPr>
            <w:tcW w:w="906" w:type="pct"/>
            <w:tcMar>
              <w:left w:w="57" w:type="dxa"/>
              <w:right w:w="57" w:type="dxa"/>
            </w:tcMar>
            <w:vAlign w:val="center"/>
          </w:tcPr>
          <w:p w14:paraId="6DB9B886" w14:textId="6ACE6F2F" w:rsidR="00964CB7" w:rsidRPr="002C09E4" w:rsidRDefault="00A90128" w:rsidP="00936908">
            <w:pPr>
              <w:spacing w:line="276" w:lineRule="auto"/>
              <w:jc w:val="both"/>
            </w:pPr>
            <w:r w:rsidRPr="002C09E4">
              <w:t>Implementation Of Advanced Smart Home Security Alert System</w:t>
            </w:r>
          </w:p>
        </w:tc>
        <w:tc>
          <w:tcPr>
            <w:tcW w:w="761" w:type="pct"/>
            <w:tcMar>
              <w:left w:w="57" w:type="dxa"/>
              <w:right w:w="57" w:type="dxa"/>
            </w:tcMar>
            <w:vAlign w:val="center"/>
          </w:tcPr>
          <w:p w14:paraId="08E8DA27" w14:textId="0F7514B9" w:rsidR="00964CB7" w:rsidRPr="002C09E4" w:rsidRDefault="00964CB7" w:rsidP="00936908">
            <w:pPr>
              <w:spacing w:line="276" w:lineRule="auto"/>
              <w:jc w:val="both"/>
            </w:pPr>
            <w:r w:rsidRPr="002C09E4">
              <w:t xml:space="preserve">K. H. Shakthi </w:t>
            </w:r>
            <w:proofErr w:type="spellStart"/>
            <w:proofErr w:type="gramStart"/>
            <w:r w:rsidRPr="002C09E4">
              <w:t>Murugan</w:t>
            </w:r>
            <w:proofErr w:type="spellEnd"/>
            <w:r w:rsidRPr="002C09E4">
              <w:t xml:space="preserve"> ,</w:t>
            </w:r>
            <w:proofErr w:type="gramEnd"/>
            <w:r w:rsidRPr="002C09E4">
              <w:t xml:space="preserve"> </w:t>
            </w:r>
            <w:proofErr w:type="spellStart"/>
            <w:r w:rsidRPr="002C09E4">
              <w:t>P.Abisheik</w:t>
            </w:r>
            <w:proofErr w:type="spellEnd"/>
            <w:r w:rsidRPr="002C09E4">
              <w:t xml:space="preserve">, </w:t>
            </w:r>
          </w:p>
        </w:tc>
        <w:tc>
          <w:tcPr>
            <w:tcW w:w="434" w:type="pct"/>
            <w:tcMar>
              <w:left w:w="57" w:type="dxa"/>
              <w:right w:w="57" w:type="dxa"/>
            </w:tcMar>
            <w:textDirection w:val="btLr"/>
            <w:vAlign w:val="center"/>
          </w:tcPr>
          <w:p w14:paraId="6805CC2D" w14:textId="19A8A97E" w:rsidR="00964CB7" w:rsidRPr="002C09E4" w:rsidRDefault="00964CB7" w:rsidP="00936908">
            <w:pPr>
              <w:spacing w:line="276" w:lineRule="auto"/>
              <w:ind w:left="113" w:right="113"/>
              <w:jc w:val="center"/>
            </w:pPr>
            <w:r w:rsidRPr="002C09E4">
              <w:t>2019</w:t>
            </w:r>
          </w:p>
        </w:tc>
        <w:tc>
          <w:tcPr>
            <w:tcW w:w="1204" w:type="pct"/>
            <w:tcMar>
              <w:left w:w="57" w:type="dxa"/>
              <w:right w:w="57" w:type="dxa"/>
            </w:tcMar>
            <w:vAlign w:val="center"/>
          </w:tcPr>
          <w:p w14:paraId="4176DB86" w14:textId="767B07A9" w:rsidR="00964CB7" w:rsidRPr="002C09E4" w:rsidRDefault="00964CB7" w:rsidP="00936908">
            <w:pPr>
              <w:spacing w:line="276" w:lineRule="auto"/>
              <w:jc w:val="both"/>
              <w:rPr>
                <w:color w:val="000000"/>
                <w:shd w:val="clear" w:color="auto" w:fill="FFFFFF"/>
              </w:rPr>
            </w:pPr>
            <w:r w:rsidRPr="002C09E4">
              <w:t xml:space="preserve">facial recognition, Raspberry Pi </w:t>
            </w:r>
            <w:proofErr w:type="gramStart"/>
            <w:r w:rsidRPr="002C09E4">
              <w:t>3,camera</w:t>
            </w:r>
            <w:proofErr w:type="gramEnd"/>
            <w:r w:rsidRPr="002C09E4">
              <w:t xml:space="preserve"> module, door lock, automation, security</w:t>
            </w:r>
          </w:p>
        </w:tc>
        <w:tc>
          <w:tcPr>
            <w:tcW w:w="1219" w:type="pct"/>
            <w:tcMar>
              <w:left w:w="57" w:type="dxa"/>
              <w:right w:w="57" w:type="dxa"/>
            </w:tcMar>
            <w:vAlign w:val="center"/>
          </w:tcPr>
          <w:p w14:paraId="07D08338" w14:textId="68E1C3C5" w:rsidR="00964CB7" w:rsidRPr="002C09E4" w:rsidRDefault="00964CB7" w:rsidP="00936908">
            <w:pPr>
              <w:spacing w:line="276" w:lineRule="auto"/>
              <w:jc w:val="both"/>
              <w:rPr>
                <w:color w:val="000000"/>
                <w:shd w:val="clear" w:color="auto" w:fill="FFFFFF"/>
              </w:rPr>
            </w:pPr>
            <w:r w:rsidRPr="002C09E4">
              <w:rPr>
                <w:color w:val="000000"/>
                <w:shd w:val="clear" w:color="auto" w:fill="FFFFFF"/>
              </w:rPr>
              <w:t xml:space="preserve">Developing the system is very complex which leads to not </w:t>
            </w:r>
            <w:proofErr w:type="spellStart"/>
            <w:r w:rsidRPr="002C09E4">
              <w:rPr>
                <w:color w:val="000000"/>
                <w:shd w:val="clear" w:color="auto" w:fill="FFFFFF"/>
              </w:rPr>
              <w:t>reachong</w:t>
            </w:r>
            <w:proofErr w:type="spellEnd"/>
            <w:r w:rsidRPr="002C09E4">
              <w:rPr>
                <w:color w:val="000000"/>
                <w:shd w:val="clear" w:color="auto" w:fill="FFFFFF"/>
              </w:rPr>
              <w:t xml:space="preserve"> all the features.</w:t>
            </w:r>
          </w:p>
        </w:tc>
      </w:tr>
      <w:tr w:rsidR="00964CB7" w:rsidRPr="002C09E4" w14:paraId="1BBD9A15" w14:textId="77777777" w:rsidTr="00936908">
        <w:trPr>
          <w:cantSplit/>
          <w:trHeight w:val="1134"/>
        </w:trPr>
        <w:tc>
          <w:tcPr>
            <w:tcW w:w="476" w:type="pct"/>
            <w:tcMar>
              <w:left w:w="57" w:type="dxa"/>
              <w:right w:w="57" w:type="dxa"/>
            </w:tcMar>
            <w:vAlign w:val="center"/>
          </w:tcPr>
          <w:p w14:paraId="1788D05D" w14:textId="382053A1" w:rsidR="00964CB7" w:rsidRPr="002C09E4" w:rsidRDefault="00964CB7" w:rsidP="00964CB7">
            <w:pPr>
              <w:jc w:val="both"/>
            </w:pPr>
            <w:r w:rsidRPr="002C09E4">
              <w:t>[18]</w:t>
            </w:r>
          </w:p>
        </w:tc>
        <w:tc>
          <w:tcPr>
            <w:tcW w:w="906" w:type="pct"/>
            <w:tcMar>
              <w:left w:w="57" w:type="dxa"/>
              <w:right w:w="57" w:type="dxa"/>
            </w:tcMar>
            <w:vAlign w:val="center"/>
          </w:tcPr>
          <w:p w14:paraId="76AE2F70" w14:textId="4591BF4F" w:rsidR="00964CB7" w:rsidRPr="002C09E4" w:rsidRDefault="00A90128" w:rsidP="00936908">
            <w:pPr>
              <w:spacing w:line="276" w:lineRule="auto"/>
              <w:jc w:val="both"/>
            </w:pPr>
            <w:r w:rsidRPr="002C09E4">
              <w:t xml:space="preserve">A Novel Design </w:t>
            </w:r>
            <w:proofErr w:type="gramStart"/>
            <w:r w:rsidRPr="002C09E4">
              <w:t>And</w:t>
            </w:r>
            <w:proofErr w:type="gramEnd"/>
            <w:r w:rsidRPr="002C09E4">
              <w:t xml:space="preserve"> Implementation Of Smart Home Security System: Future Perspective</w:t>
            </w:r>
          </w:p>
        </w:tc>
        <w:tc>
          <w:tcPr>
            <w:tcW w:w="761" w:type="pct"/>
            <w:tcMar>
              <w:left w:w="57" w:type="dxa"/>
              <w:right w:w="57" w:type="dxa"/>
            </w:tcMar>
            <w:vAlign w:val="center"/>
          </w:tcPr>
          <w:p w14:paraId="135EC99C" w14:textId="4E275DE3" w:rsidR="00964CB7" w:rsidRPr="002C09E4" w:rsidRDefault="00964CB7" w:rsidP="00936908">
            <w:pPr>
              <w:spacing w:line="276" w:lineRule="auto"/>
              <w:jc w:val="both"/>
            </w:pPr>
            <w:r w:rsidRPr="002C09E4">
              <w:t>Rajiv Kumar, Pooja Mittal</w:t>
            </w:r>
          </w:p>
        </w:tc>
        <w:tc>
          <w:tcPr>
            <w:tcW w:w="434" w:type="pct"/>
            <w:tcMar>
              <w:left w:w="57" w:type="dxa"/>
              <w:right w:w="57" w:type="dxa"/>
            </w:tcMar>
            <w:textDirection w:val="btLr"/>
            <w:vAlign w:val="center"/>
          </w:tcPr>
          <w:p w14:paraId="36692B22" w14:textId="5749BAB6" w:rsidR="00964CB7" w:rsidRPr="002C09E4" w:rsidRDefault="00964CB7" w:rsidP="00936908">
            <w:pPr>
              <w:spacing w:line="276" w:lineRule="auto"/>
              <w:ind w:left="113" w:right="113"/>
              <w:jc w:val="center"/>
            </w:pPr>
            <w:r w:rsidRPr="002C09E4">
              <w:t>2019</w:t>
            </w:r>
          </w:p>
        </w:tc>
        <w:tc>
          <w:tcPr>
            <w:tcW w:w="1204" w:type="pct"/>
            <w:tcMar>
              <w:left w:w="57" w:type="dxa"/>
              <w:right w:w="57" w:type="dxa"/>
            </w:tcMar>
            <w:vAlign w:val="center"/>
          </w:tcPr>
          <w:p w14:paraId="7BA8796F" w14:textId="428CAB83" w:rsidR="00964CB7" w:rsidRPr="002C09E4" w:rsidRDefault="00964CB7" w:rsidP="00936908">
            <w:pPr>
              <w:spacing w:line="276" w:lineRule="auto"/>
              <w:jc w:val="both"/>
              <w:rPr>
                <w:color w:val="000000"/>
                <w:shd w:val="clear" w:color="auto" w:fill="FFFFFF"/>
              </w:rPr>
            </w:pPr>
            <w:r w:rsidRPr="002C09E4">
              <w:t>Security, Sensor, GSM (Global System for Mobile Communication) Internet of Things (IOT), Smart Home</w:t>
            </w:r>
          </w:p>
        </w:tc>
        <w:tc>
          <w:tcPr>
            <w:tcW w:w="1219" w:type="pct"/>
            <w:tcMar>
              <w:left w:w="57" w:type="dxa"/>
              <w:right w:w="57" w:type="dxa"/>
            </w:tcMar>
            <w:vAlign w:val="center"/>
          </w:tcPr>
          <w:p w14:paraId="09479F79" w14:textId="299CA0CD" w:rsidR="00964CB7" w:rsidRPr="002C09E4" w:rsidRDefault="00964CB7" w:rsidP="00936908">
            <w:pPr>
              <w:spacing w:line="276" w:lineRule="auto"/>
              <w:jc w:val="both"/>
              <w:rPr>
                <w:color w:val="000000"/>
                <w:shd w:val="clear" w:color="auto" w:fill="FFFFFF"/>
              </w:rPr>
            </w:pPr>
            <w:r w:rsidRPr="002C09E4">
              <w:t>This security system has generic concept and implementation with effective GSM to notify users with message with raising alarm.</w:t>
            </w:r>
          </w:p>
        </w:tc>
      </w:tr>
      <w:tr w:rsidR="00964CB7" w:rsidRPr="002C09E4" w14:paraId="0EBB1CB6" w14:textId="77777777" w:rsidTr="00936908">
        <w:trPr>
          <w:cantSplit/>
          <w:trHeight w:val="1134"/>
        </w:trPr>
        <w:tc>
          <w:tcPr>
            <w:tcW w:w="476" w:type="pct"/>
            <w:tcMar>
              <w:left w:w="57" w:type="dxa"/>
              <w:right w:w="57" w:type="dxa"/>
            </w:tcMar>
            <w:vAlign w:val="center"/>
          </w:tcPr>
          <w:p w14:paraId="242AC71F" w14:textId="78D194A3" w:rsidR="00964CB7" w:rsidRPr="002C09E4" w:rsidRDefault="00964CB7" w:rsidP="00964CB7">
            <w:pPr>
              <w:jc w:val="both"/>
            </w:pPr>
            <w:r w:rsidRPr="002C09E4">
              <w:t>[19]</w:t>
            </w:r>
          </w:p>
        </w:tc>
        <w:tc>
          <w:tcPr>
            <w:tcW w:w="906" w:type="pct"/>
            <w:tcMar>
              <w:left w:w="57" w:type="dxa"/>
              <w:right w:w="57" w:type="dxa"/>
            </w:tcMar>
            <w:vAlign w:val="center"/>
          </w:tcPr>
          <w:p w14:paraId="1825C71B" w14:textId="0827AB03" w:rsidR="00964CB7" w:rsidRPr="002C09E4" w:rsidRDefault="00A90128" w:rsidP="00936908">
            <w:pPr>
              <w:spacing w:line="276" w:lineRule="auto"/>
              <w:jc w:val="both"/>
            </w:pPr>
            <w:r w:rsidRPr="002C09E4">
              <w:rPr>
                <w:rStyle w:val="title-text"/>
                <w:color w:val="505050"/>
              </w:rPr>
              <w:t xml:space="preserve">Secure And </w:t>
            </w:r>
            <w:proofErr w:type="spellStart"/>
            <w:r w:rsidRPr="002C09E4">
              <w:rPr>
                <w:rStyle w:val="title-text"/>
                <w:color w:val="505050"/>
              </w:rPr>
              <w:t>Iot</w:t>
            </w:r>
            <w:proofErr w:type="spellEnd"/>
            <w:r w:rsidRPr="002C09E4">
              <w:rPr>
                <w:rStyle w:val="title-text"/>
                <w:color w:val="505050"/>
              </w:rPr>
              <w:t xml:space="preserve"> Gateway </w:t>
            </w:r>
            <w:proofErr w:type="gramStart"/>
            <w:r w:rsidRPr="002C09E4">
              <w:rPr>
                <w:rStyle w:val="title-text"/>
                <w:color w:val="505050"/>
              </w:rPr>
              <w:t>For</w:t>
            </w:r>
            <w:proofErr w:type="gramEnd"/>
            <w:r w:rsidRPr="002C09E4">
              <w:rPr>
                <w:rStyle w:val="title-text"/>
                <w:color w:val="505050"/>
              </w:rPr>
              <w:t xml:space="preserve"> Home Automation</w:t>
            </w:r>
          </w:p>
        </w:tc>
        <w:tc>
          <w:tcPr>
            <w:tcW w:w="761" w:type="pct"/>
            <w:tcMar>
              <w:left w:w="57" w:type="dxa"/>
              <w:right w:w="57" w:type="dxa"/>
            </w:tcMar>
            <w:vAlign w:val="center"/>
          </w:tcPr>
          <w:p w14:paraId="7C541E49" w14:textId="07E2D123" w:rsidR="00964CB7" w:rsidRPr="002C09E4" w:rsidRDefault="00964CB7" w:rsidP="00936908">
            <w:pPr>
              <w:spacing w:line="276" w:lineRule="auto"/>
              <w:jc w:val="both"/>
            </w:pPr>
            <w:proofErr w:type="spellStart"/>
            <w:r w:rsidRPr="002C09E4">
              <w:rPr>
                <w:rStyle w:val="text0"/>
              </w:rPr>
              <w:t>Simge</w:t>
            </w:r>
            <w:proofErr w:type="spellEnd"/>
            <w:r w:rsidRPr="002C09E4">
              <w:rPr>
                <w:rStyle w:val="text0"/>
              </w:rPr>
              <w:t xml:space="preserve"> Demir </w:t>
            </w:r>
            <w:proofErr w:type="spellStart"/>
            <w:r w:rsidRPr="002C09E4">
              <w:rPr>
                <w:rStyle w:val="text0"/>
              </w:rPr>
              <w:t>Şevval</w:t>
            </w:r>
            <w:proofErr w:type="spellEnd"/>
            <w:r w:rsidRPr="002C09E4">
              <w:rPr>
                <w:rStyle w:val="text0"/>
              </w:rPr>
              <w:t xml:space="preserve"> </w:t>
            </w:r>
            <w:proofErr w:type="spellStart"/>
            <w:r w:rsidRPr="002C09E4">
              <w:rPr>
                <w:rStyle w:val="text0"/>
              </w:rPr>
              <w:t>Şimşek</w:t>
            </w:r>
            <w:proofErr w:type="spellEnd"/>
          </w:p>
        </w:tc>
        <w:tc>
          <w:tcPr>
            <w:tcW w:w="434" w:type="pct"/>
            <w:tcMar>
              <w:left w:w="57" w:type="dxa"/>
              <w:right w:w="57" w:type="dxa"/>
            </w:tcMar>
            <w:textDirection w:val="btLr"/>
            <w:vAlign w:val="center"/>
          </w:tcPr>
          <w:p w14:paraId="421AE1A9" w14:textId="237DE69C" w:rsidR="00964CB7" w:rsidRPr="002C09E4" w:rsidRDefault="00964CB7" w:rsidP="00936908">
            <w:pPr>
              <w:spacing w:line="276" w:lineRule="auto"/>
              <w:ind w:left="113" w:right="113"/>
              <w:jc w:val="center"/>
            </w:pPr>
            <w:r w:rsidRPr="002C09E4">
              <w:t>2020</w:t>
            </w:r>
          </w:p>
        </w:tc>
        <w:tc>
          <w:tcPr>
            <w:tcW w:w="1204" w:type="pct"/>
            <w:tcMar>
              <w:left w:w="57" w:type="dxa"/>
              <w:right w:w="57" w:type="dxa"/>
            </w:tcMar>
            <w:vAlign w:val="center"/>
          </w:tcPr>
          <w:p w14:paraId="1C4FF613" w14:textId="3004BFAC" w:rsidR="00964CB7" w:rsidRPr="002C09E4" w:rsidRDefault="00964CB7" w:rsidP="00936908">
            <w:pPr>
              <w:spacing w:line="276" w:lineRule="auto"/>
              <w:jc w:val="both"/>
              <w:rPr>
                <w:color w:val="000000"/>
                <w:shd w:val="clear" w:color="auto" w:fill="FFFFFF"/>
              </w:rPr>
            </w:pPr>
            <w:r w:rsidRPr="002C09E4">
              <w:t>I</w:t>
            </w:r>
            <w:r w:rsidRPr="002C09E4">
              <w:rPr>
                <w:color w:val="444444"/>
                <w:shd w:val="clear" w:color="auto" w:fill="FFFFFF"/>
              </w:rPr>
              <w:t xml:space="preserve">oT device, Vendor, Nonce with identifier </w:t>
            </w:r>
          </w:p>
        </w:tc>
        <w:tc>
          <w:tcPr>
            <w:tcW w:w="1219" w:type="pct"/>
            <w:tcMar>
              <w:left w:w="57" w:type="dxa"/>
              <w:right w:w="57" w:type="dxa"/>
            </w:tcMar>
            <w:vAlign w:val="center"/>
          </w:tcPr>
          <w:p w14:paraId="429FFD09" w14:textId="4139EA86" w:rsidR="00964CB7" w:rsidRPr="002C09E4" w:rsidRDefault="00964CB7" w:rsidP="00936908">
            <w:pPr>
              <w:spacing w:line="276" w:lineRule="auto"/>
              <w:jc w:val="both"/>
              <w:rPr>
                <w:color w:val="000000"/>
                <w:shd w:val="clear" w:color="auto" w:fill="FFFFFF"/>
              </w:rPr>
            </w:pPr>
            <w:proofErr w:type="gramStart"/>
            <w:r w:rsidRPr="002C09E4">
              <w:rPr>
                <w:color w:val="000000"/>
                <w:shd w:val="clear" w:color="auto" w:fill="FFFFFF"/>
              </w:rPr>
              <w:t>Security ,privacy</w:t>
            </w:r>
            <w:proofErr w:type="gramEnd"/>
            <w:r w:rsidRPr="002C09E4">
              <w:rPr>
                <w:color w:val="000000"/>
                <w:shd w:val="clear" w:color="auto" w:fill="FFFFFF"/>
              </w:rPr>
              <w:t>, and designing, developing, managing the system .</w:t>
            </w:r>
          </w:p>
        </w:tc>
      </w:tr>
      <w:tr w:rsidR="00964CB7" w:rsidRPr="002C09E4" w14:paraId="17DDC25D" w14:textId="77777777" w:rsidTr="00936908">
        <w:trPr>
          <w:cantSplit/>
          <w:trHeight w:val="1134"/>
        </w:trPr>
        <w:tc>
          <w:tcPr>
            <w:tcW w:w="476" w:type="pct"/>
            <w:tcMar>
              <w:left w:w="57" w:type="dxa"/>
              <w:right w:w="57" w:type="dxa"/>
            </w:tcMar>
            <w:vAlign w:val="center"/>
          </w:tcPr>
          <w:p w14:paraId="5D58284C" w14:textId="65E6E3A1" w:rsidR="00964CB7" w:rsidRPr="002C09E4" w:rsidRDefault="00964CB7" w:rsidP="00964CB7">
            <w:pPr>
              <w:jc w:val="both"/>
            </w:pPr>
            <w:r w:rsidRPr="002C09E4">
              <w:t>[20]</w:t>
            </w:r>
          </w:p>
        </w:tc>
        <w:tc>
          <w:tcPr>
            <w:tcW w:w="906" w:type="pct"/>
            <w:tcMar>
              <w:left w:w="57" w:type="dxa"/>
              <w:right w:w="57" w:type="dxa"/>
            </w:tcMar>
            <w:vAlign w:val="center"/>
          </w:tcPr>
          <w:p w14:paraId="1A0ED7F5" w14:textId="744984D5" w:rsidR="00964CB7" w:rsidRPr="002C09E4" w:rsidRDefault="00A90128" w:rsidP="00936908">
            <w:pPr>
              <w:spacing w:line="276" w:lineRule="auto"/>
              <w:jc w:val="both"/>
            </w:pPr>
            <w:r w:rsidRPr="002C09E4">
              <w:t>Internet Of Things-Based Intelligent Smart Home Control System</w:t>
            </w:r>
          </w:p>
        </w:tc>
        <w:tc>
          <w:tcPr>
            <w:tcW w:w="761" w:type="pct"/>
            <w:tcMar>
              <w:left w:w="57" w:type="dxa"/>
              <w:right w:w="57" w:type="dxa"/>
            </w:tcMar>
            <w:vAlign w:val="center"/>
          </w:tcPr>
          <w:p w14:paraId="467F9E81" w14:textId="4CA5711B" w:rsidR="00964CB7" w:rsidRPr="002C09E4" w:rsidRDefault="00964CB7" w:rsidP="00936908">
            <w:pPr>
              <w:spacing w:line="276" w:lineRule="auto"/>
              <w:jc w:val="both"/>
            </w:pPr>
            <w:proofErr w:type="spellStart"/>
            <w:r w:rsidRPr="002C09E4">
              <w:rPr>
                <w:color w:val="000000"/>
                <w:shd w:val="clear" w:color="auto" w:fill="FFFFFF"/>
              </w:rPr>
              <w:t>Olutosin</w:t>
            </w:r>
            <w:proofErr w:type="spellEnd"/>
            <w:r w:rsidRPr="002C09E4">
              <w:rPr>
                <w:color w:val="000000"/>
                <w:shd w:val="clear" w:color="auto" w:fill="FFFFFF"/>
              </w:rPr>
              <w:t xml:space="preserve"> Taiwo</w:t>
            </w:r>
            <w:r w:rsidRPr="002C09E4">
              <w:rPr>
                <w:rStyle w:val="Strong"/>
              </w:rPr>
              <w:t xml:space="preserve"> </w:t>
            </w:r>
            <w:r w:rsidRPr="002C09E4">
              <w:rPr>
                <w:rStyle w:val="Strong"/>
                <w:b w:val="0"/>
                <w:color w:val="000000"/>
                <w:shd w:val="clear" w:color="auto" w:fill="FFFFFF"/>
              </w:rPr>
              <w:t xml:space="preserve">Absalom E. </w:t>
            </w:r>
            <w:proofErr w:type="spellStart"/>
            <w:r w:rsidRPr="002C09E4">
              <w:rPr>
                <w:rStyle w:val="Strong"/>
                <w:b w:val="0"/>
                <w:color w:val="000000"/>
                <w:shd w:val="clear" w:color="auto" w:fill="FFFFFF"/>
              </w:rPr>
              <w:t>Ezugwu</w:t>
            </w:r>
            <w:proofErr w:type="spellEnd"/>
            <w:r w:rsidRPr="002C09E4">
              <w:rPr>
                <w:color w:val="505050"/>
              </w:rPr>
              <w:t xml:space="preserve">  </w:t>
            </w:r>
          </w:p>
        </w:tc>
        <w:tc>
          <w:tcPr>
            <w:tcW w:w="434" w:type="pct"/>
            <w:tcMar>
              <w:left w:w="57" w:type="dxa"/>
              <w:right w:w="57" w:type="dxa"/>
            </w:tcMar>
            <w:textDirection w:val="btLr"/>
            <w:vAlign w:val="center"/>
          </w:tcPr>
          <w:p w14:paraId="28F0A62A" w14:textId="01F0F353" w:rsidR="00964CB7" w:rsidRPr="002C09E4" w:rsidRDefault="00964CB7" w:rsidP="00936908">
            <w:pPr>
              <w:spacing w:line="276" w:lineRule="auto"/>
              <w:ind w:left="113" w:right="113"/>
              <w:jc w:val="center"/>
            </w:pPr>
            <w:r w:rsidRPr="002C09E4">
              <w:t>2021</w:t>
            </w:r>
          </w:p>
        </w:tc>
        <w:tc>
          <w:tcPr>
            <w:tcW w:w="1204" w:type="pct"/>
            <w:tcMar>
              <w:left w:w="57" w:type="dxa"/>
              <w:right w:w="57" w:type="dxa"/>
            </w:tcMar>
            <w:vAlign w:val="center"/>
          </w:tcPr>
          <w:p w14:paraId="332350EE" w14:textId="13B37AD1" w:rsidR="00964CB7" w:rsidRPr="002C09E4" w:rsidRDefault="00964CB7" w:rsidP="00936908">
            <w:pPr>
              <w:spacing w:line="276" w:lineRule="auto"/>
              <w:jc w:val="both"/>
              <w:rPr>
                <w:color w:val="000000"/>
                <w:shd w:val="clear" w:color="auto" w:fill="FFFFFF"/>
              </w:rPr>
            </w:pPr>
            <w:r w:rsidRPr="002C09E4">
              <w:rPr>
                <w:color w:val="000000"/>
                <w:shd w:val="clear" w:color="auto" w:fill="FFFFFF"/>
              </w:rPr>
              <w:t>ESP8266 board, an ESP32-CAM board, a 5 V four-channel relay module, and sensors.</w:t>
            </w:r>
          </w:p>
        </w:tc>
        <w:tc>
          <w:tcPr>
            <w:tcW w:w="1219" w:type="pct"/>
            <w:tcMar>
              <w:left w:w="57" w:type="dxa"/>
              <w:right w:w="57" w:type="dxa"/>
            </w:tcMar>
            <w:vAlign w:val="center"/>
          </w:tcPr>
          <w:p w14:paraId="6CE492B9" w14:textId="6D6CE5E1" w:rsidR="00964CB7" w:rsidRPr="002C09E4" w:rsidRDefault="00964CB7" w:rsidP="00936908">
            <w:pPr>
              <w:spacing w:line="276" w:lineRule="auto"/>
              <w:jc w:val="both"/>
              <w:rPr>
                <w:color w:val="000000"/>
                <w:shd w:val="clear" w:color="auto" w:fill="FFFFFF"/>
              </w:rPr>
            </w:pPr>
            <w:r w:rsidRPr="002C09E4">
              <w:rPr>
                <w:color w:val="000000"/>
                <w:shd w:val="clear" w:color="auto" w:fill="FFFFFF"/>
              </w:rPr>
              <w:t>The home automation system allows remote and local control of the home. The system controls electrical home appliances, monitors environmental conditions through temperature, humidity, and light sensors, and ensures home security through a motion sensor and an IoT camera</w:t>
            </w:r>
          </w:p>
        </w:tc>
      </w:tr>
    </w:tbl>
    <w:p w14:paraId="07B02D23" w14:textId="51F5D2E3" w:rsidR="00295898" w:rsidRDefault="00295898" w:rsidP="00295898"/>
    <w:p w14:paraId="22259AA3" w14:textId="77777777" w:rsidR="00B025BD" w:rsidRDefault="00B025BD" w:rsidP="00295898">
      <w:pPr>
        <w:sectPr w:rsidR="00B025BD" w:rsidSect="006177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064096D" w14:textId="23043CA8" w:rsidR="00B025BD" w:rsidRDefault="00B025BD" w:rsidP="00295898"/>
    <w:p w14:paraId="6B85D84B" w14:textId="44D0FC18" w:rsidR="00B025BD" w:rsidRPr="00295898" w:rsidRDefault="00B025BD" w:rsidP="00295898">
      <w:pPr>
        <w:sectPr w:rsidR="00B025BD" w:rsidRPr="00295898" w:rsidSect="0061771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963E088" w14:textId="111C49B4" w:rsidR="00000E8F" w:rsidRDefault="00295898" w:rsidP="00295898">
      <w:pPr>
        <w:pStyle w:val="ListParagraph"/>
        <w:numPr>
          <w:ilvl w:val="0"/>
          <w:numId w:val="20"/>
        </w:numPr>
        <w:spacing w:after="160" w:line="259" w:lineRule="auto"/>
        <w:jc w:val="center"/>
        <w:rPr>
          <w:rFonts w:ascii="Times New Roman" w:hAnsi="Times New Roman"/>
          <w:b/>
          <w:bCs/>
          <w:sz w:val="24"/>
          <w:szCs w:val="24"/>
        </w:rPr>
      </w:pPr>
      <w:r>
        <w:rPr>
          <w:noProof/>
        </w:rPr>
        <mc:AlternateContent>
          <mc:Choice Requires="wps">
            <w:drawing>
              <wp:anchor distT="0" distB="0" distL="114300" distR="114300" simplePos="0" relativeHeight="251666432" behindDoc="0" locked="0" layoutInCell="1" allowOverlap="1" wp14:anchorId="1525D14E" wp14:editId="3739AF9A">
                <wp:simplePos x="0" y="0"/>
                <wp:positionH relativeFrom="column">
                  <wp:align>right</wp:align>
                </wp:positionH>
                <wp:positionV relativeFrom="paragraph">
                  <wp:posOffset>2164481</wp:posOffset>
                </wp:positionV>
                <wp:extent cx="2640965" cy="635"/>
                <wp:effectExtent l="0" t="0" r="6985" b="6350"/>
                <wp:wrapSquare wrapText="bothSides"/>
                <wp:docPr id="4" name="Text Box 4"/>
                <wp:cNvGraphicFramePr/>
                <a:graphic xmlns:a="http://schemas.openxmlformats.org/drawingml/2006/main">
                  <a:graphicData uri="http://schemas.microsoft.com/office/word/2010/wordprocessingShape">
                    <wps:wsp>
                      <wps:cNvSpPr txBox="1"/>
                      <wps:spPr>
                        <a:xfrm>
                          <a:off x="0" y="0"/>
                          <a:ext cx="2640965" cy="635"/>
                        </a:xfrm>
                        <a:prstGeom prst="rect">
                          <a:avLst/>
                        </a:prstGeom>
                        <a:solidFill>
                          <a:prstClr val="white"/>
                        </a:solidFill>
                        <a:ln>
                          <a:noFill/>
                        </a:ln>
                      </wps:spPr>
                      <wps:txbx>
                        <w:txbxContent>
                          <w:p w14:paraId="52AAD8B7" w14:textId="77777777" w:rsidR="00936908" w:rsidRDefault="00936908" w:rsidP="00295898">
                            <w:pPr>
                              <w:pStyle w:val="Caption"/>
                              <w:jc w:val="center"/>
                            </w:pPr>
                          </w:p>
                          <w:p w14:paraId="527BB51F" w14:textId="77777777" w:rsidR="00C54E2C" w:rsidRDefault="00C54E2C" w:rsidP="00295898">
                            <w:pPr>
                              <w:pStyle w:val="Caption"/>
                              <w:jc w:val="center"/>
                            </w:pPr>
                          </w:p>
                          <w:p w14:paraId="7B3D77DD" w14:textId="484F84FA" w:rsidR="00295898" w:rsidRPr="00230CD8" w:rsidRDefault="00295898" w:rsidP="00295898">
                            <w:pPr>
                              <w:pStyle w:val="Caption"/>
                              <w:jc w:val="center"/>
                              <w:rPr>
                                <w:rFonts w:eastAsia="Times New Roman"/>
                                <w:noProof/>
                                <w:sz w:val="24"/>
                                <w:szCs w:val="24"/>
                                <w:lang w:val="en-US" w:eastAsia="en-US"/>
                              </w:rPr>
                            </w:pPr>
                            <w:r>
                              <w:t xml:space="preserve">Figure </w:t>
                            </w:r>
                            <w:r w:rsidR="00617718">
                              <w:t>3.</w:t>
                            </w:r>
                            <w:r>
                              <w:fldChar w:fldCharType="begin"/>
                            </w:r>
                            <w:r>
                              <w:instrText xml:space="preserve"> SEQ Figure \* ARABIC </w:instrText>
                            </w:r>
                            <w:r>
                              <w:fldChar w:fldCharType="separate"/>
                            </w:r>
                            <w:r w:rsidR="00460973">
                              <w:rPr>
                                <w:noProof/>
                              </w:rPr>
                              <w:t>1</w:t>
                            </w:r>
                            <w:r>
                              <w:fldChar w:fldCharType="end"/>
                            </w:r>
                            <w:r>
                              <w:rPr>
                                <w:noProof/>
                              </w:rPr>
                              <w:t>: Basic flow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25D14E" id="_x0000_t202" coordsize="21600,21600" o:spt="202" path="m,l,21600r21600,l21600,xe">
                <v:stroke joinstyle="miter"/>
                <v:path gradientshapeok="t" o:connecttype="rect"/>
              </v:shapetype>
              <v:shape id="Text Box 4" o:spid="_x0000_s1026" type="#_x0000_t202" style="position:absolute;left:0;text-align:left;margin-left:156.75pt;margin-top:170.45pt;width:207.95pt;height:.05pt;z-index:251666432;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gp3FgIAADgEAAAOAAAAZHJzL2Uyb0RvYy54bWysU8GO0zAQvSPxD5bvNG1hK4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FJ2pwvPkw/LW44k5RbvL+J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" stroked="f">
                <v:textbox style="mso-fit-shape-to-text:t" inset="0,0,0,0">
                  <w:txbxContent>
                    <w:p w14:paraId="52AAD8B7" w14:textId="77777777" w:rsidR="00936908" w:rsidRDefault="00936908" w:rsidP="00295898">
                      <w:pPr>
                        <w:pStyle w:val="Caption"/>
                        <w:jc w:val="center"/>
                      </w:pPr>
                    </w:p>
                    <w:p w14:paraId="527BB51F" w14:textId="77777777" w:rsidR="00C54E2C" w:rsidRDefault="00C54E2C" w:rsidP="00295898">
                      <w:pPr>
                        <w:pStyle w:val="Caption"/>
                        <w:jc w:val="center"/>
                      </w:pPr>
                    </w:p>
                    <w:p w14:paraId="7B3D77DD" w14:textId="484F84FA" w:rsidR="00295898" w:rsidRPr="00230CD8" w:rsidRDefault="00295898" w:rsidP="00295898">
                      <w:pPr>
                        <w:pStyle w:val="Caption"/>
                        <w:jc w:val="center"/>
                        <w:rPr>
                          <w:rFonts w:eastAsia="Times New Roman"/>
                          <w:noProof/>
                          <w:sz w:val="24"/>
                          <w:szCs w:val="24"/>
                          <w:lang w:val="en-US" w:eastAsia="en-US"/>
                        </w:rPr>
                      </w:pPr>
                      <w:r>
                        <w:t xml:space="preserve">Figure </w:t>
                      </w:r>
                      <w:r w:rsidR="00617718">
                        <w:t>3.</w:t>
                      </w:r>
                      <w:r>
                        <w:fldChar w:fldCharType="begin"/>
                      </w:r>
                      <w:r>
                        <w:instrText xml:space="preserve"> SEQ Figure \* ARABIC </w:instrText>
                      </w:r>
                      <w:r>
                        <w:fldChar w:fldCharType="separate"/>
                      </w:r>
                      <w:r w:rsidR="00460973">
                        <w:rPr>
                          <w:noProof/>
                        </w:rPr>
                        <w:t>1</w:t>
                      </w:r>
                      <w:r>
                        <w:fldChar w:fldCharType="end"/>
                      </w:r>
                      <w:r>
                        <w:rPr>
                          <w:noProof/>
                        </w:rPr>
                        <w:t>: Basic flow of the system</w:t>
                      </w:r>
                    </w:p>
                  </w:txbxContent>
                </v:textbox>
                <w10:wrap type="square"/>
              </v:shape>
            </w:pict>
          </mc:Fallback>
        </mc:AlternateContent>
      </w:r>
      <w:r w:rsidR="00000E8F" w:rsidRPr="005E159C">
        <w:rPr>
          <w:rFonts w:ascii="Times New Roman" w:hAnsi="Times New Roman"/>
          <w:b/>
          <w:bCs/>
          <w:sz w:val="24"/>
          <w:szCs w:val="24"/>
        </w:rPr>
        <w:t>BLOCK DIAGRAM</w:t>
      </w:r>
    </w:p>
    <w:p w14:paraId="34DF6526" w14:textId="75CFC14B" w:rsidR="00295898" w:rsidRDefault="00295898" w:rsidP="00000E8F">
      <w:pPr>
        <w:jc w:val="both"/>
      </w:pPr>
    </w:p>
    <w:p w14:paraId="0B64212D" w14:textId="77777777" w:rsidR="00C54E2C" w:rsidRDefault="00C54E2C" w:rsidP="00936908">
      <w:pPr>
        <w:spacing w:line="276" w:lineRule="auto"/>
        <w:jc w:val="both"/>
      </w:pPr>
      <w:r>
        <w:rPr>
          <w:noProof/>
        </w:rPr>
        <w:drawing>
          <wp:anchor distT="0" distB="0" distL="114300" distR="114300" simplePos="0" relativeHeight="251673600" behindDoc="0" locked="0" layoutInCell="1" allowOverlap="1" wp14:anchorId="38092FAF" wp14:editId="7B050993">
            <wp:simplePos x="0" y="0"/>
            <wp:positionH relativeFrom="margin">
              <wp:align>left</wp:align>
            </wp:positionH>
            <wp:positionV relativeFrom="margin">
              <wp:posOffset>4610147</wp:posOffset>
            </wp:positionV>
            <wp:extent cx="2640965" cy="1484630"/>
            <wp:effectExtent l="0" t="0" r="6985" b="1270"/>
            <wp:wrapSquare wrapText="bothSides"/>
            <wp:docPr id="7" name="Content Placeholder 6">
              <a:extLst xmlns:a="http://schemas.openxmlformats.org/drawingml/2006/main">
                <a:ext uri="{FF2B5EF4-FFF2-40B4-BE49-F238E27FC236}">
                  <a16:creationId xmlns:a16="http://schemas.microsoft.com/office/drawing/2014/main" id="{1ABD5A35-2A69-AC09-FA05-7BEE990E851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1ABD5A35-2A69-AC09-FA05-7BEE990E851C}"/>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1484630"/>
                    </a:xfrm>
                    <a:prstGeom prst="rect">
                      <a:avLst/>
                    </a:prstGeom>
                  </pic:spPr>
                </pic:pic>
              </a:graphicData>
            </a:graphic>
          </wp:anchor>
        </w:drawing>
      </w:r>
      <w:r w:rsidR="00F33D0F" w:rsidRPr="00F33D0F">
        <w:t xml:space="preserve">This proposal makes use of a number of other modules, including Telegram and </w:t>
      </w:r>
    </w:p>
    <w:p w14:paraId="5CD967D9" w14:textId="5A766741" w:rsidR="00000E8F" w:rsidRPr="00000E8F" w:rsidRDefault="00F33D0F" w:rsidP="00936908">
      <w:pPr>
        <w:spacing w:line="276" w:lineRule="auto"/>
        <w:jc w:val="both"/>
        <w:rPr>
          <w:b/>
          <w:bCs/>
        </w:rPr>
      </w:pPr>
      <w:r w:rsidRPr="00F33D0F">
        <w:t>image processing, to improve interaction with home security systems. We require both hardware and software codesign in order to create secure home systems. We require a microcontroller in the hardware to manage the system's general operation. Servo motors and LED actuators are employed.</w:t>
      </w:r>
    </w:p>
    <w:p w14:paraId="06B29354" w14:textId="16E661D9" w:rsidR="00A569BA" w:rsidRDefault="00A569BA" w:rsidP="00936908">
      <w:pPr>
        <w:pStyle w:val="IEEEParagraph"/>
        <w:spacing w:line="276" w:lineRule="auto"/>
        <w:rPr>
          <w:sz w:val="24"/>
        </w:rPr>
      </w:pPr>
    </w:p>
    <w:p w14:paraId="1F446E44" w14:textId="3FDBE11C" w:rsidR="00936908" w:rsidRDefault="00936908" w:rsidP="00936908">
      <w:pPr>
        <w:pStyle w:val="IEEEParagraph"/>
        <w:spacing w:line="276" w:lineRule="auto"/>
        <w:rPr>
          <w:sz w:val="24"/>
        </w:rPr>
      </w:pPr>
    </w:p>
    <w:p w14:paraId="7157BFB8" w14:textId="4E62D9CC" w:rsidR="00C54E2C" w:rsidRDefault="00C54E2C" w:rsidP="00936908">
      <w:pPr>
        <w:pStyle w:val="IEEEParagraph"/>
        <w:spacing w:line="276" w:lineRule="auto"/>
        <w:rPr>
          <w:sz w:val="24"/>
        </w:rPr>
      </w:pPr>
    </w:p>
    <w:p w14:paraId="414A4CF0" w14:textId="77777777" w:rsidR="00C54E2C" w:rsidRPr="00000E8F" w:rsidRDefault="00C54E2C" w:rsidP="00936908">
      <w:pPr>
        <w:pStyle w:val="IEEEParagraph"/>
        <w:spacing w:line="276" w:lineRule="auto"/>
        <w:rPr>
          <w:sz w:val="24"/>
        </w:rPr>
      </w:pPr>
    </w:p>
    <w:p w14:paraId="2FF235DD" w14:textId="260F9924" w:rsidR="001F65BF" w:rsidRPr="005E159C" w:rsidRDefault="001F65BF" w:rsidP="00936908">
      <w:pPr>
        <w:pStyle w:val="ListParagraph"/>
        <w:numPr>
          <w:ilvl w:val="0"/>
          <w:numId w:val="20"/>
        </w:numPr>
        <w:spacing w:after="160"/>
        <w:jc w:val="center"/>
        <w:rPr>
          <w:rFonts w:ascii="Times New Roman" w:hAnsi="Times New Roman"/>
          <w:b/>
          <w:bCs/>
          <w:sz w:val="24"/>
          <w:szCs w:val="24"/>
        </w:rPr>
      </w:pPr>
      <w:r w:rsidRPr="005E159C">
        <w:rPr>
          <w:rFonts w:ascii="Times New Roman" w:hAnsi="Times New Roman"/>
          <w:b/>
          <w:bCs/>
          <w:sz w:val="24"/>
          <w:szCs w:val="24"/>
        </w:rPr>
        <w:t>METHODOLOGY</w:t>
      </w:r>
    </w:p>
    <w:p w14:paraId="678D474A" w14:textId="132DFA99" w:rsidR="001F65BF" w:rsidRPr="00000E8F" w:rsidRDefault="001F65BF" w:rsidP="00936908">
      <w:pPr>
        <w:spacing w:line="276" w:lineRule="auto"/>
        <w:jc w:val="both"/>
      </w:pPr>
      <w:r w:rsidRPr="00000E8F">
        <w:t>Hardware requirements, software requirements, and user requirements are necessary for the proposed system's implementation design. The suggested system's control flow is depicted in the</w:t>
      </w:r>
    </w:p>
    <w:p w14:paraId="31F4CFBB" w14:textId="77777777" w:rsidR="001F65BF" w:rsidRPr="00000E8F" w:rsidRDefault="001F65BF" w:rsidP="00936908">
      <w:pPr>
        <w:spacing w:line="276" w:lineRule="auto"/>
        <w:jc w:val="both"/>
      </w:pPr>
      <w:r w:rsidRPr="00000E8F">
        <w:t>Hardware Components:</w:t>
      </w:r>
    </w:p>
    <w:p w14:paraId="17D1F75A" w14:textId="77777777" w:rsidR="001F65BF" w:rsidRPr="00000E8F" w:rsidRDefault="001F65BF" w:rsidP="00936908">
      <w:pPr>
        <w:numPr>
          <w:ilvl w:val="0"/>
          <w:numId w:val="10"/>
        </w:numPr>
        <w:spacing w:after="160" w:line="276" w:lineRule="auto"/>
        <w:jc w:val="both"/>
        <w:rPr>
          <w:b/>
          <w:bCs/>
        </w:rPr>
      </w:pPr>
      <w:r w:rsidRPr="00000E8F">
        <w:rPr>
          <w:b/>
          <w:bCs/>
        </w:rPr>
        <w:t>Raspberry Pi</w:t>
      </w:r>
    </w:p>
    <w:p w14:paraId="6D0AF6EF" w14:textId="4CFA5A6F" w:rsidR="001F65BF" w:rsidRPr="00000E8F" w:rsidRDefault="001F65BF" w:rsidP="00936908">
      <w:pPr>
        <w:spacing w:line="276" w:lineRule="auto"/>
        <w:ind w:left="720"/>
        <w:jc w:val="both"/>
        <w:rPr>
          <w:b/>
          <w:bCs/>
        </w:rPr>
      </w:pPr>
      <w:r w:rsidRPr="00000E8F">
        <w:t>The Raspberry Pi Foundation created the single-board computer, or tiny circuit, to enable teaching programming to novices.</w:t>
      </w:r>
    </w:p>
    <w:p w14:paraId="58B0145A" w14:textId="743987C5" w:rsidR="001F65BF" w:rsidRPr="00000E8F" w:rsidRDefault="001F65BF" w:rsidP="00936908">
      <w:pPr>
        <w:numPr>
          <w:ilvl w:val="0"/>
          <w:numId w:val="10"/>
        </w:numPr>
        <w:spacing w:after="160" w:line="276" w:lineRule="auto"/>
        <w:jc w:val="both"/>
        <w:rPr>
          <w:b/>
          <w:bCs/>
        </w:rPr>
      </w:pPr>
      <w:r w:rsidRPr="00000E8F">
        <w:t xml:space="preserve"> </w:t>
      </w:r>
      <w:r w:rsidRPr="00000E8F">
        <w:rPr>
          <w:b/>
          <w:bCs/>
        </w:rPr>
        <w:t>USB Camera</w:t>
      </w:r>
    </w:p>
    <w:p w14:paraId="76099F54" w14:textId="68AB6DA9" w:rsidR="001F65BF" w:rsidRPr="00000E8F" w:rsidRDefault="001F65BF" w:rsidP="00936908">
      <w:pPr>
        <w:spacing w:line="276" w:lineRule="auto"/>
        <w:ind w:left="720"/>
        <w:jc w:val="both"/>
      </w:pPr>
      <w:r w:rsidRPr="00000E8F">
        <w:t>A camera that connects to a computer by typically being plugged into a USB port on the device is known as a USB webcam. The computer receives the video feed, and a software programme allows you to view the images and upload them to the Internet.</w:t>
      </w:r>
    </w:p>
    <w:p w14:paraId="6A32432A" w14:textId="5F73A568" w:rsidR="001F65BF" w:rsidRPr="00000E8F" w:rsidRDefault="001F65BF" w:rsidP="00936908">
      <w:pPr>
        <w:numPr>
          <w:ilvl w:val="0"/>
          <w:numId w:val="10"/>
        </w:numPr>
        <w:spacing w:after="160" w:line="276" w:lineRule="auto"/>
        <w:jc w:val="both"/>
        <w:rPr>
          <w:b/>
          <w:bCs/>
        </w:rPr>
      </w:pPr>
      <w:r w:rsidRPr="00000E8F">
        <w:rPr>
          <w:b/>
          <w:bCs/>
        </w:rPr>
        <w:t>Sd card</w:t>
      </w:r>
    </w:p>
    <w:p w14:paraId="25478098" w14:textId="66C2A5F6" w:rsidR="001F65BF" w:rsidRPr="00000E8F" w:rsidRDefault="001F65BF" w:rsidP="00936908">
      <w:pPr>
        <w:spacing w:line="276" w:lineRule="auto"/>
        <w:ind w:left="720"/>
        <w:jc w:val="both"/>
      </w:pPr>
      <w:r w:rsidRPr="00000E8F">
        <w:t xml:space="preserve">A Secure Digital (SD) card is a small flash </w:t>
      </w:r>
      <w:r w:rsidR="00AC4DCC" w:rsidRPr="00000E8F">
        <w:t xml:space="preserve">  </w:t>
      </w:r>
      <w:r w:rsidRPr="00000E8F">
        <w:t xml:space="preserve">memory card made for high-capacity storage and a variety of portable devices, including GPS navigation systems, cell phones, e-books, PDAs, smartphones, digital cameras, music players, digital video camcorders, and personal </w:t>
      </w:r>
      <w:r w:rsidRPr="00000E8F">
        <w:t>computers.</w:t>
      </w:r>
    </w:p>
    <w:p w14:paraId="431D14FF" w14:textId="134C8237" w:rsidR="001F65BF" w:rsidRPr="00000E8F" w:rsidRDefault="001F65BF" w:rsidP="00936908">
      <w:pPr>
        <w:pStyle w:val="ListParagraph"/>
        <w:numPr>
          <w:ilvl w:val="0"/>
          <w:numId w:val="11"/>
        </w:numPr>
        <w:spacing w:after="160"/>
        <w:jc w:val="both"/>
        <w:rPr>
          <w:rFonts w:ascii="Times New Roman" w:hAnsi="Times New Roman"/>
          <w:b/>
          <w:bCs/>
          <w:sz w:val="24"/>
          <w:szCs w:val="24"/>
        </w:rPr>
      </w:pPr>
      <w:r w:rsidRPr="00000E8F">
        <w:rPr>
          <w:rFonts w:ascii="Times New Roman" w:hAnsi="Times New Roman"/>
          <w:b/>
          <w:bCs/>
          <w:sz w:val="24"/>
          <w:szCs w:val="24"/>
        </w:rPr>
        <w:t>Servo Motor(door)</w:t>
      </w:r>
    </w:p>
    <w:p w14:paraId="4DBB42F1" w14:textId="64DB380F" w:rsidR="001F65BF" w:rsidRPr="00000E8F" w:rsidRDefault="00026D3C" w:rsidP="00936908">
      <w:pPr>
        <w:spacing w:line="276" w:lineRule="auto"/>
        <w:ind w:left="720"/>
        <w:jc w:val="both"/>
      </w:pPr>
      <w:r w:rsidRPr="00000E8F">
        <w:rPr>
          <w:noProof/>
        </w:rPr>
        <w:drawing>
          <wp:anchor distT="0" distB="0" distL="114300" distR="114300" simplePos="0" relativeHeight="251659264" behindDoc="1" locked="0" layoutInCell="1" allowOverlap="1" wp14:anchorId="70DAC5B0" wp14:editId="49029375">
            <wp:simplePos x="0" y="0"/>
            <wp:positionH relativeFrom="margin">
              <wp:align>right</wp:align>
            </wp:positionH>
            <wp:positionV relativeFrom="paragraph">
              <wp:posOffset>565150</wp:posOffset>
            </wp:positionV>
            <wp:extent cx="2642870" cy="1681480"/>
            <wp:effectExtent l="0" t="0" r="5080" b="0"/>
            <wp:wrapTight wrapText="bothSides">
              <wp:wrapPolygon edited="0">
                <wp:start x="0" y="0"/>
                <wp:lineTo x="0" y="21290"/>
                <wp:lineTo x="21486" y="21290"/>
                <wp:lineTo x="21486" y="0"/>
                <wp:lineTo x="0" y="0"/>
              </wp:wrapPolygon>
            </wp:wrapTight>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2870" cy="1681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65BF" w:rsidRPr="00000E8F">
        <w:t xml:space="preserve"> The control circuit for this type of motor often offers feedback on the motor shaft's </w:t>
      </w:r>
      <w:r w:rsidR="005E159C" w:rsidRPr="00000E8F">
        <w:t>present position</w:t>
      </w:r>
      <w:r w:rsidR="001F65BF" w:rsidRPr="00000E8F">
        <w:t>, enabling the servo motors to rotate very precisely.</w:t>
      </w:r>
    </w:p>
    <w:p w14:paraId="2403FC42" w14:textId="1363D3FB" w:rsidR="001F65BF" w:rsidRPr="00000E8F" w:rsidRDefault="001F65BF" w:rsidP="00936908">
      <w:pPr>
        <w:numPr>
          <w:ilvl w:val="0"/>
          <w:numId w:val="10"/>
        </w:numPr>
        <w:spacing w:after="160" w:line="276" w:lineRule="auto"/>
        <w:jc w:val="both"/>
        <w:rPr>
          <w:b/>
          <w:bCs/>
        </w:rPr>
      </w:pPr>
      <w:r w:rsidRPr="00000E8F">
        <w:rPr>
          <w:b/>
          <w:bCs/>
        </w:rPr>
        <w:t>Buzzer</w:t>
      </w:r>
    </w:p>
    <w:p w14:paraId="47F1283F" w14:textId="5C9F4307" w:rsidR="001F65BF" w:rsidRPr="00000E8F" w:rsidRDefault="001F65BF" w:rsidP="00936908">
      <w:pPr>
        <w:spacing w:line="276" w:lineRule="auto"/>
        <w:ind w:left="720"/>
        <w:jc w:val="both"/>
      </w:pPr>
      <w:r w:rsidRPr="00000E8F">
        <w:t>a signalling tool that uses electricity and generates a buzzing noise.</w:t>
      </w:r>
    </w:p>
    <w:p w14:paraId="09A1E28A" w14:textId="06AE9759" w:rsidR="001F65BF" w:rsidRPr="00000E8F" w:rsidRDefault="001F65BF" w:rsidP="00936908">
      <w:pPr>
        <w:numPr>
          <w:ilvl w:val="0"/>
          <w:numId w:val="10"/>
        </w:numPr>
        <w:spacing w:after="160" w:line="276" w:lineRule="auto"/>
        <w:jc w:val="both"/>
        <w:rPr>
          <w:b/>
          <w:bCs/>
        </w:rPr>
      </w:pPr>
      <w:r w:rsidRPr="00000E8F">
        <w:rPr>
          <w:b/>
          <w:bCs/>
        </w:rPr>
        <w:t>Jumper wires</w:t>
      </w:r>
    </w:p>
    <w:p w14:paraId="227C7FF5" w14:textId="0A4629ED" w:rsidR="001F65BF" w:rsidRPr="00000E8F" w:rsidRDefault="00026D3C" w:rsidP="00936908">
      <w:pPr>
        <w:spacing w:line="276" w:lineRule="auto"/>
        <w:ind w:left="720"/>
        <w:jc w:val="both"/>
      </w:pPr>
      <w:r>
        <w:rPr>
          <w:noProof/>
        </w:rPr>
        <mc:AlternateContent>
          <mc:Choice Requires="wps">
            <w:drawing>
              <wp:anchor distT="0" distB="0" distL="114300" distR="114300" simplePos="0" relativeHeight="251668480" behindDoc="1" locked="0" layoutInCell="1" allowOverlap="1" wp14:anchorId="25909461" wp14:editId="40C319CD">
                <wp:simplePos x="0" y="0"/>
                <wp:positionH relativeFrom="margin">
                  <wp:align>right</wp:align>
                </wp:positionH>
                <wp:positionV relativeFrom="paragraph">
                  <wp:posOffset>242322</wp:posOffset>
                </wp:positionV>
                <wp:extent cx="2642870" cy="635"/>
                <wp:effectExtent l="0" t="0" r="5080" b="6350"/>
                <wp:wrapTight wrapText="bothSides">
                  <wp:wrapPolygon edited="0">
                    <wp:start x="0" y="0"/>
                    <wp:lineTo x="0" y="20681"/>
                    <wp:lineTo x="21486" y="20681"/>
                    <wp:lineTo x="21486"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642870" cy="635"/>
                        </a:xfrm>
                        <a:prstGeom prst="rect">
                          <a:avLst/>
                        </a:prstGeom>
                        <a:solidFill>
                          <a:prstClr val="white"/>
                        </a:solidFill>
                        <a:ln>
                          <a:noFill/>
                        </a:ln>
                      </wps:spPr>
                      <wps:txbx>
                        <w:txbxContent>
                          <w:p w14:paraId="6FCDAB28" w14:textId="77B75A7B" w:rsidR="00617718" w:rsidRPr="00EE1CF4" w:rsidRDefault="00617718" w:rsidP="00617718">
                            <w:pPr>
                              <w:pStyle w:val="Caption"/>
                              <w:jc w:val="center"/>
                              <w:rPr>
                                <w:noProof/>
                                <w:sz w:val="24"/>
                                <w:szCs w:val="24"/>
                              </w:rPr>
                            </w:pPr>
                            <w:r>
                              <w:t>Figure 5.2: Level 1 DFD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09461" id="Text Box 5" o:spid="_x0000_s1027" type="#_x0000_t202" style="position:absolute;left:0;text-align:left;margin-left:156.9pt;margin-top:19.1pt;width:208.1pt;height:.05pt;z-index:-2516480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" stroked="f">
                <v:textbox style="mso-fit-shape-to-text:t" inset="0,0,0,0">
                  <w:txbxContent>
                    <w:p w14:paraId="6FCDAB28" w14:textId="77B75A7B" w:rsidR="00617718" w:rsidRPr="00EE1CF4" w:rsidRDefault="00617718" w:rsidP="00617718">
                      <w:pPr>
                        <w:pStyle w:val="Caption"/>
                        <w:jc w:val="center"/>
                        <w:rPr>
                          <w:noProof/>
                          <w:sz w:val="24"/>
                          <w:szCs w:val="24"/>
                        </w:rPr>
                      </w:pPr>
                      <w:r>
                        <w:t>Figure 5.2: Level 1 DFD</w:t>
                      </w:r>
                    </w:p>
                  </w:txbxContent>
                </v:textbox>
                <w10:wrap type="tight" anchorx="margin"/>
              </v:shape>
            </w:pict>
          </mc:Fallback>
        </mc:AlternateContent>
      </w:r>
      <w:r w:rsidR="001F65BF" w:rsidRPr="00000E8F">
        <w:t>An electric line known as a jumper wire is used to connect distant electric circuits on printed circuit boards.</w:t>
      </w:r>
    </w:p>
    <w:p w14:paraId="1D4599D8" w14:textId="787F7764" w:rsidR="001F65BF" w:rsidRPr="00000E8F" w:rsidRDefault="001F65BF" w:rsidP="00936908">
      <w:pPr>
        <w:spacing w:line="276" w:lineRule="auto"/>
        <w:ind w:left="720"/>
        <w:jc w:val="both"/>
      </w:pPr>
      <w:r w:rsidRPr="00000E8F">
        <w:t>Software Components:</w:t>
      </w:r>
    </w:p>
    <w:p w14:paraId="122BC405" w14:textId="36DFFCA8" w:rsidR="001F65BF" w:rsidRPr="00000E8F" w:rsidRDefault="001F65BF" w:rsidP="00936908">
      <w:pPr>
        <w:numPr>
          <w:ilvl w:val="0"/>
          <w:numId w:val="12"/>
        </w:numPr>
        <w:spacing w:after="160" w:line="276" w:lineRule="auto"/>
        <w:jc w:val="both"/>
      </w:pPr>
      <w:r w:rsidRPr="00000E8F">
        <w:t>IDLE Software</w:t>
      </w:r>
    </w:p>
    <w:p w14:paraId="76715D34" w14:textId="5E0E05BC" w:rsidR="00437E67" w:rsidRPr="00000E8F" w:rsidRDefault="001F65BF" w:rsidP="00936908">
      <w:pPr>
        <w:pStyle w:val="ListParagraph"/>
        <w:numPr>
          <w:ilvl w:val="0"/>
          <w:numId w:val="12"/>
        </w:numPr>
        <w:spacing w:after="160"/>
        <w:jc w:val="both"/>
        <w:rPr>
          <w:rFonts w:ascii="Times New Roman" w:hAnsi="Times New Roman"/>
          <w:sz w:val="24"/>
          <w:szCs w:val="24"/>
        </w:rPr>
      </w:pPr>
      <w:r w:rsidRPr="00000E8F">
        <w:rPr>
          <w:rFonts w:ascii="Times New Roman" w:hAnsi="Times New Roman"/>
          <w:sz w:val="24"/>
          <w:szCs w:val="24"/>
        </w:rPr>
        <w:t>Python language</w:t>
      </w:r>
    </w:p>
    <w:p w14:paraId="3B56E40A" w14:textId="77777777" w:rsidR="00617718" w:rsidRPr="00000E8F" w:rsidRDefault="00617718" w:rsidP="00936908">
      <w:pPr>
        <w:pStyle w:val="IEEEParagraph"/>
        <w:spacing w:line="276" w:lineRule="auto"/>
        <w:ind w:firstLine="0"/>
        <w:rPr>
          <w:sz w:val="24"/>
        </w:rPr>
      </w:pPr>
    </w:p>
    <w:p w14:paraId="7745BE01" w14:textId="26A9B4B1" w:rsidR="00AC4DCC" w:rsidRDefault="001F65BF" w:rsidP="00936908">
      <w:pPr>
        <w:pStyle w:val="ListParagraph"/>
        <w:numPr>
          <w:ilvl w:val="0"/>
          <w:numId w:val="20"/>
        </w:numPr>
        <w:spacing w:after="160"/>
        <w:jc w:val="center"/>
        <w:rPr>
          <w:rFonts w:ascii="Times New Roman" w:hAnsi="Times New Roman"/>
          <w:b/>
          <w:bCs/>
          <w:sz w:val="24"/>
          <w:szCs w:val="24"/>
        </w:rPr>
      </w:pPr>
      <w:r w:rsidRPr="005E159C">
        <w:rPr>
          <w:rFonts w:ascii="Times New Roman" w:hAnsi="Times New Roman"/>
          <w:b/>
          <w:bCs/>
          <w:sz w:val="24"/>
          <w:szCs w:val="24"/>
        </w:rPr>
        <w:t>DFD DIAGRAMS</w:t>
      </w:r>
    </w:p>
    <w:p w14:paraId="6A786326" w14:textId="6AC58953" w:rsidR="00617718" w:rsidRPr="005E159C" w:rsidRDefault="00617718" w:rsidP="00936908">
      <w:pPr>
        <w:pStyle w:val="ListParagraph"/>
        <w:spacing w:after="160"/>
        <w:rPr>
          <w:rFonts w:ascii="Times New Roman" w:hAnsi="Times New Roman"/>
          <w:b/>
          <w:bCs/>
          <w:sz w:val="24"/>
          <w:szCs w:val="24"/>
        </w:rPr>
      </w:pPr>
    </w:p>
    <w:p w14:paraId="2F181414" w14:textId="34C1D147" w:rsidR="00AC4DCC" w:rsidRDefault="00AC4DCC" w:rsidP="00936908">
      <w:pPr>
        <w:spacing w:line="276" w:lineRule="auto"/>
        <w:jc w:val="both"/>
        <w:rPr>
          <w:b/>
          <w:bCs/>
        </w:rPr>
      </w:pPr>
      <w:bookmarkStart w:id="0" w:name="_Hlk121940088"/>
      <w:r w:rsidRPr="00000E8F">
        <w:rPr>
          <w:b/>
          <w:bCs/>
        </w:rPr>
        <w:t>DFD Level 0</w:t>
      </w:r>
    </w:p>
    <w:bookmarkEnd w:id="0"/>
    <w:p w14:paraId="360AA57C" w14:textId="6046782E" w:rsidR="00936908" w:rsidRPr="00026D3C" w:rsidRDefault="00026D3C" w:rsidP="00026D3C">
      <w:pPr>
        <w:pStyle w:val="ListParagraph"/>
        <w:spacing w:after="160"/>
        <w:ind w:left="0"/>
        <w:jc w:val="both"/>
        <w:rPr>
          <w:rFonts w:ascii="Times New Roman" w:hAnsi="Times New Roman"/>
          <w:sz w:val="24"/>
          <w:szCs w:val="24"/>
        </w:rPr>
      </w:pPr>
      <w:r>
        <w:rPr>
          <w:noProof/>
        </w:rPr>
        <mc:AlternateContent>
          <mc:Choice Requires="wps">
            <w:drawing>
              <wp:anchor distT="0" distB="0" distL="114300" distR="114300" simplePos="0" relativeHeight="251672576" behindDoc="0" locked="0" layoutInCell="1" allowOverlap="1" wp14:anchorId="4B5E95C9" wp14:editId="34F14D4B">
                <wp:simplePos x="0" y="0"/>
                <wp:positionH relativeFrom="margin">
                  <wp:posOffset>-7434</wp:posOffset>
                </wp:positionH>
                <wp:positionV relativeFrom="paragraph">
                  <wp:posOffset>2299428</wp:posOffset>
                </wp:positionV>
                <wp:extent cx="2635250" cy="635"/>
                <wp:effectExtent l="0" t="0" r="0" b="6350"/>
                <wp:wrapSquare wrapText="bothSides"/>
                <wp:docPr id="15" name="Text Box 15"/>
                <wp:cNvGraphicFramePr/>
                <a:graphic xmlns:a="http://schemas.openxmlformats.org/drawingml/2006/main">
                  <a:graphicData uri="http://schemas.microsoft.com/office/word/2010/wordprocessingShape">
                    <wps:wsp>
                      <wps:cNvSpPr txBox="1"/>
                      <wps:spPr>
                        <a:xfrm>
                          <a:off x="0" y="0"/>
                          <a:ext cx="2635250" cy="635"/>
                        </a:xfrm>
                        <a:prstGeom prst="rect">
                          <a:avLst/>
                        </a:prstGeom>
                        <a:solidFill>
                          <a:prstClr val="white"/>
                        </a:solidFill>
                        <a:ln>
                          <a:noFill/>
                        </a:ln>
                      </wps:spPr>
                      <wps:txbx>
                        <w:txbxContent>
                          <w:p w14:paraId="3FB4DD0A" w14:textId="3AF0F111" w:rsidR="00617718" w:rsidRPr="0095580B" w:rsidRDefault="00617718" w:rsidP="00617718">
                            <w:pPr>
                              <w:pStyle w:val="Caption"/>
                              <w:jc w:val="center"/>
                              <w:rPr>
                                <w:rFonts w:ascii="Calibri" w:eastAsia="Times New Roman" w:hAnsi="Calibri"/>
                                <w:noProof/>
                                <w:lang w:val="en-US" w:eastAsia="en-US"/>
                              </w:rPr>
                            </w:pPr>
                            <w:r>
                              <w:t>Figure 5.1: Level 0 DFD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5E95C9" id="Text Box 15" o:spid="_x0000_s1028" type="#_x0000_t202" style="position:absolute;left:0;text-align:left;margin-left:-.6pt;margin-top:181.05pt;width:207.5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" stroked="f">
                <v:textbox style="mso-fit-shape-to-text:t" inset="0,0,0,0">
                  <w:txbxContent>
                    <w:p w14:paraId="3FB4DD0A" w14:textId="3AF0F111" w:rsidR="00617718" w:rsidRPr="0095580B" w:rsidRDefault="00617718" w:rsidP="00617718">
                      <w:pPr>
                        <w:pStyle w:val="Caption"/>
                        <w:jc w:val="center"/>
                        <w:rPr>
                          <w:rFonts w:ascii="Calibri" w:eastAsia="Times New Roman" w:hAnsi="Calibri"/>
                          <w:noProof/>
                          <w:lang w:val="en-US" w:eastAsia="en-US"/>
                        </w:rPr>
                      </w:pPr>
                      <w:r>
                        <w:t>Figure 5.1: Level 0 DFD</w:t>
                      </w:r>
                    </w:p>
                  </w:txbxContent>
                </v:textbox>
                <w10:wrap type="square" anchorx="margin"/>
              </v:shape>
            </w:pict>
          </mc:Fallback>
        </mc:AlternateContent>
      </w:r>
      <w:r w:rsidRPr="00000E8F">
        <w:rPr>
          <w:b/>
          <w:bCs/>
          <w:noProof/>
        </w:rPr>
        <w:drawing>
          <wp:anchor distT="0" distB="0" distL="114300" distR="114300" simplePos="0" relativeHeight="251662336" behindDoc="0" locked="0" layoutInCell="1" allowOverlap="1" wp14:anchorId="30F3AD6A" wp14:editId="10644DDF">
            <wp:simplePos x="0" y="0"/>
            <wp:positionH relativeFrom="margin">
              <wp:align>left</wp:align>
            </wp:positionH>
            <wp:positionV relativeFrom="margin">
              <wp:posOffset>7222304</wp:posOffset>
            </wp:positionV>
            <wp:extent cx="2635250" cy="1575435"/>
            <wp:effectExtent l="0" t="0" r="0" b="5715"/>
            <wp:wrapThrough wrapText="bothSides">
              <wp:wrapPolygon edited="0">
                <wp:start x="0" y="0"/>
                <wp:lineTo x="0" y="21417"/>
                <wp:lineTo x="21392" y="21417"/>
                <wp:lineTo x="21392" y="0"/>
                <wp:lineTo x="0" y="0"/>
              </wp:wrapPolygon>
            </wp:wrapThrough>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5250" cy="1575435"/>
                    </a:xfrm>
                    <a:prstGeom prst="rect">
                      <a:avLst/>
                    </a:prstGeom>
                    <a:noFill/>
                  </pic:spPr>
                </pic:pic>
              </a:graphicData>
            </a:graphic>
            <wp14:sizeRelH relativeFrom="margin">
              <wp14:pctWidth>0</wp14:pctWidth>
            </wp14:sizeRelH>
            <wp14:sizeRelV relativeFrom="margin">
              <wp14:pctHeight>0</wp14:pctHeight>
            </wp14:sizeRelV>
          </wp:anchor>
        </w:drawing>
      </w:r>
      <w:r w:rsidR="00AC4DCC" w:rsidRPr="00000E8F">
        <w:rPr>
          <w:rFonts w:ascii="Times New Roman" w:hAnsi="Times New Roman"/>
          <w:sz w:val="24"/>
          <w:szCs w:val="24"/>
        </w:rPr>
        <w:t>It is intended to be an abstraction view that presents the system as a lone process with its connections to outside entities. It depicts the complete system as a single bubble with incoming/outgoing arrows designating input and output data</w:t>
      </w:r>
    </w:p>
    <w:p w14:paraId="2E707856" w14:textId="73C61DF3" w:rsidR="00936908" w:rsidRDefault="00936908" w:rsidP="00936908">
      <w:pPr>
        <w:spacing w:line="276" w:lineRule="auto"/>
        <w:jc w:val="both"/>
        <w:rPr>
          <w:b/>
          <w:bCs/>
        </w:rPr>
      </w:pPr>
    </w:p>
    <w:p w14:paraId="752E8F65" w14:textId="5406F0DD" w:rsidR="00000E8F" w:rsidRDefault="00AC4DCC" w:rsidP="00936908">
      <w:pPr>
        <w:spacing w:line="276" w:lineRule="auto"/>
        <w:jc w:val="both"/>
        <w:rPr>
          <w:b/>
          <w:bCs/>
        </w:rPr>
      </w:pPr>
      <w:r w:rsidRPr="00000E8F">
        <w:rPr>
          <w:b/>
          <w:bCs/>
        </w:rPr>
        <w:t>DFD Level 1</w:t>
      </w:r>
    </w:p>
    <w:p w14:paraId="6D1EFB9B" w14:textId="5E592B60" w:rsidR="00F33D0F" w:rsidRPr="00F33D0F" w:rsidRDefault="00F33D0F" w:rsidP="00936908">
      <w:pPr>
        <w:spacing w:line="276" w:lineRule="auto"/>
        <w:jc w:val="both"/>
        <w:rPr>
          <w:b/>
          <w:bCs/>
        </w:rPr>
      </w:pPr>
    </w:p>
    <w:p w14:paraId="64B8F04E" w14:textId="013C8851" w:rsidR="00AC4DCC" w:rsidRPr="00000E8F" w:rsidRDefault="00AC4DCC" w:rsidP="00936908">
      <w:pPr>
        <w:spacing w:line="276" w:lineRule="auto"/>
        <w:jc w:val="both"/>
      </w:pPr>
      <w:r w:rsidRPr="00000E8F">
        <w:lastRenderedPageBreak/>
        <w:t>The context diagram is divided into numerous processes in 1-level DFD. In this level, we highlight the key operations of the system and decompose the high-level 0-level DFD process into subprocesses.</w:t>
      </w:r>
    </w:p>
    <w:p w14:paraId="3407903B" w14:textId="38CA6F4E" w:rsidR="00000E8F" w:rsidRDefault="00000E8F" w:rsidP="00936908">
      <w:pPr>
        <w:spacing w:line="276" w:lineRule="auto"/>
        <w:jc w:val="both"/>
        <w:rPr>
          <w:b/>
          <w:bCs/>
        </w:rPr>
      </w:pPr>
    </w:p>
    <w:p w14:paraId="455BFEBC" w14:textId="67CAE359" w:rsidR="00437E67" w:rsidRDefault="00437E67" w:rsidP="00936908">
      <w:pPr>
        <w:spacing w:line="276" w:lineRule="auto"/>
        <w:jc w:val="both"/>
        <w:rPr>
          <w:b/>
          <w:bCs/>
        </w:rPr>
      </w:pPr>
      <w:r w:rsidRPr="00000E8F">
        <w:rPr>
          <w:b/>
          <w:bCs/>
        </w:rPr>
        <w:t>DFD Level 2</w:t>
      </w:r>
    </w:p>
    <w:p w14:paraId="10A11508" w14:textId="7E5543B7" w:rsidR="00617718" w:rsidRPr="00000E8F" w:rsidRDefault="00617718" w:rsidP="00936908">
      <w:pPr>
        <w:spacing w:line="276" w:lineRule="auto"/>
        <w:jc w:val="both"/>
      </w:pPr>
    </w:p>
    <w:p w14:paraId="059F04CB" w14:textId="44855D1B" w:rsidR="00437E67" w:rsidRDefault="00437E67" w:rsidP="00936908">
      <w:pPr>
        <w:spacing w:line="276" w:lineRule="auto"/>
        <w:jc w:val="both"/>
      </w:pPr>
      <w:r w:rsidRPr="00000E8F">
        <w:t>Parts of 1-level DFD are further explored in 2-level DFD. It can be used to plan or keep track of the precise or important information about how the system works.</w:t>
      </w:r>
    </w:p>
    <w:p w14:paraId="62893215" w14:textId="37322ACA" w:rsidR="00617718" w:rsidRDefault="00C54E2C" w:rsidP="00936908">
      <w:pPr>
        <w:spacing w:line="276" w:lineRule="auto"/>
        <w:jc w:val="both"/>
      </w:pPr>
      <w:r w:rsidRPr="00000E8F">
        <w:rPr>
          <w:noProof/>
        </w:rPr>
        <w:drawing>
          <wp:anchor distT="0" distB="0" distL="114300" distR="114300" simplePos="0" relativeHeight="251663360" behindDoc="0" locked="0" layoutInCell="1" allowOverlap="1" wp14:anchorId="254FDFC6" wp14:editId="6D408350">
            <wp:simplePos x="0" y="0"/>
            <wp:positionH relativeFrom="column">
              <wp:align>right</wp:align>
            </wp:positionH>
            <wp:positionV relativeFrom="margin">
              <wp:posOffset>6393521</wp:posOffset>
            </wp:positionV>
            <wp:extent cx="2635250" cy="1638300"/>
            <wp:effectExtent l="0" t="0" r="0" b="0"/>
            <wp:wrapSquare wrapText="bothSides"/>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5250" cy="1638300"/>
                    </a:xfrm>
                    <a:prstGeom prst="rect">
                      <a:avLst/>
                    </a:prstGeom>
                    <a:noFill/>
                    <a:ln>
                      <a:noFill/>
                    </a:ln>
                  </pic:spPr>
                </pic:pic>
              </a:graphicData>
            </a:graphic>
            <wp14:sizeRelH relativeFrom="margin">
              <wp14:pctWidth>0</wp14:pctWidth>
            </wp14:sizeRelH>
          </wp:anchor>
        </w:drawing>
      </w:r>
      <w:r w:rsidR="00617718">
        <w:rPr>
          <w:noProof/>
        </w:rPr>
        <mc:AlternateContent>
          <mc:Choice Requires="wps">
            <w:drawing>
              <wp:anchor distT="0" distB="0" distL="114300" distR="114300" simplePos="0" relativeHeight="251670528" behindDoc="0" locked="0" layoutInCell="1" allowOverlap="1" wp14:anchorId="0370F2A8" wp14:editId="2A0DF4DF">
                <wp:simplePos x="0" y="0"/>
                <wp:positionH relativeFrom="column">
                  <wp:posOffset>0</wp:posOffset>
                </wp:positionH>
                <wp:positionV relativeFrom="paragraph">
                  <wp:posOffset>2045970</wp:posOffset>
                </wp:positionV>
                <wp:extent cx="26352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635250" cy="635"/>
                        </a:xfrm>
                        <a:prstGeom prst="rect">
                          <a:avLst/>
                        </a:prstGeom>
                        <a:solidFill>
                          <a:prstClr val="white"/>
                        </a:solidFill>
                        <a:ln>
                          <a:noFill/>
                        </a:ln>
                      </wps:spPr>
                      <wps:txbx>
                        <w:txbxContent>
                          <w:p w14:paraId="765C8C09" w14:textId="30A9E42C" w:rsidR="00617718" w:rsidRPr="00BD322C" w:rsidRDefault="00617718" w:rsidP="00617718">
                            <w:pPr>
                              <w:pStyle w:val="Caption"/>
                              <w:jc w:val="center"/>
                              <w:rPr>
                                <w:noProof/>
                                <w:sz w:val="24"/>
                                <w:szCs w:val="24"/>
                              </w:rPr>
                            </w:pPr>
                            <w:r>
                              <w:t>Figure 5.3: Level 2 DFD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0F2A8" id="Text Box 6" o:spid="_x0000_s1029" type="#_x0000_t202" style="position:absolute;left:0;text-align:left;margin-left:0;margin-top:161.1pt;width:20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" stroked="f">
                <v:textbox style="mso-fit-shape-to-text:t" inset="0,0,0,0">
                  <w:txbxContent>
                    <w:p w14:paraId="765C8C09" w14:textId="30A9E42C" w:rsidR="00617718" w:rsidRPr="00BD322C" w:rsidRDefault="00617718" w:rsidP="00617718">
                      <w:pPr>
                        <w:pStyle w:val="Caption"/>
                        <w:jc w:val="center"/>
                        <w:rPr>
                          <w:noProof/>
                          <w:sz w:val="24"/>
                          <w:szCs w:val="24"/>
                        </w:rPr>
                      </w:pPr>
                      <w:r>
                        <w:t>Figure 5.3: Level 2 DFD</w:t>
                      </w:r>
                    </w:p>
                  </w:txbxContent>
                </v:textbox>
                <w10:wrap type="square"/>
              </v:shape>
            </w:pict>
          </mc:Fallback>
        </mc:AlternateContent>
      </w:r>
    </w:p>
    <w:p w14:paraId="456212A7" w14:textId="2EBC64D7" w:rsidR="00617718" w:rsidRDefault="00617718" w:rsidP="00936908">
      <w:pPr>
        <w:tabs>
          <w:tab w:val="left" w:pos="360"/>
        </w:tabs>
        <w:spacing w:line="276" w:lineRule="auto"/>
        <w:jc w:val="both"/>
        <w:rPr>
          <w:noProof/>
        </w:rPr>
      </w:pPr>
    </w:p>
    <w:p w14:paraId="0C7554DD" w14:textId="0C456413" w:rsidR="00026D3C" w:rsidRDefault="00026D3C" w:rsidP="00936908">
      <w:pPr>
        <w:tabs>
          <w:tab w:val="left" w:pos="360"/>
        </w:tabs>
        <w:spacing w:line="276" w:lineRule="auto"/>
        <w:jc w:val="both"/>
        <w:rPr>
          <w:noProof/>
        </w:rPr>
      </w:pPr>
    </w:p>
    <w:p w14:paraId="5D1CF2CF" w14:textId="77777777" w:rsidR="00026D3C" w:rsidRPr="00000E8F" w:rsidRDefault="00026D3C" w:rsidP="00936908">
      <w:pPr>
        <w:tabs>
          <w:tab w:val="left" w:pos="360"/>
        </w:tabs>
        <w:spacing w:line="276" w:lineRule="auto"/>
        <w:jc w:val="both"/>
        <w:rPr>
          <w:noProof/>
        </w:rPr>
      </w:pPr>
    </w:p>
    <w:p w14:paraId="331BAC2A" w14:textId="47FD7D16" w:rsidR="00C40CB4" w:rsidRPr="005E159C" w:rsidRDefault="00437E67" w:rsidP="00936908">
      <w:pPr>
        <w:pStyle w:val="ListParagraph"/>
        <w:numPr>
          <w:ilvl w:val="0"/>
          <w:numId w:val="20"/>
        </w:numPr>
        <w:spacing w:after="160"/>
        <w:jc w:val="center"/>
        <w:rPr>
          <w:rFonts w:ascii="Times New Roman" w:hAnsi="Times New Roman"/>
          <w:b/>
          <w:bCs/>
          <w:sz w:val="24"/>
          <w:szCs w:val="24"/>
        </w:rPr>
      </w:pPr>
      <w:r w:rsidRPr="005E159C">
        <w:rPr>
          <w:rFonts w:ascii="Times New Roman" w:hAnsi="Times New Roman"/>
          <w:b/>
          <w:bCs/>
          <w:sz w:val="24"/>
          <w:szCs w:val="24"/>
        </w:rPr>
        <w:t>FUTURE SCOPE</w:t>
      </w:r>
    </w:p>
    <w:p w14:paraId="1CE945BD" w14:textId="2AA231E6" w:rsidR="00C40CB4" w:rsidRPr="00000E8F" w:rsidRDefault="00C40CB4" w:rsidP="00936908">
      <w:pPr>
        <w:spacing w:line="276" w:lineRule="auto"/>
        <w:jc w:val="both"/>
      </w:pPr>
      <w:r w:rsidRPr="00000E8F">
        <w:t>We have created a smart system that minimises human effort and makes it simple to operate the smart door. This system allows access from anywhere in the world while still offering high security. Both upgrading and portability are simple. By sending a reply message to RPI, the user of the smart door lock system using Telegram can permit entry to a known individual and unlock the door.</w:t>
      </w:r>
    </w:p>
    <w:p w14:paraId="340514C7" w14:textId="77777777" w:rsidR="00C907F0" w:rsidRPr="00000E8F" w:rsidRDefault="00C907F0" w:rsidP="00936908">
      <w:pPr>
        <w:spacing w:line="276" w:lineRule="auto"/>
        <w:jc w:val="both"/>
      </w:pPr>
    </w:p>
    <w:p w14:paraId="1E028C45" w14:textId="1642433A" w:rsidR="00C40CB4" w:rsidRPr="005E159C" w:rsidRDefault="00000E8F" w:rsidP="00936908">
      <w:pPr>
        <w:pStyle w:val="ListParagraph"/>
        <w:numPr>
          <w:ilvl w:val="0"/>
          <w:numId w:val="20"/>
        </w:numPr>
        <w:spacing w:after="160"/>
        <w:jc w:val="center"/>
        <w:rPr>
          <w:rFonts w:ascii="Times New Roman" w:hAnsi="Times New Roman"/>
          <w:b/>
          <w:bCs/>
          <w:sz w:val="24"/>
          <w:szCs w:val="24"/>
        </w:rPr>
      </w:pPr>
      <w:r w:rsidRPr="005E159C">
        <w:rPr>
          <w:rFonts w:ascii="Times New Roman" w:hAnsi="Times New Roman"/>
          <w:b/>
          <w:bCs/>
          <w:sz w:val="24"/>
          <w:szCs w:val="24"/>
        </w:rPr>
        <w:t>CONCLUSION</w:t>
      </w:r>
    </w:p>
    <w:p w14:paraId="43D1278D" w14:textId="455AF58C" w:rsidR="00936908" w:rsidRPr="00026D3C" w:rsidRDefault="00C40CB4" w:rsidP="00026D3C">
      <w:pPr>
        <w:spacing w:line="276" w:lineRule="auto"/>
        <w:jc w:val="both"/>
      </w:pPr>
      <w:r w:rsidRPr="00000E8F">
        <w:t xml:space="preserve">The Internet of Things and image processing are two cutting-edge </w:t>
      </w:r>
      <w:r w:rsidRPr="00000E8F">
        <w:t>technologies that are used in this idea for a high level of security. The suggested work is implemented utilising a Raspberry Pi, which can connect to a computer or a mobile device, making it simple for the user to utilise. Our technology, which uses an IR sensor for object detection and a camera for face identification, is an integrated response to all previous work.</w:t>
      </w:r>
    </w:p>
    <w:p w14:paraId="40D7A613" w14:textId="77777777" w:rsidR="00936908" w:rsidRPr="00000E8F" w:rsidRDefault="00936908" w:rsidP="00936908">
      <w:pPr>
        <w:pStyle w:val="ListParagraph"/>
        <w:spacing w:after="160"/>
        <w:ind w:left="0"/>
        <w:jc w:val="both"/>
        <w:rPr>
          <w:rFonts w:ascii="Times New Roman" w:hAnsi="Times New Roman"/>
          <w:b/>
          <w:bCs/>
          <w:sz w:val="24"/>
          <w:szCs w:val="24"/>
        </w:rPr>
      </w:pPr>
    </w:p>
    <w:p w14:paraId="17C949B5" w14:textId="77777777" w:rsidR="00C40CB4" w:rsidRPr="005E159C" w:rsidRDefault="00C40CB4" w:rsidP="00936908">
      <w:pPr>
        <w:pStyle w:val="ListParagraph"/>
        <w:numPr>
          <w:ilvl w:val="0"/>
          <w:numId w:val="20"/>
        </w:numPr>
        <w:shd w:val="clear" w:color="auto" w:fill="FFFFFF"/>
        <w:jc w:val="center"/>
        <w:rPr>
          <w:rFonts w:ascii="Times New Roman" w:hAnsi="Times New Roman"/>
          <w:b/>
          <w:bCs/>
          <w:color w:val="000000"/>
          <w:spacing w:val="1"/>
          <w:sz w:val="24"/>
          <w:szCs w:val="24"/>
          <w:lang w:eastAsia="en-IN"/>
        </w:rPr>
      </w:pPr>
      <w:r w:rsidRPr="005E159C">
        <w:rPr>
          <w:rFonts w:ascii="Times New Roman" w:hAnsi="Times New Roman"/>
          <w:b/>
          <w:bCs/>
          <w:color w:val="000000"/>
          <w:sz w:val="24"/>
          <w:szCs w:val="24"/>
          <w:lang w:eastAsia="en-IN"/>
        </w:rPr>
        <w:t>R</w:t>
      </w:r>
      <w:r w:rsidRPr="005E159C">
        <w:rPr>
          <w:rFonts w:ascii="Times New Roman" w:hAnsi="Times New Roman"/>
          <w:b/>
          <w:bCs/>
          <w:color w:val="000000"/>
          <w:spacing w:val="1"/>
          <w:sz w:val="24"/>
          <w:szCs w:val="24"/>
          <w:lang w:eastAsia="en-IN"/>
        </w:rPr>
        <w:t>EFERENCES</w:t>
      </w:r>
    </w:p>
    <w:p w14:paraId="035610A5" w14:textId="77777777" w:rsidR="00C40CB4" w:rsidRPr="00000E8F" w:rsidRDefault="00C40CB4" w:rsidP="00936908">
      <w:pPr>
        <w:pStyle w:val="ListParagraph"/>
        <w:spacing w:after="160"/>
        <w:ind w:left="1713"/>
        <w:jc w:val="both"/>
        <w:rPr>
          <w:rFonts w:ascii="Times New Roman" w:hAnsi="Times New Roman"/>
          <w:b/>
          <w:bCs/>
          <w:sz w:val="24"/>
          <w:szCs w:val="24"/>
        </w:rPr>
      </w:pPr>
    </w:p>
    <w:p w14:paraId="17F9F73B" w14:textId="77777777" w:rsidR="00C40CB4" w:rsidRPr="00000E8F" w:rsidRDefault="00C40CB4" w:rsidP="00936908">
      <w:pPr>
        <w:shd w:val="clear" w:color="auto" w:fill="FFFFFF"/>
        <w:spacing w:line="276" w:lineRule="auto"/>
        <w:jc w:val="both"/>
        <w:rPr>
          <w:rFonts w:eastAsia="Times New Roman"/>
          <w:color w:val="000000"/>
          <w:lang w:eastAsia="en-IN"/>
        </w:rPr>
      </w:pPr>
      <w:r w:rsidRPr="00000E8F">
        <w:t>[1] Dashi, Deep and Rai “</w:t>
      </w:r>
      <w:proofErr w:type="spellStart"/>
      <w:r w:rsidRPr="00000E8F">
        <w:t>Iot</w:t>
      </w:r>
      <w:proofErr w:type="spellEnd"/>
      <w:r w:rsidRPr="00000E8F">
        <w:t xml:space="preserve"> home automation” </w:t>
      </w:r>
      <w:r w:rsidRPr="00000E8F">
        <w:rPr>
          <w:rFonts w:eastAsia="Times New Roman"/>
          <w:color w:val="000000"/>
          <w:lang w:eastAsia="en-IN"/>
        </w:rPr>
        <w:t>Research gate Conference on Recent Trends in Electronics, Information &amp; Communication Technology, august 2021 https://www.researchgate.net/publication/353789495</w:t>
      </w:r>
    </w:p>
    <w:p w14:paraId="6B8E3E6A" w14:textId="688F7582" w:rsidR="00C40CB4" w:rsidRPr="00000E8F" w:rsidRDefault="00C40CB4" w:rsidP="00936908">
      <w:pPr>
        <w:shd w:val="clear" w:color="auto" w:fill="FFFFFF"/>
        <w:spacing w:line="276" w:lineRule="auto"/>
        <w:jc w:val="both"/>
        <w:rPr>
          <w:rFonts w:eastAsia="Times New Roman"/>
          <w:color w:val="000000"/>
          <w:lang w:eastAsia="en-IN"/>
        </w:rPr>
      </w:pPr>
    </w:p>
    <w:p w14:paraId="4AFD5A40" w14:textId="77777777" w:rsidR="00C40CB4" w:rsidRPr="00000E8F" w:rsidRDefault="00C40CB4" w:rsidP="00936908">
      <w:pPr>
        <w:shd w:val="clear" w:color="auto" w:fill="FFFFFF"/>
        <w:spacing w:line="276" w:lineRule="auto"/>
        <w:jc w:val="both"/>
      </w:pPr>
      <w:r w:rsidRPr="00000E8F">
        <w:rPr>
          <w:rFonts w:eastAsia="Times New Roman"/>
          <w:color w:val="000000"/>
          <w:lang w:eastAsia="en-IN"/>
        </w:rPr>
        <w:t xml:space="preserve">[2] </w:t>
      </w:r>
      <w:r w:rsidRPr="00000E8F">
        <w:t xml:space="preserve">Dhiraj and Ramana “webpage and telegram </w:t>
      </w:r>
      <w:proofErr w:type="gramStart"/>
      <w:r w:rsidRPr="00000E8F">
        <w:t>bot controlled</w:t>
      </w:r>
      <w:proofErr w:type="gramEnd"/>
      <w:r w:rsidRPr="00000E8F">
        <w:t xml:space="preserve"> home automation system” international journal of scientific &amp; technology research volume 9, issue 02, </w:t>
      </w:r>
      <w:proofErr w:type="spellStart"/>
      <w:r w:rsidRPr="00000E8F">
        <w:t>february</w:t>
      </w:r>
      <w:proofErr w:type="spellEnd"/>
      <w:r w:rsidRPr="00000E8F">
        <w:t xml:space="preserve"> 2020 </w:t>
      </w:r>
    </w:p>
    <w:p w14:paraId="747C18E5" w14:textId="77777777" w:rsidR="00C40CB4" w:rsidRPr="00000E8F" w:rsidRDefault="00C40CB4" w:rsidP="00936908">
      <w:pPr>
        <w:shd w:val="clear" w:color="auto" w:fill="FFFFFF"/>
        <w:spacing w:line="276" w:lineRule="auto"/>
        <w:jc w:val="both"/>
      </w:pPr>
    </w:p>
    <w:p w14:paraId="57D40C9D" w14:textId="77777777" w:rsidR="00C40CB4" w:rsidRPr="00000E8F" w:rsidRDefault="00C40CB4" w:rsidP="00936908">
      <w:pPr>
        <w:shd w:val="clear" w:color="auto" w:fill="FFFFFF"/>
        <w:spacing w:line="276" w:lineRule="auto"/>
        <w:jc w:val="both"/>
      </w:pPr>
      <w:r w:rsidRPr="00000E8F">
        <w:t xml:space="preserve">[3] </w:t>
      </w:r>
      <w:proofErr w:type="spellStart"/>
      <w:r w:rsidRPr="00000E8F">
        <w:t>Bhavyasri</w:t>
      </w:r>
      <w:proofErr w:type="spellEnd"/>
      <w:r w:rsidRPr="00000E8F">
        <w:t xml:space="preserve">, Neha, </w:t>
      </w:r>
      <w:proofErr w:type="spellStart"/>
      <w:r w:rsidRPr="00000E8F">
        <w:t>Pranaya</w:t>
      </w:r>
      <w:proofErr w:type="spellEnd"/>
      <w:r w:rsidRPr="00000E8F">
        <w:t xml:space="preserve"> and Manoj “home automation using chatbot and voice assistant” tm web of conferences 32, 01002 (2020) https://doi.org/10.1051/itmconf/20203201002</w:t>
      </w:r>
    </w:p>
    <w:p w14:paraId="7CF4D3F3" w14:textId="77777777" w:rsidR="00C40CB4" w:rsidRPr="00000E8F" w:rsidRDefault="00C40CB4" w:rsidP="00936908">
      <w:pPr>
        <w:shd w:val="clear" w:color="auto" w:fill="FFFFFF"/>
        <w:spacing w:line="276" w:lineRule="auto"/>
        <w:jc w:val="both"/>
      </w:pPr>
      <w:r w:rsidRPr="00000E8F">
        <w:t>ICACC-2020</w:t>
      </w:r>
    </w:p>
    <w:p w14:paraId="57740737" w14:textId="77777777" w:rsidR="00C40CB4" w:rsidRPr="00000E8F" w:rsidRDefault="00C40CB4" w:rsidP="00936908">
      <w:pPr>
        <w:shd w:val="clear" w:color="auto" w:fill="FFFFFF"/>
        <w:spacing w:line="276" w:lineRule="auto"/>
        <w:jc w:val="both"/>
      </w:pPr>
    </w:p>
    <w:p w14:paraId="19459F3A" w14:textId="77777777" w:rsidR="00C40CB4" w:rsidRPr="00000E8F" w:rsidRDefault="00C40CB4" w:rsidP="00936908">
      <w:pPr>
        <w:shd w:val="clear" w:color="auto" w:fill="FFFFFF"/>
        <w:spacing w:line="276" w:lineRule="auto"/>
        <w:jc w:val="both"/>
      </w:pPr>
      <w:r w:rsidRPr="00000E8F">
        <w:t xml:space="preserve">[4] Kamal, Biswas and </w:t>
      </w:r>
      <w:proofErr w:type="spellStart"/>
      <w:r w:rsidRPr="00000E8F">
        <w:t>Sayidul</w:t>
      </w:r>
      <w:proofErr w:type="spellEnd"/>
      <w:r w:rsidRPr="00000E8F">
        <w:t xml:space="preserve"> </w:t>
      </w:r>
      <w:proofErr w:type="gramStart"/>
      <w:r w:rsidRPr="00000E8F">
        <w:t>“ design</w:t>
      </w:r>
      <w:proofErr w:type="gramEnd"/>
      <w:r w:rsidRPr="00000E8F">
        <w:t xml:space="preserve"> and implementation of smart home security system” </w:t>
      </w:r>
      <w:hyperlink r:id="rId14" w:history="1">
        <w:r w:rsidRPr="00000E8F">
          <w:rPr>
            <w:rStyle w:val="Hyperlink"/>
          </w:rPr>
          <w:t>https://www.researchgate.net/publication/293173717</w:t>
        </w:r>
      </w:hyperlink>
      <w:r w:rsidRPr="00000E8F">
        <w:t xml:space="preserve">  ,December 2020</w:t>
      </w:r>
    </w:p>
    <w:p w14:paraId="1EFA2A2C" w14:textId="77777777" w:rsidR="00C40CB4" w:rsidRPr="00000E8F" w:rsidRDefault="00C40CB4" w:rsidP="00936908">
      <w:pPr>
        <w:shd w:val="clear" w:color="auto" w:fill="FFFFFF"/>
        <w:spacing w:line="276" w:lineRule="auto"/>
        <w:jc w:val="both"/>
      </w:pPr>
    </w:p>
    <w:p w14:paraId="7E309300" w14:textId="77777777" w:rsidR="00C40CB4" w:rsidRPr="00000E8F" w:rsidRDefault="00C40CB4" w:rsidP="00936908">
      <w:pPr>
        <w:shd w:val="clear" w:color="auto" w:fill="FFFFFF"/>
        <w:spacing w:line="276" w:lineRule="auto"/>
        <w:jc w:val="both"/>
      </w:pPr>
      <w:r w:rsidRPr="00000E8F">
        <w:t>[5] Sudha and Priya “</w:t>
      </w:r>
      <w:proofErr w:type="spellStart"/>
      <w:r w:rsidRPr="00000E8F">
        <w:t>iot</w:t>
      </w:r>
      <w:proofErr w:type="spellEnd"/>
      <w:r w:rsidRPr="00000E8F">
        <w:t xml:space="preserve"> based smart security and smart automation” </w:t>
      </w:r>
      <w:hyperlink r:id="rId15" w:history="1">
        <w:r w:rsidRPr="00000E8F">
          <w:rPr>
            <w:rStyle w:val="Hyperlink"/>
          </w:rPr>
          <w:t>https://www.researchgate.net/publication/332295600</w:t>
        </w:r>
      </w:hyperlink>
      <w:r w:rsidRPr="00000E8F">
        <w:t xml:space="preserve"> , March 2021</w:t>
      </w:r>
    </w:p>
    <w:p w14:paraId="28846FF8" w14:textId="77777777" w:rsidR="00C40CB4" w:rsidRPr="00000E8F" w:rsidRDefault="00C40CB4" w:rsidP="00936908">
      <w:pPr>
        <w:shd w:val="clear" w:color="auto" w:fill="FFFFFF"/>
        <w:spacing w:line="276" w:lineRule="auto"/>
        <w:jc w:val="both"/>
      </w:pPr>
    </w:p>
    <w:p w14:paraId="7BC8586E" w14:textId="77777777" w:rsidR="00C40CB4" w:rsidRPr="00000E8F" w:rsidRDefault="00C40CB4" w:rsidP="00936908">
      <w:pPr>
        <w:shd w:val="clear" w:color="auto" w:fill="FFFFFF"/>
        <w:spacing w:line="276" w:lineRule="auto"/>
        <w:jc w:val="both"/>
      </w:pPr>
      <w:r w:rsidRPr="00000E8F">
        <w:t xml:space="preserve">[6] </w:t>
      </w:r>
      <w:proofErr w:type="spellStart"/>
      <w:r w:rsidRPr="00000E8F">
        <w:t>Apeksha</w:t>
      </w:r>
      <w:proofErr w:type="spellEnd"/>
      <w:r w:rsidRPr="00000E8F">
        <w:t xml:space="preserve"> and </w:t>
      </w:r>
      <w:proofErr w:type="spellStart"/>
      <w:r w:rsidRPr="00000E8F">
        <w:t>Bhacheh</w:t>
      </w:r>
      <w:proofErr w:type="spellEnd"/>
      <w:r w:rsidRPr="00000E8F">
        <w:t xml:space="preserve"> </w:t>
      </w:r>
      <w:proofErr w:type="gramStart"/>
      <w:r w:rsidRPr="00000E8F">
        <w:t>“ home</w:t>
      </w:r>
      <w:proofErr w:type="gramEnd"/>
      <w:r w:rsidRPr="00000E8F">
        <w:t xml:space="preserve"> automation and security using </w:t>
      </w:r>
      <w:proofErr w:type="spellStart"/>
      <w:r w:rsidRPr="00000E8F">
        <w:t>iot</w:t>
      </w:r>
      <w:proofErr w:type="spellEnd"/>
      <w:r w:rsidRPr="00000E8F">
        <w:t xml:space="preserve"> ” international journal of creative research thoughts, volume 8, July 2020</w:t>
      </w:r>
    </w:p>
    <w:p w14:paraId="4FF55DE9" w14:textId="77777777" w:rsidR="00C40CB4" w:rsidRPr="00000E8F" w:rsidRDefault="00C40CB4" w:rsidP="00936908">
      <w:pPr>
        <w:shd w:val="clear" w:color="auto" w:fill="FFFFFF"/>
        <w:spacing w:line="276" w:lineRule="auto"/>
        <w:jc w:val="both"/>
      </w:pPr>
    </w:p>
    <w:p w14:paraId="1320877E" w14:textId="77777777" w:rsidR="00C40CB4" w:rsidRPr="00000E8F" w:rsidRDefault="00C40CB4" w:rsidP="00936908">
      <w:pPr>
        <w:shd w:val="clear" w:color="auto" w:fill="FFFFFF"/>
        <w:spacing w:line="276" w:lineRule="auto"/>
        <w:jc w:val="both"/>
        <w:rPr>
          <w:rFonts w:eastAsia="Times New Roman"/>
          <w:b/>
          <w:bCs/>
          <w:color w:val="000000"/>
          <w:spacing w:val="1"/>
          <w:lang w:eastAsia="en-IN"/>
        </w:rPr>
      </w:pPr>
      <w:r w:rsidRPr="00000E8F">
        <w:t xml:space="preserve">[7] </w:t>
      </w:r>
      <w:proofErr w:type="spellStart"/>
      <w:r w:rsidRPr="00000E8F">
        <w:t>Ruhi</w:t>
      </w:r>
      <w:proofErr w:type="spellEnd"/>
      <w:r w:rsidRPr="00000E8F">
        <w:t xml:space="preserve"> “a review on </w:t>
      </w:r>
      <w:proofErr w:type="spellStart"/>
      <w:r w:rsidRPr="00000E8F">
        <w:t>iot</w:t>
      </w:r>
      <w:proofErr w:type="spellEnd"/>
      <w:r w:rsidRPr="00000E8F">
        <w:t xml:space="preserve"> based smart security and home automation” international journal scientific research and technology”  </w:t>
      </w:r>
      <w:hyperlink r:id="rId16" w:history="1">
        <w:r w:rsidRPr="00000E8F">
          <w:rPr>
            <w:rStyle w:val="Hyperlink"/>
          </w:rPr>
          <w:t>https://doi.org/10.32628/IJSRST2183159 ,  volume</w:t>
        </w:r>
      </w:hyperlink>
      <w:r w:rsidRPr="00000E8F">
        <w:t xml:space="preserve"> </w:t>
      </w:r>
      <w:proofErr w:type="gramStart"/>
      <w:r w:rsidRPr="00000E8F">
        <w:t>8 ,June</w:t>
      </w:r>
      <w:proofErr w:type="gramEnd"/>
      <w:r w:rsidRPr="00000E8F">
        <w:t xml:space="preserve"> 2021</w:t>
      </w:r>
    </w:p>
    <w:p w14:paraId="61FAAA10" w14:textId="77777777" w:rsidR="00C40CB4" w:rsidRPr="00000E8F" w:rsidRDefault="00C40CB4" w:rsidP="00936908">
      <w:pPr>
        <w:shd w:val="clear" w:color="auto" w:fill="FFFFFF"/>
        <w:spacing w:line="276" w:lineRule="auto"/>
        <w:jc w:val="both"/>
        <w:rPr>
          <w:rFonts w:eastAsia="Times New Roman"/>
          <w:b/>
          <w:bCs/>
          <w:color w:val="000000"/>
          <w:spacing w:val="1"/>
          <w:lang w:eastAsia="en-IN"/>
        </w:rPr>
      </w:pPr>
      <w:r w:rsidRPr="00000E8F">
        <w:rPr>
          <w:rFonts w:eastAsia="Times New Roman"/>
          <w:b/>
          <w:bCs/>
          <w:color w:val="000000"/>
          <w:spacing w:val="1"/>
          <w:lang w:eastAsia="en-IN"/>
        </w:rPr>
        <w:t xml:space="preserve"> </w:t>
      </w:r>
    </w:p>
    <w:p w14:paraId="685B17FA" w14:textId="77777777" w:rsidR="00C40CB4" w:rsidRPr="00000E8F" w:rsidRDefault="00C40CB4" w:rsidP="00936908">
      <w:pPr>
        <w:shd w:val="clear" w:color="auto" w:fill="FFFFFF"/>
        <w:spacing w:line="276" w:lineRule="auto"/>
        <w:jc w:val="both"/>
      </w:pPr>
      <w:r w:rsidRPr="00000E8F">
        <w:rPr>
          <w:rFonts w:eastAsia="Times New Roman"/>
          <w:color w:val="000000"/>
          <w:spacing w:val="1"/>
          <w:lang w:eastAsia="en-IN"/>
        </w:rPr>
        <w:t xml:space="preserve">[8] </w:t>
      </w:r>
      <w:r w:rsidRPr="00000E8F">
        <w:t xml:space="preserve">Akash and Priyanka “Smart Home Automation via Telegram Chatbot and Android Application” IJARIIE-ISSN(O)-2395-4396 Vol-7 Issue-3 2021 </w:t>
      </w:r>
      <w:hyperlink r:id="rId17" w:history="1">
        <w:r w:rsidRPr="00000E8F">
          <w:rPr>
            <w:rStyle w:val="Hyperlink"/>
          </w:rPr>
          <w:t>www.ijariie.com</w:t>
        </w:r>
      </w:hyperlink>
    </w:p>
    <w:p w14:paraId="09B3CECE" w14:textId="77777777" w:rsidR="00C40CB4" w:rsidRPr="00000E8F" w:rsidRDefault="00C40CB4" w:rsidP="00936908">
      <w:pPr>
        <w:shd w:val="clear" w:color="auto" w:fill="FFFFFF"/>
        <w:spacing w:line="276" w:lineRule="auto"/>
        <w:jc w:val="both"/>
      </w:pPr>
    </w:p>
    <w:p w14:paraId="52116769" w14:textId="0F5D9148" w:rsidR="00C40CB4" w:rsidRPr="00000E8F" w:rsidRDefault="00C40CB4" w:rsidP="00936908">
      <w:pPr>
        <w:shd w:val="clear" w:color="auto" w:fill="FFFFFF"/>
        <w:spacing w:line="276" w:lineRule="auto"/>
        <w:jc w:val="both"/>
      </w:pPr>
      <w:r w:rsidRPr="00000E8F">
        <w:t xml:space="preserve">[9] Mohan, Samir, </w:t>
      </w:r>
      <w:proofErr w:type="spellStart"/>
      <w:r w:rsidRPr="00000E8F">
        <w:t>Nihar</w:t>
      </w:r>
      <w:proofErr w:type="spellEnd"/>
      <w:r w:rsidRPr="00000E8F">
        <w:t xml:space="preserve"> “ Arduino based home automation using Internet of things (IoT) “ International Journal of Pure and Applied Mathematics Volume 118 No. 17 2018, 769-778 ISSN: 1311-8080 (printed version); ISSN: 1314-3395 (on-line version) url: </w:t>
      </w:r>
      <w:hyperlink r:id="rId18" w:history="1">
        <w:r w:rsidRPr="00000E8F">
          <w:rPr>
            <w:rStyle w:val="Hyperlink"/>
          </w:rPr>
          <w:t>http://www.ijpam.eu</w:t>
        </w:r>
      </w:hyperlink>
    </w:p>
    <w:p w14:paraId="45677621" w14:textId="77777777" w:rsidR="00C40CB4" w:rsidRPr="00000E8F" w:rsidRDefault="00C40CB4" w:rsidP="00936908">
      <w:pPr>
        <w:shd w:val="clear" w:color="auto" w:fill="FFFFFF"/>
        <w:spacing w:line="276" w:lineRule="auto"/>
        <w:jc w:val="both"/>
        <w:rPr>
          <w:rFonts w:eastAsia="Times New Roman"/>
          <w:color w:val="000000"/>
          <w:spacing w:val="1"/>
          <w:lang w:eastAsia="en-IN"/>
        </w:rPr>
      </w:pPr>
    </w:p>
    <w:p w14:paraId="00B9184A" w14:textId="77777777" w:rsidR="00C40CB4" w:rsidRPr="00000E8F" w:rsidRDefault="00C40CB4" w:rsidP="00936908">
      <w:pPr>
        <w:shd w:val="clear" w:color="auto" w:fill="FFFFFF"/>
        <w:spacing w:line="276" w:lineRule="auto"/>
        <w:jc w:val="both"/>
        <w:rPr>
          <w:rFonts w:eastAsia="Times New Roman"/>
          <w:b/>
          <w:bCs/>
          <w:color w:val="000000"/>
          <w:spacing w:val="1"/>
          <w:lang w:eastAsia="en-IN"/>
        </w:rPr>
      </w:pPr>
    </w:p>
    <w:p w14:paraId="57E58CFF" w14:textId="77777777" w:rsidR="00C40CB4" w:rsidRPr="00000E8F" w:rsidRDefault="00C40CB4" w:rsidP="00936908">
      <w:pPr>
        <w:pStyle w:val="Heading1"/>
        <w:shd w:val="clear" w:color="auto" w:fill="FFFFFF"/>
        <w:spacing w:before="0" w:after="0" w:line="276" w:lineRule="auto"/>
        <w:jc w:val="both"/>
        <w:rPr>
          <w:rFonts w:ascii="Times New Roman" w:hAnsi="Times New Roman" w:cs="Times New Roman"/>
          <w:b w:val="0"/>
          <w:bCs w:val="0"/>
          <w:sz w:val="24"/>
          <w:szCs w:val="24"/>
        </w:rPr>
      </w:pPr>
      <w:r w:rsidRPr="00000E8F">
        <w:rPr>
          <w:rFonts w:ascii="Times New Roman" w:hAnsi="Times New Roman" w:cs="Times New Roman"/>
          <w:b w:val="0"/>
          <w:bCs w:val="0"/>
          <w:color w:val="000000"/>
          <w:spacing w:val="1"/>
          <w:sz w:val="24"/>
          <w:szCs w:val="24"/>
        </w:rPr>
        <w:t xml:space="preserve">[10] </w:t>
      </w:r>
      <w:r w:rsidRPr="00000E8F">
        <w:rPr>
          <w:rFonts w:ascii="Times New Roman" w:hAnsi="Times New Roman" w:cs="Times New Roman"/>
          <w:b w:val="0"/>
          <w:bCs w:val="0"/>
          <w:sz w:val="24"/>
          <w:szCs w:val="24"/>
        </w:rPr>
        <w:t xml:space="preserve">G. </w:t>
      </w:r>
      <w:proofErr w:type="spellStart"/>
      <w:r w:rsidRPr="00000E8F">
        <w:rPr>
          <w:rFonts w:ascii="Times New Roman" w:hAnsi="Times New Roman" w:cs="Times New Roman"/>
          <w:b w:val="0"/>
          <w:bCs w:val="0"/>
          <w:sz w:val="24"/>
          <w:szCs w:val="24"/>
        </w:rPr>
        <w:t>joga</w:t>
      </w:r>
      <w:proofErr w:type="spellEnd"/>
      <w:r w:rsidRPr="00000E8F">
        <w:rPr>
          <w:rFonts w:ascii="Times New Roman" w:hAnsi="Times New Roman" w:cs="Times New Roman"/>
          <w:b w:val="0"/>
          <w:bCs w:val="0"/>
          <w:sz w:val="24"/>
          <w:szCs w:val="24"/>
        </w:rPr>
        <w:t xml:space="preserve"> and Vinod “</w:t>
      </w:r>
      <w:proofErr w:type="spellStart"/>
      <w:r w:rsidRPr="00000E8F">
        <w:rPr>
          <w:rFonts w:ascii="Times New Roman" w:hAnsi="Times New Roman" w:cs="Times New Roman"/>
          <w:b w:val="0"/>
          <w:bCs w:val="0"/>
          <w:color w:val="111111"/>
          <w:sz w:val="24"/>
          <w:szCs w:val="24"/>
        </w:rPr>
        <w:t>Iot</w:t>
      </w:r>
      <w:proofErr w:type="spellEnd"/>
      <w:r w:rsidRPr="00000E8F">
        <w:rPr>
          <w:rFonts w:ascii="Times New Roman" w:hAnsi="Times New Roman" w:cs="Times New Roman"/>
          <w:b w:val="0"/>
          <w:bCs w:val="0"/>
          <w:color w:val="111111"/>
          <w:sz w:val="24"/>
          <w:szCs w:val="24"/>
        </w:rPr>
        <w:t xml:space="preserve"> based web controlled home automation using raspberry pi” </w:t>
      </w:r>
      <w:r w:rsidRPr="00000E8F">
        <w:rPr>
          <w:rFonts w:ascii="Times New Roman" w:hAnsi="Times New Roman" w:cs="Times New Roman"/>
          <w:b w:val="0"/>
          <w:bCs w:val="0"/>
          <w:sz w:val="24"/>
          <w:szCs w:val="24"/>
        </w:rPr>
        <w:t xml:space="preserve">March 2019 </w:t>
      </w:r>
      <w:hyperlink r:id="rId19" w:history="1">
        <w:r w:rsidRPr="00000E8F">
          <w:rPr>
            <w:rStyle w:val="Hyperlink"/>
            <w:rFonts w:ascii="Times New Roman" w:hAnsi="Times New Roman" w:cs="Times New Roman"/>
            <w:b w:val="0"/>
            <w:bCs w:val="0"/>
            <w:sz w:val="24"/>
            <w:szCs w:val="24"/>
          </w:rPr>
          <w:t>https://www.researchgate.net/publication/332295600</w:t>
        </w:r>
      </w:hyperlink>
    </w:p>
    <w:p w14:paraId="1C5F02BC" w14:textId="77777777" w:rsidR="00C40CB4" w:rsidRPr="00000E8F" w:rsidRDefault="00C40CB4" w:rsidP="00936908">
      <w:pPr>
        <w:pStyle w:val="Heading1"/>
        <w:shd w:val="clear" w:color="auto" w:fill="FFFFFF"/>
        <w:spacing w:before="0" w:after="0" w:line="276" w:lineRule="auto"/>
        <w:jc w:val="both"/>
        <w:rPr>
          <w:rFonts w:ascii="Times New Roman" w:hAnsi="Times New Roman" w:cs="Times New Roman"/>
          <w:b w:val="0"/>
          <w:bCs w:val="0"/>
          <w:sz w:val="24"/>
          <w:szCs w:val="24"/>
        </w:rPr>
      </w:pPr>
    </w:p>
    <w:p w14:paraId="03F89B0D" w14:textId="77777777" w:rsidR="00C40CB4" w:rsidRPr="00000E8F" w:rsidRDefault="00C40CB4" w:rsidP="00936908">
      <w:pPr>
        <w:pStyle w:val="Heading1"/>
        <w:shd w:val="clear" w:color="auto" w:fill="FFFFFF"/>
        <w:spacing w:before="0" w:after="0" w:line="276" w:lineRule="auto"/>
        <w:jc w:val="both"/>
        <w:rPr>
          <w:rFonts w:ascii="Times New Roman" w:hAnsi="Times New Roman" w:cs="Times New Roman"/>
          <w:b w:val="0"/>
          <w:bCs w:val="0"/>
          <w:sz w:val="24"/>
          <w:szCs w:val="24"/>
        </w:rPr>
      </w:pPr>
      <w:r w:rsidRPr="00000E8F">
        <w:rPr>
          <w:rFonts w:ascii="Times New Roman" w:hAnsi="Times New Roman" w:cs="Times New Roman"/>
          <w:b w:val="0"/>
          <w:bCs w:val="0"/>
          <w:sz w:val="24"/>
          <w:szCs w:val="24"/>
        </w:rPr>
        <w:t xml:space="preserve">[11] Shaik, Krishna “Home Security and Automation with Telegram Communication Application using Raspberry Pi” An international open access, peer reviewed, reference journal July 7 </w:t>
      </w:r>
      <w:hyperlink r:id="rId20" w:history="1">
        <w:r w:rsidRPr="00000E8F">
          <w:rPr>
            <w:rStyle w:val="Hyperlink"/>
            <w:rFonts w:ascii="Times New Roman" w:hAnsi="Times New Roman" w:cs="Times New Roman"/>
            <w:b w:val="0"/>
            <w:bCs w:val="0"/>
            <w:sz w:val="24"/>
            <w:szCs w:val="24"/>
          </w:rPr>
          <w:t>www.ijcrt.org</w:t>
        </w:r>
      </w:hyperlink>
    </w:p>
    <w:p w14:paraId="7360F066" w14:textId="77777777" w:rsidR="00C40CB4" w:rsidRPr="00000E8F" w:rsidRDefault="00C40CB4" w:rsidP="00936908">
      <w:pPr>
        <w:pStyle w:val="Heading1"/>
        <w:shd w:val="clear" w:color="auto" w:fill="FFFFFF"/>
        <w:spacing w:before="0" w:after="0" w:line="276" w:lineRule="auto"/>
        <w:jc w:val="both"/>
        <w:rPr>
          <w:rFonts w:ascii="Times New Roman" w:hAnsi="Times New Roman" w:cs="Times New Roman"/>
          <w:b w:val="0"/>
          <w:bCs w:val="0"/>
          <w:sz w:val="24"/>
          <w:szCs w:val="24"/>
        </w:rPr>
      </w:pPr>
    </w:p>
    <w:p w14:paraId="68F37F79" w14:textId="77777777" w:rsidR="00C40CB4" w:rsidRPr="00000E8F" w:rsidRDefault="00C40CB4" w:rsidP="00936908">
      <w:pPr>
        <w:pStyle w:val="Heading1"/>
        <w:shd w:val="clear" w:color="auto" w:fill="FFFFFF"/>
        <w:spacing w:before="0" w:after="0" w:line="276" w:lineRule="auto"/>
        <w:jc w:val="both"/>
        <w:rPr>
          <w:rFonts w:ascii="Times New Roman" w:hAnsi="Times New Roman" w:cs="Times New Roman"/>
          <w:b w:val="0"/>
          <w:bCs w:val="0"/>
          <w:sz w:val="24"/>
          <w:szCs w:val="24"/>
        </w:rPr>
      </w:pPr>
      <w:r w:rsidRPr="00000E8F">
        <w:rPr>
          <w:rFonts w:ascii="Times New Roman" w:hAnsi="Times New Roman" w:cs="Times New Roman"/>
          <w:b w:val="0"/>
          <w:bCs w:val="0"/>
          <w:sz w:val="24"/>
          <w:szCs w:val="24"/>
        </w:rPr>
        <w:t>[12] Desai, Virendra “Smart Door Security System using Raspberry Pi with Telegram” International Research Journal of Engineering and Technology (IRJET) Volume: 06 Issue: 06  June 2020 ,</w:t>
      </w:r>
      <w:r w:rsidRPr="00000E8F">
        <w:rPr>
          <w:rFonts w:ascii="Times New Roman" w:hAnsi="Times New Roman" w:cs="Times New Roman"/>
          <w:sz w:val="24"/>
          <w:szCs w:val="24"/>
        </w:rPr>
        <w:t xml:space="preserve"> </w:t>
      </w:r>
      <w:hyperlink r:id="rId21" w:history="1">
        <w:r w:rsidRPr="00000E8F">
          <w:rPr>
            <w:rStyle w:val="Hyperlink"/>
            <w:rFonts w:ascii="Times New Roman" w:hAnsi="Times New Roman" w:cs="Times New Roman"/>
            <w:b w:val="0"/>
            <w:bCs w:val="0"/>
            <w:sz w:val="24"/>
            <w:szCs w:val="24"/>
          </w:rPr>
          <w:t>www.irjet.net</w:t>
        </w:r>
      </w:hyperlink>
    </w:p>
    <w:p w14:paraId="606E4010" w14:textId="77777777" w:rsidR="00C40CB4" w:rsidRPr="00000E8F" w:rsidRDefault="00C40CB4" w:rsidP="00936908">
      <w:pPr>
        <w:pStyle w:val="Heading1"/>
        <w:shd w:val="clear" w:color="auto" w:fill="FFFFFF"/>
        <w:spacing w:before="0" w:after="0" w:line="276" w:lineRule="auto"/>
        <w:jc w:val="both"/>
        <w:rPr>
          <w:rFonts w:ascii="Times New Roman" w:hAnsi="Times New Roman" w:cs="Times New Roman"/>
          <w:b w:val="0"/>
          <w:bCs w:val="0"/>
          <w:sz w:val="24"/>
          <w:szCs w:val="24"/>
        </w:rPr>
      </w:pPr>
    </w:p>
    <w:p w14:paraId="009C905D" w14:textId="77777777" w:rsidR="00C40CB4" w:rsidRPr="00000E8F" w:rsidRDefault="00C40CB4" w:rsidP="00936908">
      <w:pPr>
        <w:pStyle w:val="Heading1"/>
        <w:shd w:val="clear" w:color="auto" w:fill="FFFFFF"/>
        <w:spacing w:before="0" w:after="0" w:line="276" w:lineRule="auto"/>
        <w:jc w:val="both"/>
        <w:rPr>
          <w:rFonts w:ascii="Times New Roman" w:hAnsi="Times New Roman" w:cs="Times New Roman"/>
          <w:b w:val="0"/>
          <w:bCs w:val="0"/>
          <w:sz w:val="24"/>
          <w:szCs w:val="24"/>
        </w:rPr>
      </w:pPr>
      <w:r w:rsidRPr="00000E8F">
        <w:rPr>
          <w:rFonts w:ascii="Times New Roman" w:hAnsi="Times New Roman" w:cs="Times New Roman"/>
          <w:b w:val="0"/>
          <w:bCs w:val="0"/>
          <w:sz w:val="24"/>
          <w:szCs w:val="24"/>
        </w:rPr>
        <w:t xml:space="preserve">[13] Shakthi and </w:t>
      </w:r>
      <w:proofErr w:type="spellStart"/>
      <w:r w:rsidRPr="00000E8F">
        <w:rPr>
          <w:rFonts w:ascii="Times New Roman" w:hAnsi="Times New Roman" w:cs="Times New Roman"/>
          <w:b w:val="0"/>
          <w:bCs w:val="0"/>
          <w:sz w:val="24"/>
          <w:szCs w:val="24"/>
        </w:rPr>
        <w:t>Abishiek</w:t>
      </w:r>
      <w:proofErr w:type="spellEnd"/>
      <w:r w:rsidRPr="00000E8F">
        <w:rPr>
          <w:rFonts w:ascii="Times New Roman" w:hAnsi="Times New Roman" w:cs="Times New Roman"/>
          <w:b w:val="0"/>
          <w:bCs w:val="0"/>
          <w:sz w:val="24"/>
          <w:szCs w:val="24"/>
        </w:rPr>
        <w:t xml:space="preserve"> “Implementation of Advanced Smart Home Security Alert System”</w:t>
      </w:r>
      <w:r w:rsidRPr="00000E8F">
        <w:rPr>
          <w:rFonts w:ascii="Times New Roman" w:hAnsi="Times New Roman" w:cs="Times New Roman"/>
          <w:sz w:val="24"/>
          <w:szCs w:val="24"/>
        </w:rPr>
        <w:t xml:space="preserve"> </w:t>
      </w:r>
      <w:r w:rsidRPr="00000E8F">
        <w:rPr>
          <w:rFonts w:ascii="Times New Roman" w:hAnsi="Times New Roman" w:cs="Times New Roman"/>
          <w:b w:val="0"/>
          <w:bCs w:val="0"/>
          <w:sz w:val="24"/>
          <w:szCs w:val="24"/>
        </w:rPr>
        <w:t>IJSRCSAMS Volume 8, Issue 2 March 2019 www.ijsrcsams.com</w:t>
      </w:r>
    </w:p>
    <w:p w14:paraId="115AFE81" w14:textId="77777777" w:rsidR="00C40CB4" w:rsidRPr="00000E8F" w:rsidRDefault="00C40CB4" w:rsidP="00936908">
      <w:pPr>
        <w:shd w:val="clear" w:color="auto" w:fill="FFFFFF"/>
        <w:spacing w:line="276" w:lineRule="auto"/>
        <w:jc w:val="both"/>
        <w:rPr>
          <w:rFonts w:eastAsia="Times New Roman"/>
          <w:color w:val="000000"/>
          <w:spacing w:val="1"/>
          <w:lang w:eastAsia="en-IN"/>
        </w:rPr>
      </w:pPr>
    </w:p>
    <w:p w14:paraId="6AE24F9D" w14:textId="77777777" w:rsidR="00C40CB4" w:rsidRPr="00000E8F" w:rsidRDefault="00C40CB4" w:rsidP="00936908">
      <w:pPr>
        <w:shd w:val="clear" w:color="auto" w:fill="FFFFFF"/>
        <w:spacing w:line="276" w:lineRule="auto"/>
        <w:jc w:val="both"/>
      </w:pPr>
      <w:r w:rsidRPr="00000E8F">
        <w:rPr>
          <w:rFonts w:eastAsia="Times New Roman"/>
          <w:color w:val="000000"/>
          <w:spacing w:val="1"/>
          <w:lang w:eastAsia="en-IN"/>
        </w:rPr>
        <w:t xml:space="preserve">[14] </w:t>
      </w:r>
      <w:proofErr w:type="spellStart"/>
      <w:r w:rsidRPr="00000E8F">
        <w:t>Reeta</w:t>
      </w:r>
      <w:proofErr w:type="spellEnd"/>
      <w:r w:rsidRPr="00000E8F">
        <w:t xml:space="preserve"> R “ smart secure door lock system using </w:t>
      </w:r>
      <w:proofErr w:type="spellStart"/>
      <w:r w:rsidRPr="00000E8F">
        <w:t>iot</w:t>
      </w:r>
      <w:proofErr w:type="spellEnd"/>
      <w:r w:rsidRPr="00000E8F">
        <w:t xml:space="preserve"> and eigenface approach </w:t>
      </w:r>
      <w:r w:rsidRPr="00000E8F">
        <w:rPr>
          <w:rFonts w:eastAsia="Times New Roman"/>
          <w:color w:val="000000"/>
          <w:spacing w:val="1"/>
          <w:lang w:eastAsia="en-IN"/>
        </w:rPr>
        <w:t>”</w:t>
      </w:r>
      <w:r w:rsidRPr="00000E8F">
        <w:t xml:space="preserve">  IJCRT Volume 5, Issue 4 December 2017</w:t>
      </w:r>
    </w:p>
    <w:p w14:paraId="07151A96" w14:textId="77777777" w:rsidR="00C40CB4" w:rsidRPr="00000E8F" w:rsidRDefault="00C40CB4" w:rsidP="00936908">
      <w:pPr>
        <w:shd w:val="clear" w:color="auto" w:fill="FFFFFF"/>
        <w:spacing w:line="276" w:lineRule="auto"/>
        <w:jc w:val="both"/>
      </w:pPr>
    </w:p>
    <w:p w14:paraId="4FA98E95" w14:textId="77777777" w:rsidR="00C40CB4" w:rsidRPr="00000E8F" w:rsidRDefault="00C40CB4" w:rsidP="00936908">
      <w:pPr>
        <w:shd w:val="clear" w:color="auto" w:fill="FFFFFF"/>
        <w:spacing w:line="276" w:lineRule="auto"/>
        <w:jc w:val="both"/>
      </w:pPr>
      <w:r w:rsidRPr="00000E8F">
        <w:t xml:space="preserve">[15] Akash </w:t>
      </w:r>
      <w:proofErr w:type="spellStart"/>
      <w:proofErr w:type="gramStart"/>
      <w:r w:rsidRPr="00000E8F">
        <w:t>Kasote</w:t>
      </w:r>
      <w:proofErr w:type="spellEnd"/>
      <w:r w:rsidRPr="00000E8F">
        <w:t xml:space="preserve"> ,</w:t>
      </w:r>
      <w:proofErr w:type="gramEnd"/>
      <w:r w:rsidRPr="00000E8F">
        <w:t xml:space="preserve"> Priyanka </w:t>
      </w:r>
      <w:proofErr w:type="spellStart"/>
      <w:r w:rsidRPr="00000E8F">
        <w:t>Kolage</w:t>
      </w:r>
      <w:proofErr w:type="spellEnd"/>
      <w:r w:rsidRPr="00000E8F">
        <w:t xml:space="preserve"> , Nikita </w:t>
      </w:r>
      <w:proofErr w:type="spellStart"/>
      <w:r w:rsidRPr="00000E8F">
        <w:t>Sadgir</w:t>
      </w:r>
      <w:proofErr w:type="spellEnd"/>
      <w:r w:rsidRPr="00000E8F">
        <w:t xml:space="preserve"> , Gayatri </w:t>
      </w:r>
      <w:proofErr w:type="spellStart"/>
      <w:r w:rsidRPr="00000E8F">
        <w:t>Avhad</w:t>
      </w:r>
      <w:proofErr w:type="spellEnd"/>
      <w:r w:rsidRPr="00000E8F">
        <w:t xml:space="preserve">, Dr. </w:t>
      </w:r>
      <w:proofErr w:type="spellStart"/>
      <w:r w:rsidRPr="00000E8F">
        <w:t>P.G.Vispute</w:t>
      </w:r>
      <w:proofErr w:type="spellEnd"/>
      <w:r w:rsidRPr="00000E8F">
        <w:t xml:space="preserve"> “Smart Home Automation via Telegram Chatbot and Android Application”  IJARIIE Vol-7 Issue-3 2021</w:t>
      </w:r>
    </w:p>
    <w:p w14:paraId="36CFDCC5" w14:textId="77777777" w:rsidR="00C40CB4" w:rsidRPr="00000E8F" w:rsidRDefault="00C40CB4" w:rsidP="00936908">
      <w:pPr>
        <w:shd w:val="clear" w:color="auto" w:fill="FFFFFF"/>
        <w:spacing w:line="276" w:lineRule="auto"/>
        <w:jc w:val="both"/>
      </w:pPr>
    </w:p>
    <w:p w14:paraId="5F5547F5" w14:textId="77777777" w:rsidR="00C40CB4" w:rsidRPr="00000E8F" w:rsidRDefault="00C40CB4" w:rsidP="00936908">
      <w:pPr>
        <w:spacing w:line="276" w:lineRule="auto"/>
        <w:jc w:val="both"/>
      </w:pPr>
      <w:r w:rsidRPr="00000E8F">
        <w:t xml:space="preserve">[16] </w:t>
      </w:r>
      <w:proofErr w:type="spellStart"/>
      <w:r w:rsidRPr="00000E8F">
        <w:t>Yasirli</w:t>
      </w:r>
      <w:proofErr w:type="spellEnd"/>
      <w:r w:rsidRPr="00000E8F">
        <w:t xml:space="preserve"> </w:t>
      </w:r>
      <w:proofErr w:type="gramStart"/>
      <w:r w:rsidRPr="00000E8F">
        <w:t>Amri ,</w:t>
      </w:r>
      <w:proofErr w:type="gramEnd"/>
      <w:r w:rsidRPr="00000E8F">
        <w:t xml:space="preserve"> </w:t>
      </w:r>
      <w:proofErr w:type="spellStart"/>
      <w:r w:rsidRPr="00000E8F">
        <w:t>Mukhammad</w:t>
      </w:r>
      <w:proofErr w:type="spellEnd"/>
      <w:r w:rsidRPr="00000E8F">
        <w:t xml:space="preserve"> Andri Setiawan “Improving Smart Home Concept with the Internet of Things Concept Using </w:t>
      </w:r>
      <w:proofErr w:type="spellStart"/>
      <w:r w:rsidRPr="00000E8F">
        <w:t>RaspberryPi</w:t>
      </w:r>
      <w:proofErr w:type="spellEnd"/>
      <w:r w:rsidRPr="00000E8F">
        <w:t xml:space="preserve"> and </w:t>
      </w:r>
      <w:proofErr w:type="spellStart"/>
      <w:r w:rsidRPr="00000E8F">
        <w:t>NodeMCU</w:t>
      </w:r>
      <w:proofErr w:type="spellEnd"/>
      <w:r w:rsidRPr="00000E8F">
        <w:t xml:space="preserve"> ” ICITDA 2017</w:t>
      </w:r>
    </w:p>
    <w:p w14:paraId="65B66C66" w14:textId="77777777" w:rsidR="00C40CB4" w:rsidRPr="00000E8F" w:rsidRDefault="00C40CB4" w:rsidP="00936908">
      <w:pPr>
        <w:spacing w:line="276" w:lineRule="auto"/>
        <w:jc w:val="both"/>
      </w:pPr>
      <w:r w:rsidRPr="00000E8F">
        <w:t xml:space="preserve">[17] K. H. Shakthi </w:t>
      </w:r>
      <w:proofErr w:type="spellStart"/>
      <w:proofErr w:type="gramStart"/>
      <w:r w:rsidRPr="00000E8F">
        <w:t>Murugan</w:t>
      </w:r>
      <w:proofErr w:type="spellEnd"/>
      <w:r w:rsidRPr="00000E8F">
        <w:t xml:space="preserve"> ,</w:t>
      </w:r>
      <w:proofErr w:type="gramEnd"/>
      <w:r w:rsidRPr="00000E8F">
        <w:t xml:space="preserve"> </w:t>
      </w:r>
      <w:proofErr w:type="spellStart"/>
      <w:r w:rsidRPr="00000E8F">
        <w:t>P.Abisheik</w:t>
      </w:r>
      <w:proofErr w:type="spellEnd"/>
      <w:r w:rsidRPr="00000E8F">
        <w:t xml:space="preserve">, </w:t>
      </w:r>
      <w:proofErr w:type="spellStart"/>
      <w:r w:rsidRPr="00000E8F">
        <w:t>V.Jawhar</w:t>
      </w:r>
      <w:proofErr w:type="spellEnd"/>
      <w:r w:rsidRPr="00000E8F">
        <w:t xml:space="preserve"> Srinath, </w:t>
      </w:r>
      <w:proofErr w:type="spellStart"/>
      <w:r w:rsidRPr="00000E8F">
        <w:t>S.Dinakaran</w:t>
      </w:r>
      <w:proofErr w:type="spellEnd"/>
      <w:r w:rsidRPr="00000E8F">
        <w:t xml:space="preserve">, </w:t>
      </w:r>
      <w:proofErr w:type="spellStart"/>
      <w:r w:rsidRPr="00000E8F">
        <w:t>M.Ajay</w:t>
      </w:r>
      <w:proofErr w:type="spellEnd"/>
      <w:r w:rsidRPr="00000E8F">
        <w:t xml:space="preserve"> Kumar “Implementation of Advanced </w:t>
      </w:r>
      <w:r w:rsidRPr="00000E8F">
        <w:lastRenderedPageBreak/>
        <w:t>Smart Home Security Alert System” International Journal of Scientific Research in Computer Science Applications and Management Studies  Volume 8, Issue 2 March 2019</w:t>
      </w:r>
    </w:p>
    <w:p w14:paraId="22698290" w14:textId="77777777" w:rsidR="00C40CB4" w:rsidRPr="00000E8F" w:rsidRDefault="00C40CB4" w:rsidP="00936908">
      <w:pPr>
        <w:spacing w:line="276" w:lineRule="auto"/>
        <w:jc w:val="both"/>
      </w:pPr>
      <w:r w:rsidRPr="00000E8F">
        <w:t>[18] Rajiv Kumar, Pooja Mittal “A Novel Design and Implementation of Smart Home Security System: Future Perspective” International Journal of Applied Engineering Research ISSN Volume 14, Number 2 2019</w:t>
      </w:r>
    </w:p>
    <w:p w14:paraId="44C28B4E" w14:textId="77777777" w:rsidR="00C40CB4" w:rsidRPr="00000E8F" w:rsidRDefault="00C40CB4" w:rsidP="00936908">
      <w:pPr>
        <w:pStyle w:val="Heading1"/>
        <w:spacing w:before="0" w:after="0" w:line="276" w:lineRule="auto"/>
        <w:jc w:val="both"/>
        <w:rPr>
          <w:rFonts w:ascii="Times New Roman" w:hAnsi="Times New Roman" w:cs="Times New Roman"/>
          <w:b w:val="0"/>
          <w:bCs w:val="0"/>
          <w:color w:val="2E2E2E"/>
          <w:sz w:val="24"/>
          <w:szCs w:val="24"/>
        </w:rPr>
      </w:pPr>
      <w:r w:rsidRPr="00000E8F">
        <w:rPr>
          <w:rFonts w:ascii="Times New Roman" w:hAnsi="Times New Roman" w:cs="Times New Roman"/>
          <w:sz w:val="24"/>
          <w:szCs w:val="24"/>
        </w:rPr>
        <w:t>[</w:t>
      </w:r>
      <w:r w:rsidRPr="00000E8F">
        <w:rPr>
          <w:rFonts w:ascii="Times New Roman" w:hAnsi="Times New Roman" w:cs="Times New Roman"/>
          <w:b w:val="0"/>
          <w:bCs w:val="0"/>
          <w:sz w:val="24"/>
          <w:szCs w:val="24"/>
        </w:rPr>
        <w:t xml:space="preserve">19] </w:t>
      </w:r>
      <w:proofErr w:type="spellStart"/>
      <w:r w:rsidRPr="00000E8F">
        <w:rPr>
          <w:rStyle w:val="text0"/>
          <w:rFonts w:ascii="Times New Roman" w:hAnsi="Times New Roman" w:cs="Times New Roman"/>
          <w:b w:val="0"/>
          <w:bCs w:val="0"/>
          <w:sz w:val="24"/>
          <w:szCs w:val="24"/>
        </w:rPr>
        <w:t>Simge</w:t>
      </w:r>
      <w:proofErr w:type="spellEnd"/>
      <w:r w:rsidRPr="00000E8F">
        <w:rPr>
          <w:rStyle w:val="text0"/>
          <w:rFonts w:ascii="Times New Roman" w:hAnsi="Times New Roman" w:cs="Times New Roman"/>
          <w:b w:val="0"/>
          <w:bCs w:val="0"/>
          <w:sz w:val="24"/>
          <w:szCs w:val="24"/>
        </w:rPr>
        <w:t xml:space="preserve"> Demir </w:t>
      </w:r>
      <w:proofErr w:type="spellStart"/>
      <w:r w:rsidRPr="00000E8F">
        <w:rPr>
          <w:rStyle w:val="text0"/>
          <w:rFonts w:ascii="Times New Roman" w:hAnsi="Times New Roman" w:cs="Times New Roman"/>
          <w:b w:val="0"/>
          <w:bCs w:val="0"/>
          <w:sz w:val="24"/>
          <w:szCs w:val="24"/>
        </w:rPr>
        <w:t>Şevval</w:t>
      </w:r>
      <w:proofErr w:type="spellEnd"/>
      <w:r w:rsidRPr="00000E8F">
        <w:rPr>
          <w:rStyle w:val="text0"/>
          <w:rFonts w:ascii="Times New Roman" w:hAnsi="Times New Roman" w:cs="Times New Roman"/>
          <w:b w:val="0"/>
          <w:bCs w:val="0"/>
          <w:sz w:val="24"/>
          <w:szCs w:val="24"/>
        </w:rPr>
        <w:t xml:space="preserve"> </w:t>
      </w:r>
      <w:proofErr w:type="spellStart"/>
      <w:r w:rsidRPr="00000E8F">
        <w:rPr>
          <w:rStyle w:val="text0"/>
          <w:rFonts w:ascii="Times New Roman" w:hAnsi="Times New Roman" w:cs="Times New Roman"/>
          <w:b w:val="0"/>
          <w:bCs w:val="0"/>
          <w:sz w:val="24"/>
          <w:szCs w:val="24"/>
        </w:rPr>
        <w:t>Şimşek</w:t>
      </w:r>
      <w:proofErr w:type="spellEnd"/>
      <w:r w:rsidRPr="00000E8F">
        <w:rPr>
          <w:rStyle w:val="text0"/>
          <w:rFonts w:ascii="Times New Roman" w:hAnsi="Times New Roman" w:cs="Times New Roman"/>
          <w:b w:val="0"/>
          <w:bCs w:val="0"/>
          <w:sz w:val="24"/>
          <w:szCs w:val="24"/>
        </w:rPr>
        <w:t xml:space="preserve"> </w:t>
      </w:r>
      <w:r w:rsidRPr="00000E8F">
        <w:rPr>
          <w:rStyle w:val="text0"/>
          <w:rFonts w:ascii="Times New Roman" w:hAnsi="Times New Roman" w:cs="Times New Roman"/>
          <w:sz w:val="24"/>
          <w:szCs w:val="24"/>
        </w:rPr>
        <w:t>“</w:t>
      </w:r>
      <w:r w:rsidRPr="00000E8F">
        <w:rPr>
          <w:rStyle w:val="title-text"/>
          <w:rFonts w:ascii="Times New Roman" w:hAnsi="Times New Roman" w:cs="Times New Roman"/>
          <w:b w:val="0"/>
          <w:color w:val="505050"/>
          <w:sz w:val="24"/>
          <w:szCs w:val="24"/>
        </w:rPr>
        <w:t xml:space="preserve">Secure and privacy preserving IoT gateway for </w:t>
      </w:r>
      <w:r w:rsidRPr="00000E8F">
        <w:rPr>
          <w:rStyle w:val="title-text"/>
          <w:rFonts w:ascii="Times New Roman" w:hAnsi="Times New Roman" w:cs="Times New Roman"/>
          <w:b w:val="0"/>
          <w:color w:val="505050"/>
          <w:sz w:val="24"/>
          <w:szCs w:val="24"/>
        </w:rPr>
        <w:t>home automation</w:t>
      </w:r>
      <w:r w:rsidRPr="00000E8F">
        <w:rPr>
          <w:rStyle w:val="title-text"/>
          <w:rFonts w:ascii="Times New Roman" w:hAnsi="Times New Roman" w:cs="Times New Roman"/>
          <w:bCs w:val="0"/>
          <w:color w:val="505050"/>
          <w:sz w:val="24"/>
          <w:szCs w:val="24"/>
        </w:rPr>
        <w:t xml:space="preserve">” </w:t>
      </w:r>
      <w:r w:rsidRPr="00000E8F">
        <w:rPr>
          <w:rFonts w:ascii="Times New Roman" w:hAnsi="Times New Roman" w:cs="Times New Roman"/>
          <w:color w:val="2E2E2E"/>
          <w:sz w:val="24"/>
          <w:szCs w:val="24"/>
        </w:rPr>
        <w:t> </w:t>
      </w:r>
      <w:r w:rsidRPr="00000E8F">
        <w:rPr>
          <w:rFonts w:ascii="Times New Roman" w:hAnsi="Times New Roman" w:cs="Times New Roman"/>
          <w:b w:val="0"/>
          <w:bCs w:val="0"/>
          <w:color w:val="2E2E2E"/>
          <w:sz w:val="24"/>
          <w:szCs w:val="24"/>
        </w:rPr>
        <w:t xml:space="preserve">International Conference on Security of Information and Networks, SINCONF 2020 </w:t>
      </w:r>
      <w:hyperlink r:id="rId22" w:history="1">
        <w:r w:rsidRPr="00000E8F">
          <w:rPr>
            <w:rStyle w:val="Hyperlink"/>
            <w:rFonts w:ascii="Times New Roman" w:hAnsi="Times New Roman" w:cs="Times New Roman"/>
            <w:b w:val="0"/>
            <w:bCs w:val="0"/>
            <w:sz w:val="24"/>
            <w:szCs w:val="24"/>
          </w:rPr>
          <w:t>https://doi.org/10.1016/j.compeleceng.2022.108036</w:t>
        </w:r>
      </w:hyperlink>
      <w:r w:rsidRPr="00000E8F">
        <w:rPr>
          <w:rFonts w:ascii="Times New Roman" w:hAnsi="Times New Roman" w:cs="Times New Roman"/>
          <w:b w:val="0"/>
          <w:bCs w:val="0"/>
          <w:sz w:val="24"/>
          <w:szCs w:val="24"/>
        </w:rPr>
        <w:t xml:space="preserve"> </w:t>
      </w:r>
      <w:hyperlink r:id="rId23" w:tgtFrame="_blank" w:tooltip="Persistent link using digital object identifier" w:history="1"/>
    </w:p>
    <w:p w14:paraId="766703A1" w14:textId="77777777" w:rsidR="00C40CB4" w:rsidRPr="00000E8F" w:rsidRDefault="00C40CB4" w:rsidP="00936908">
      <w:pPr>
        <w:pStyle w:val="Heading1"/>
        <w:spacing w:before="0" w:after="0" w:line="276" w:lineRule="auto"/>
        <w:jc w:val="both"/>
        <w:rPr>
          <w:rFonts w:ascii="Times New Roman" w:hAnsi="Times New Roman" w:cs="Times New Roman"/>
          <w:b w:val="0"/>
          <w:bCs w:val="0"/>
          <w:color w:val="2E2E2E"/>
          <w:sz w:val="24"/>
          <w:szCs w:val="24"/>
        </w:rPr>
      </w:pPr>
      <w:r w:rsidRPr="00000E8F">
        <w:rPr>
          <w:rFonts w:ascii="Times New Roman" w:hAnsi="Times New Roman" w:cs="Times New Roman"/>
          <w:b w:val="0"/>
          <w:bCs w:val="0"/>
          <w:color w:val="2E2E2E"/>
          <w:sz w:val="24"/>
          <w:szCs w:val="24"/>
        </w:rPr>
        <w:t> </w:t>
      </w:r>
    </w:p>
    <w:p w14:paraId="69031E96" w14:textId="77777777" w:rsidR="00C40CB4" w:rsidRPr="00000E8F" w:rsidRDefault="00C40CB4" w:rsidP="00936908">
      <w:pPr>
        <w:spacing w:line="276" w:lineRule="auto"/>
        <w:jc w:val="both"/>
        <w:rPr>
          <w:rStyle w:val="Hyperlink"/>
        </w:rPr>
        <w:sectPr w:rsidR="00C40CB4" w:rsidRPr="00000E8F" w:rsidSect="0061771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sidRPr="00000E8F">
        <w:rPr>
          <w:color w:val="505050"/>
        </w:rPr>
        <w:t xml:space="preserve">[20] </w:t>
      </w:r>
      <w:proofErr w:type="spellStart"/>
      <w:r w:rsidRPr="00000E8F">
        <w:rPr>
          <w:color w:val="000000"/>
          <w:shd w:val="clear" w:color="auto" w:fill="FFFFFF"/>
        </w:rPr>
        <w:t>Olutosin</w:t>
      </w:r>
      <w:proofErr w:type="spellEnd"/>
      <w:r w:rsidRPr="00000E8F">
        <w:rPr>
          <w:color w:val="000000"/>
          <w:shd w:val="clear" w:color="auto" w:fill="FFFFFF"/>
        </w:rPr>
        <w:t xml:space="preserve"> Taiwo</w:t>
      </w:r>
      <w:r w:rsidRPr="00000E8F">
        <w:rPr>
          <w:rStyle w:val="Strong"/>
          <w:b w:val="0"/>
        </w:rPr>
        <w:t xml:space="preserve"> </w:t>
      </w:r>
      <w:r w:rsidRPr="00000E8F">
        <w:rPr>
          <w:rStyle w:val="Strong"/>
          <w:b w:val="0"/>
          <w:color w:val="000000"/>
          <w:shd w:val="clear" w:color="auto" w:fill="FFFFFF"/>
        </w:rPr>
        <w:t xml:space="preserve">Absalom E. </w:t>
      </w:r>
      <w:proofErr w:type="spellStart"/>
      <w:proofErr w:type="gramStart"/>
      <w:r w:rsidRPr="00000E8F">
        <w:rPr>
          <w:rStyle w:val="Strong"/>
          <w:b w:val="0"/>
          <w:color w:val="000000"/>
          <w:shd w:val="clear" w:color="auto" w:fill="FFFFFF"/>
        </w:rPr>
        <w:t>Ezugwu</w:t>
      </w:r>
      <w:proofErr w:type="spellEnd"/>
      <w:r w:rsidRPr="00000E8F">
        <w:rPr>
          <w:color w:val="505050"/>
        </w:rPr>
        <w:t xml:space="preserve">  “</w:t>
      </w:r>
      <w:proofErr w:type="gramEnd"/>
      <w:r w:rsidRPr="00000E8F">
        <w:t>Internet of Things-Based Intelligent Smart Home Control System</w:t>
      </w:r>
      <w:r w:rsidRPr="00000E8F">
        <w:rPr>
          <w:b/>
          <w:bCs/>
        </w:rPr>
        <w:t xml:space="preserve">” </w:t>
      </w:r>
      <w:r w:rsidRPr="00000E8F">
        <w:rPr>
          <w:rStyle w:val="Strong"/>
          <w:b w:val="0"/>
          <w:color w:val="000000"/>
          <w:shd w:val="clear" w:color="auto" w:fill="FFFFFF"/>
        </w:rPr>
        <w:t>Research Article | Open Access</w:t>
      </w:r>
      <w:r w:rsidRPr="00000E8F">
        <w:t xml:space="preserve"> </w:t>
      </w:r>
      <w:r w:rsidRPr="00000E8F">
        <w:rPr>
          <w:color w:val="000000"/>
        </w:rPr>
        <w:t>Volume 2021 Article ID 9928254 </w:t>
      </w:r>
      <w:hyperlink r:id="rId24" w:history="1">
        <w:r w:rsidRPr="00000E8F">
          <w:rPr>
            <w:rStyle w:val="Hyperlink"/>
          </w:rPr>
          <w:t>https://doi.org/10.1155/2021/9928254</w:t>
        </w:r>
      </w:hyperlink>
    </w:p>
    <w:p w14:paraId="37B95E4C" w14:textId="77777777" w:rsidR="00C40CB4" w:rsidRPr="00000E8F" w:rsidRDefault="00C40CB4" w:rsidP="00936908">
      <w:pPr>
        <w:spacing w:line="276" w:lineRule="auto"/>
        <w:jc w:val="both"/>
      </w:pPr>
    </w:p>
    <w:p w14:paraId="5D636279" w14:textId="77777777" w:rsidR="00C40CB4" w:rsidRPr="00000E8F" w:rsidRDefault="00C40CB4" w:rsidP="00936908">
      <w:pPr>
        <w:pStyle w:val="Heading1"/>
        <w:spacing w:before="0" w:after="0" w:line="276" w:lineRule="auto"/>
        <w:jc w:val="both"/>
        <w:rPr>
          <w:rFonts w:ascii="Times New Roman" w:hAnsi="Times New Roman" w:cs="Times New Roman"/>
          <w:b w:val="0"/>
          <w:bCs w:val="0"/>
          <w:color w:val="505050"/>
          <w:sz w:val="24"/>
          <w:szCs w:val="24"/>
        </w:rPr>
        <w:sectPr w:rsidR="00C40CB4" w:rsidRPr="00000E8F" w:rsidSect="0061771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48C5A621" w14:textId="77777777" w:rsidR="00C40CB4" w:rsidRPr="00000E8F" w:rsidRDefault="00C40CB4" w:rsidP="00936908">
      <w:pPr>
        <w:pStyle w:val="Heading1"/>
        <w:spacing w:before="0" w:after="0" w:line="276" w:lineRule="auto"/>
        <w:jc w:val="both"/>
        <w:rPr>
          <w:rFonts w:ascii="Times New Roman" w:hAnsi="Times New Roman" w:cs="Times New Roman"/>
          <w:b w:val="0"/>
          <w:bCs w:val="0"/>
          <w:color w:val="505050"/>
          <w:sz w:val="24"/>
          <w:szCs w:val="24"/>
        </w:rPr>
      </w:pPr>
    </w:p>
    <w:p w14:paraId="5BB6E816" w14:textId="77777777" w:rsidR="00C40CB4" w:rsidRPr="00000E8F" w:rsidRDefault="00C40CB4" w:rsidP="00936908">
      <w:pPr>
        <w:pStyle w:val="ListParagraph"/>
        <w:spacing w:after="160"/>
        <w:jc w:val="both"/>
        <w:rPr>
          <w:rFonts w:ascii="Times New Roman" w:hAnsi="Times New Roman"/>
          <w:b/>
          <w:bCs/>
          <w:sz w:val="24"/>
          <w:szCs w:val="24"/>
        </w:rPr>
      </w:pPr>
    </w:p>
    <w:p w14:paraId="650EC1B5" w14:textId="77777777" w:rsidR="00437E67" w:rsidRPr="00000E8F" w:rsidRDefault="00437E67" w:rsidP="00936908">
      <w:pPr>
        <w:pStyle w:val="ListParagraph"/>
        <w:spacing w:after="160"/>
        <w:ind w:left="1854"/>
        <w:jc w:val="both"/>
        <w:rPr>
          <w:rFonts w:ascii="Times New Roman" w:hAnsi="Times New Roman"/>
          <w:b/>
          <w:bCs/>
          <w:sz w:val="24"/>
          <w:szCs w:val="24"/>
        </w:rPr>
      </w:pPr>
    </w:p>
    <w:p w14:paraId="340E9D80" w14:textId="77777777" w:rsidR="00A569BA" w:rsidRPr="00000E8F" w:rsidRDefault="00A569BA" w:rsidP="00000E8F">
      <w:pPr>
        <w:pStyle w:val="IEEEParagraph"/>
        <w:ind w:firstLine="0"/>
        <w:rPr>
          <w:sz w:val="18"/>
          <w:szCs w:val="18"/>
        </w:rPr>
      </w:pPr>
    </w:p>
    <w:p w14:paraId="79E74B7E" w14:textId="39480C4C" w:rsidR="00437E67" w:rsidRPr="00000E8F" w:rsidRDefault="00437E67" w:rsidP="00000E8F">
      <w:pPr>
        <w:pStyle w:val="IEEEParagraph"/>
        <w:ind w:firstLine="0"/>
        <w:rPr>
          <w:sz w:val="18"/>
          <w:szCs w:val="18"/>
        </w:rPr>
      </w:pPr>
    </w:p>
    <w:p w14:paraId="1C0C8C43" w14:textId="0E38066F" w:rsidR="00437E67" w:rsidRPr="00000E8F" w:rsidRDefault="00437E67" w:rsidP="00000E8F">
      <w:pPr>
        <w:pStyle w:val="IEEEParagraph"/>
        <w:ind w:firstLine="0"/>
        <w:rPr>
          <w:sz w:val="18"/>
          <w:szCs w:val="18"/>
        </w:rPr>
      </w:pPr>
    </w:p>
    <w:p w14:paraId="1467226A" w14:textId="539FEF29" w:rsidR="00437E67" w:rsidRPr="00000E8F" w:rsidRDefault="00437E67" w:rsidP="00000E8F">
      <w:pPr>
        <w:pStyle w:val="IEEEParagraph"/>
        <w:ind w:firstLine="0"/>
        <w:rPr>
          <w:sz w:val="18"/>
          <w:szCs w:val="18"/>
        </w:rPr>
      </w:pPr>
    </w:p>
    <w:p w14:paraId="39A6C9A4" w14:textId="4E9278EF" w:rsidR="00437E67" w:rsidRPr="00000E8F" w:rsidRDefault="00437E67" w:rsidP="00000E8F">
      <w:pPr>
        <w:pStyle w:val="IEEEParagraph"/>
        <w:ind w:firstLine="0"/>
        <w:rPr>
          <w:sz w:val="18"/>
          <w:szCs w:val="18"/>
        </w:rPr>
      </w:pPr>
    </w:p>
    <w:p w14:paraId="6436594A" w14:textId="140C5E60" w:rsidR="00437E67" w:rsidRPr="00000E8F" w:rsidRDefault="00437E67" w:rsidP="00000E8F">
      <w:pPr>
        <w:pStyle w:val="IEEEParagraph"/>
        <w:ind w:firstLine="0"/>
        <w:rPr>
          <w:sz w:val="18"/>
          <w:szCs w:val="18"/>
        </w:rPr>
      </w:pPr>
    </w:p>
    <w:p w14:paraId="398D5155" w14:textId="7D75F627" w:rsidR="00437E67" w:rsidRPr="00000E8F" w:rsidRDefault="00437E67" w:rsidP="00000E8F">
      <w:pPr>
        <w:pStyle w:val="IEEEParagraph"/>
        <w:ind w:firstLine="0"/>
        <w:rPr>
          <w:sz w:val="18"/>
          <w:szCs w:val="18"/>
        </w:rPr>
      </w:pPr>
    </w:p>
    <w:p w14:paraId="317132ED" w14:textId="5EBB7235" w:rsidR="00437E67" w:rsidRPr="00000E8F" w:rsidRDefault="00437E67" w:rsidP="00000E8F">
      <w:pPr>
        <w:pStyle w:val="IEEEParagraph"/>
        <w:ind w:firstLine="0"/>
        <w:rPr>
          <w:sz w:val="18"/>
          <w:szCs w:val="18"/>
        </w:rPr>
      </w:pPr>
    </w:p>
    <w:p w14:paraId="5819395D" w14:textId="77777777" w:rsidR="00437E67" w:rsidRPr="00000E8F" w:rsidRDefault="00437E67" w:rsidP="00000E8F">
      <w:pPr>
        <w:pStyle w:val="IEEEParagraph"/>
        <w:ind w:firstLine="0"/>
        <w:rPr>
          <w:sz w:val="18"/>
          <w:szCs w:val="18"/>
        </w:rPr>
      </w:pPr>
    </w:p>
    <w:p w14:paraId="3ADB0057" w14:textId="77777777" w:rsidR="00437E67" w:rsidRPr="00000E8F" w:rsidRDefault="00437E67" w:rsidP="00000E8F">
      <w:pPr>
        <w:pStyle w:val="IEEEParagraph"/>
        <w:ind w:firstLine="0"/>
        <w:rPr>
          <w:sz w:val="18"/>
          <w:szCs w:val="18"/>
        </w:rPr>
      </w:pPr>
    </w:p>
    <w:p w14:paraId="5CCD21CD" w14:textId="41CCAF89" w:rsidR="00437E67" w:rsidRPr="00000E8F" w:rsidRDefault="00437E67" w:rsidP="00000E8F">
      <w:pPr>
        <w:pStyle w:val="IEEEParagraph"/>
        <w:ind w:firstLine="0"/>
        <w:rPr>
          <w:sz w:val="18"/>
          <w:szCs w:val="18"/>
        </w:rPr>
      </w:pPr>
    </w:p>
    <w:sectPr w:rsidR="00437E67" w:rsidRPr="00000E8F" w:rsidSect="00617718">
      <w:type w:val="continuous"/>
      <w:pgSz w:w="11906" w:h="16838"/>
      <w:pgMar w:top="1077" w:right="811" w:bottom="1440" w:left="811" w:header="709" w:footer="757" w:gutter="0"/>
      <w:pgBorders w:offsetFrom="page">
        <w:top w:val="single" w:sz="4" w:space="24" w:color="auto"/>
        <w:left w:val="single" w:sz="4" w:space="24" w:color="auto"/>
        <w:bottom w:val="single" w:sz="4" w:space="24" w:color="auto"/>
        <w:right w:val="single" w:sz="4" w:space="24" w:color="auto"/>
      </w:pgBorders>
      <w:pgNumType w:start="1"/>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F1E45" w14:textId="77777777" w:rsidR="0016286A" w:rsidRDefault="0016286A" w:rsidP="008F7CBB">
      <w:r>
        <w:separator/>
      </w:r>
    </w:p>
  </w:endnote>
  <w:endnote w:type="continuationSeparator" w:id="0">
    <w:p w14:paraId="06314C66" w14:textId="77777777" w:rsidR="0016286A" w:rsidRDefault="0016286A" w:rsidP="008F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imbus Mono L">
    <w:altName w:val="Courier New"/>
    <w:charset w:val="00"/>
    <w:family w:val="modern"/>
    <w:pitch w:val="default"/>
  </w:font>
  <w:font w:name="Shruti">
    <w:panose1 w:val="020B0502040204020203"/>
    <w:charset w:val="00"/>
    <w:family w:val="swiss"/>
    <w:pitch w:val="variable"/>
    <w:sig w:usb0="0004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B4C1" w14:textId="7A07A1FA" w:rsidR="00B03F2A" w:rsidRDefault="00087243">
    <w:pPr>
      <w:pStyle w:val="Footer"/>
    </w:pPr>
    <w:r>
      <w:rPr>
        <w:noProof/>
      </w:rPr>
      <mc:AlternateContent>
        <mc:Choice Requires="wps">
          <w:drawing>
            <wp:anchor distT="0" distB="0" distL="114300" distR="114300" simplePos="0" relativeHeight="251657728" behindDoc="1" locked="0" layoutInCell="1" allowOverlap="1" wp14:anchorId="3A3DF114" wp14:editId="3373BC32">
              <wp:simplePos x="0" y="0"/>
              <wp:positionH relativeFrom="page">
                <wp:posOffset>499110</wp:posOffset>
              </wp:positionH>
              <wp:positionV relativeFrom="page">
                <wp:posOffset>9798050</wp:posOffset>
              </wp:positionV>
              <wp:extent cx="6516370" cy="183515"/>
              <wp:effectExtent l="0" t="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6370"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777B5" w14:textId="77777777" w:rsidR="00C563DD" w:rsidRPr="00C32184" w:rsidRDefault="00DC6F79" w:rsidP="00C563DD">
                          <w:pPr>
                            <w:spacing w:line="240" w:lineRule="exact"/>
                            <w:ind w:right="-34"/>
                            <w:rPr>
                              <w:color w:val="000000"/>
                              <w:sz w:val="18"/>
                              <w:szCs w:val="18"/>
                              <w:lang w:val="en-US" w:eastAsia="en-US"/>
                            </w:rPr>
                          </w:pPr>
                          <w:r w:rsidRPr="00DC6F79">
                            <w:rPr>
                              <w:color w:val="000000"/>
                              <w:sz w:val="18"/>
                              <w:szCs w:val="18"/>
                              <w:lang w:val="en-US" w:eastAsia="en-US"/>
                            </w:rPr>
                            <w:t>IJSRSET</w:t>
                          </w:r>
                          <w:r w:rsidR="00A777F2">
                            <w:rPr>
                              <w:color w:val="000000"/>
                              <w:sz w:val="18"/>
                              <w:szCs w:val="18"/>
                              <w:lang w:val="en-US" w:eastAsia="en-US"/>
                            </w:rPr>
                            <w:t>XXX</w:t>
                          </w:r>
                          <w:r>
                            <w:rPr>
                              <w:color w:val="000000"/>
                              <w:sz w:val="18"/>
                              <w:szCs w:val="18"/>
                              <w:lang w:val="en-US" w:eastAsia="en-US"/>
                            </w:rPr>
                            <w:t xml:space="preserve"> </w:t>
                          </w:r>
                          <w:r w:rsidR="00C563DD">
                            <w:rPr>
                              <w:color w:val="000000"/>
                              <w:sz w:val="18"/>
                              <w:szCs w:val="18"/>
                              <w:lang w:val="en-US" w:eastAsia="en-US"/>
                            </w:rPr>
                            <w:t xml:space="preserve">| Received: </w:t>
                          </w:r>
                          <w:r w:rsidR="00A777F2">
                            <w:rPr>
                              <w:color w:val="000000"/>
                              <w:sz w:val="18"/>
                              <w:szCs w:val="18"/>
                              <w:lang w:val="en-US" w:eastAsia="en-US"/>
                            </w:rPr>
                            <w:t>XX</w:t>
                          </w:r>
                          <w:r w:rsidR="0041611C">
                            <w:rPr>
                              <w:color w:val="000000"/>
                              <w:sz w:val="18"/>
                              <w:szCs w:val="18"/>
                              <w:lang w:val="en-US" w:eastAsia="en-US"/>
                            </w:rPr>
                            <w:t xml:space="preserve"> </w:t>
                          </w:r>
                          <w:r w:rsidR="00357043">
                            <w:rPr>
                              <w:color w:val="000000"/>
                              <w:sz w:val="18"/>
                              <w:szCs w:val="18"/>
                              <w:lang w:val="en-US" w:eastAsia="en-US"/>
                            </w:rPr>
                            <w:t>June</w:t>
                          </w:r>
                          <w:r w:rsidR="00D802FD">
                            <w:rPr>
                              <w:color w:val="000000"/>
                              <w:sz w:val="18"/>
                              <w:szCs w:val="18"/>
                              <w:lang w:val="en-US" w:eastAsia="en-US"/>
                            </w:rPr>
                            <w:t xml:space="preserve"> </w:t>
                          </w:r>
                          <w:r w:rsidR="00A777F2">
                            <w:rPr>
                              <w:color w:val="000000"/>
                              <w:sz w:val="18"/>
                              <w:szCs w:val="18"/>
                              <w:lang w:val="en-US" w:eastAsia="en-US"/>
                            </w:rPr>
                            <w:t>2015</w:t>
                          </w:r>
                          <w:r w:rsidR="00C563DD" w:rsidRPr="00C32184">
                            <w:rPr>
                              <w:color w:val="000000"/>
                              <w:sz w:val="18"/>
                              <w:szCs w:val="18"/>
                              <w:lang w:val="en-US" w:eastAsia="en-US"/>
                            </w:rPr>
                            <w:t xml:space="preserve"> | Accepted: </w:t>
                          </w:r>
                          <w:r w:rsidR="00A777F2">
                            <w:rPr>
                              <w:color w:val="000000"/>
                              <w:sz w:val="18"/>
                              <w:szCs w:val="18"/>
                              <w:lang w:val="en-US" w:eastAsia="en-US"/>
                            </w:rPr>
                            <w:t xml:space="preserve">XX </w:t>
                          </w:r>
                          <w:r w:rsidR="00E05E3D">
                            <w:rPr>
                              <w:color w:val="000000"/>
                              <w:sz w:val="18"/>
                              <w:szCs w:val="18"/>
                              <w:lang w:val="en-US" w:eastAsia="en-US"/>
                            </w:rPr>
                            <w:t>June</w:t>
                          </w:r>
                          <w:r w:rsidR="00AA5238">
                            <w:rPr>
                              <w:color w:val="000000"/>
                              <w:sz w:val="18"/>
                              <w:szCs w:val="18"/>
                              <w:lang w:val="en-US" w:eastAsia="en-US"/>
                            </w:rPr>
                            <w:t xml:space="preserve"> </w:t>
                          </w:r>
                          <w:r w:rsidR="00C563DD" w:rsidRPr="00C32184">
                            <w:rPr>
                              <w:color w:val="000000"/>
                              <w:sz w:val="18"/>
                              <w:szCs w:val="18"/>
                              <w:lang w:val="en-US" w:eastAsia="en-US"/>
                            </w:rPr>
                            <w:t>201</w:t>
                          </w:r>
                          <w:r w:rsidR="003C4809">
                            <w:rPr>
                              <w:color w:val="000000"/>
                              <w:sz w:val="18"/>
                              <w:szCs w:val="18"/>
                              <w:lang w:val="en-US" w:eastAsia="en-US"/>
                            </w:rPr>
                            <w:t>5</w:t>
                          </w:r>
                          <w:r w:rsidR="00C563DD" w:rsidRPr="00C32184">
                            <w:rPr>
                              <w:color w:val="000000"/>
                              <w:sz w:val="18"/>
                              <w:szCs w:val="18"/>
                              <w:lang w:val="en-US" w:eastAsia="en-US"/>
                            </w:rPr>
                            <w:t xml:space="preserve"> | </w:t>
                          </w:r>
                          <w:r w:rsidR="00357043">
                            <w:rPr>
                              <w:color w:val="000000"/>
                              <w:sz w:val="18"/>
                              <w:szCs w:val="18"/>
                              <w:lang w:val="en-US" w:eastAsia="en-US"/>
                            </w:rPr>
                            <w:t xml:space="preserve"> May-June</w:t>
                          </w:r>
                          <w:r w:rsidR="00AA5238">
                            <w:rPr>
                              <w:color w:val="000000"/>
                              <w:sz w:val="18"/>
                              <w:szCs w:val="18"/>
                              <w:lang w:val="en-US" w:eastAsia="en-US"/>
                            </w:rPr>
                            <w:t xml:space="preserve"> </w:t>
                          </w:r>
                          <w:r w:rsidR="00C563DD" w:rsidRPr="00C32184">
                            <w:rPr>
                              <w:color w:val="000000"/>
                              <w:sz w:val="18"/>
                              <w:szCs w:val="18"/>
                              <w:lang w:val="en-US" w:eastAsia="en-US"/>
                            </w:rPr>
                            <w:t>201</w:t>
                          </w:r>
                          <w:r w:rsidR="00F347D6">
                            <w:rPr>
                              <w:color w:val="000000"/>
                              <w:sz w:val="18"/>
                              <w:szCs w:val="18"/>
                              <w:lang w:val="en-US" w:eastAsia="en-US"/>
                            </w:rPr>
                            <w:t>5</w:t>
                          </w:r>
                          <w:r w:rsidR="00C563DD" w:rsidRPr="00C32184">
                            <w:rPr>
                              <w:color w:val="000000"/>
                              <w:sz w:val="18"/>
                              <w:szCs w:val="18"/>
                              <w:lang w:val="en-US" w:eastAsia="en-US"/>
                            </w:rPr>
                            <w:t xml:space="preserve"> [(1)</w:t>
                          </w:r>
                          <w:r w:rsidR="00AA5238">
                            <w:rPr>
                              <w:color w:val="000000"/>
                              <w:sz w:val="18"/>
                              <w:szCs w:val="18"/>
                              <w:lang w:val="en-US" w:eastAsia="en-US"/>
                            </w:rPr>
                            <w:t>2</w:t>
                          </w:r>
                          <w:r w:rsidR="00C563DD" w:rsidRPr="00C32184">
                            <w:rPr>
                              <w:color w:val="000000"/>
                              <w:sz w:val="18"/>
                              <w:szCs w:val="18"/>
                              <w:lang w:val="en-US" w:eastAsia="en-US"/>
                            </w:rPr>
                            <w:t xml:space="preserve">: </w:t>
                          </w:r>
                          <w:r w:rsidR="00A777F2">
                            <w:rPr>
                              <w:color w:val="000000"/>
                              <w:sz w:val="18"/>
                              <w:szCs w:val="18"/>
                              <w:lang w:val="en-US" w:eastAsia="en-US"/>
                            </w:rPr>
                            <w:t>XX</w:t>
                          </w:r>
                          <w:r w:rsidR="009246F5">
                            <w:rPr>
                              <w:color w:val="000000"/>
                              <w:sz w:val="18"/>
                              <w:szCs w:val="18"/>
                              <w:lang w:val="en-US" w:eastAsia="en-US"/>
                            </w:rPr>
                            <w:t>-</w:t>
                          </w:r>
                          <w:r w:rsidR="00A777F2">
                            <w:rPr>
                              <w:color w:val="000000"/>
                              <w:sz w:val="18"/>
                              <w:szCs w:val="18"/>
                              <w:lang w:val="en-US" w:eastAsia="en-US"/>
                            </w:rPr>
                            <w:t>XX</w:t>
                          </w:r>
                          <w:r w:rsidR="00C563DD" w:rsidRPr="00C32184">
                            <w:rPr>
                              <w:color w:val="000000"/>
                              <w:sz w:val="18"/>
                              <w:szCs w:val="18"/>
                              <w:lang w:val="en-US" w:eastAsia="en-U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3DF114" id="_x0000_t202" coordsize="21600,21600" o:spt="202" path="m,l,21600r21600,l21600,xe">
              <v:stroke joinstyle="miter"/>
              <v:path gradientshapeok="t" o:connecttype="rect"/>
            </v:shapetype>
            <v:shape id="Text Box 7" o:spid="_x0000_s1030" type="#_x0000_t202" style="position:absolute;margin-left:39.3pt;margin-top:771.5pt;width:513.1pt;height:14.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" filled="f" stroked="f">
              <v:textbox inset="0,0,0,0">
                <w:txbxContent>
                  <w:p w14:paraId="4BA777B5" w14:textId="77777777" w:rsidR="00C563DD" w:rsidRPr="00C32184" w:rsidRDefault="00DC6F79" w:rsidP="00C563DD">
                    <w:pPr>
                      <w:spacing w:line="240" w:lineRule="exact"/>
                      <w:ind w:right="-34"/>
                      <w:rPr>
                        <w:color w:val="000000"/>
                        <w:sz w:val="18"/>
                        <w:szCs w:val="18"/>
                        <w:lang w:val="en-US" w:eastAsia="en-US"/>
                      </w:rPr>
                    </w:pPr>
                    <w:r w:rsidRPr="00DC6F79">
                      <w:rPr>
                        <w:color w:val="000000"/>
                        <w:sz w:val="18"/>
                        <w:szCs w:val="18"/>
                        <w:lang w:val="en-US" w:eastAsia="en-US"/>
                      </w:rPr>
                      <w:t>IJSRSET</w:t>
                    </w:r>
                    <w:r w:rsidR="00A777F2">
                      <w:rPr>
                        <w:color w:val="000000"/>
                        <w:sz w:val="18"/>
                        <w:szCs w:val="18"/>
                        <w:lang w:val="en-US" w:eastAsia="en-US"/>
                      </w:rPr>
                      <w:t>XXX</w:t>
                    </w:r>
                    <w:r>
                      <w:rPr>
                        <w:color w:val="000000"/>
                        <w:sz w:val="18"/>
                        <w:szCs w:val="18"/>
                        <w:lang w:val="en-US" w:eastAsia="en-US"/>
                      </w:rPr>
                      <w:t xml:space="preserve"> </w:t>
                    </w:r>
                    <w:r w:rsidR="00C563DD">
                      <w:rPr>
                        <w:color w:val="000000"/>
                        <w:sz w:val="18"/>
                        <w:szCs w:val="18"/>
                        <w:lang w:val="en-US" w:eastAsia="en-US"/>
                      </w:rPr>
                      <w:t xml:space="preserve">| Received: </w:t>
                    </w:r>
                    <w:r w:rsidR="00A777F2">
                      <w:rPr>
                        <w:color w:val="000000"/>
                        <w:sz w:val="18"/>
                        <w:szCs w:val="18"/>
                        <w:lang w:val="en-US" w:eastAsia="en-US"/>
                      </w:rPr>
                      <w:t>XX</w:t>
                    </w:r>
                    <w:r w:rsidR="0041611C">
                      <w:rPr>
                        <w:color w:val="000000"/>
                        <w:sz w:val="18"/>
                        <w:szCs w:val="18"/>
                        <w:lang w:val="en-US" w:eastAsia="en-US"/>
                      </w:rPr>
                      <w:t xml:space="preserve"> </w:t>
                    </w:r>
                    <w:r w:rsidR="00357043">
                      <w:rPr>
                        <w:color w:val="000000"/>
                        <w:sz w:val="18"/>
                        <w:szCs w:val="18"/>
                        <w:lang w:val="en-US" w:eastAsia="en-US"/>
                      </w:rPr>
                      <w:t>June</w:t>
                    </w:r>
                    <w:r w:rsidR="00D802FD">
                      <w:rPr>
                        <w:color w:val="000000"/>
                        <w:sz w:val="18"/>
                        <w:szCs w:val="18"/>
                        <w:lang w:val="en-US" w:eastAsia="en-US"/>
                      </w:rPr>
                      <w:t xml:space="preserve"> </w:t>
                    </w:r>
                    <w:r w:rsidR="00A777F2">
                      <w:rPr>
                        <w:color w:val="000000"/>
                        <w:sz w:val="18"/>
                        <w:szCs w:val="18"/>
                        <w:lang w:val="en-US" w:eastAsia="en-US"/>
                      </w:rPr>
                      <w:t>2015</w:t>
                    </w:r>
                    <w:r w:rsidR="00C563DD" w:rsidRPr="00C32184">
                      <w:rPr>
                        <w:color w:val="000000"/>
                        <w:sz w:val="18"/>
                        <w:szCs w:val="18"/>
                        <w:lang w:val="en-US" w:eastAsia="en-US"/>
                      </w:rPr>
                      <w:t xml:space="preserve"> | Accepted: </w:t>
                    </w:r>
                    <w:r w:rsidR="00A777F2">
                      <w:rPr>
                        <w:color w:val="000000"/>
                        <w:sz w:val="18"/>
                        <w:szCs w:val="18"/>
                        <w:lang w:val="en-US" w:eastAsia="en-US"/>
                      </w:rPr>
                      <w:t xml:space="preserve">XX </w:t>
                    </w:r>
                    <w:r w:rsidR="00E05E3D">
                      <w:rPr>
                        <w:color w:val="000000"/>
                        <w:sz w:val="18"/>
                        <w:szCs w:val="18"/>
                        <w:lang w:val="en-US" w:eastAsia="en-US"/>
                      </w:rPr>
                      <w:t>June</w:t>
                    </w:r>
                    <w:r w:rsidR="00AA5238">
                      <w:rPr>
                        <w:color w:val="000000"/>
                        <w:sz w:val="18"/>
                        <w:szCs w:val="18"/>
                        <w:lang w:val="en-US" w:eastAsia="en-US"/>
                      </w:rPr>
                      <w:t xml:space="preserve"> </w:t>
                    </w:r>
                    <w:r w:rsidR="00C563DD" w:rsidRPr="00C32184">
                      <w:rPr>
                        <w:color w:val="000000"/>
                        <w:sz w:val="18"/>
                        <w:szCs w:val="18"/>
                        <w:lang w:val="en-US" w:eastAsia="en-US"/>
                      </w:rPr>
                      <w:t>201</w:t>
                    </w:r>
                    <w:r w:rsidR="003C4809">
                      <w:rPr>
                        <w:color w:val="000000"/>
                        <w:sz w:val="18"/>
                        <w:szCs w:val="18"/>
                        <w:lang w:val="en-US" w:eastAsia="en-US"/>
                      </w:rPr>
                      <w:t>5</w:t>
                    </w:r>
                    <w:r w:rsidR="00C563DD" w:rsidRPr="00C32184">
                      <w:rPr>
                        <w:color w:val="000000"/>
                        <w:sz w:val="18"/>
                        <w:szCs w:val="18"/>
                        <w:lang w:val="en-US" w:eastAsia="en-US"/>
                      </w:rPr>
                      <w:t xml:space="preserve"> | </w:t>
                    </w:r>
                    <w:r w:rsidR="00357043">
                      <w:rPr>
                        <w:color w:val="000000"/>
                        <w:sz w:val="18"/>
                        <w:szCs w:val="18"/>
                        <w:lang w:val="en-US" w:eastAsia="en-US"/>
                      </w:rPr>
                      <w:t xml:space="preserve"> May-June</w:t>
                    </w:r>
                    <w:r w:rsidR="00AA5238">
                      <w:rPr>
                        <w:color w:val="000000"/>
                        <w:sz w:val="18"/>
                        <w:szCs w:val="18"/>
                        <w:lang w:val="en-US" w:eastAsia="en-US"/>
                      </w:rPr>
                      <w:t xml:space="preserve"> </w:t>
                    </w:r>
                    <w:r w:rsidR="00C563DD" w:rsidRPr="00C32184">
                      <w:rPr>
                        <w:color w:val="000000"/>
                        <w:sz w:val="18"/>
                        <w:szCs w:val="18"/>
                        <w:lang w:val="en-US" w:eastAsia="en-US"/>
                      </w:rPr>
                      <w:t>201</w:t>
                    </w:r>
                    <w:r w:rsidR="00F347D6">
                      <w:rPr>
                        <w:color w:val="000000"/>
                        <w:sz w:val="18"/>
                        <w:szCs w:val="18"/>
                        <w:lang w:val="en-US" w:eastAsia="en-US"/>
                      </w:rPr>
                      <w:t>5</w:t>
                    </w:r>
                    <w:r w:rsidR="00C563DD" w:rsidRPr="00C32184">
                      <w:rPr>
                        <w:color w:val="000000"/>
                        <w:sz w:val="18"/>
                        <w:szCs w:val="18"/>
                        <w:lang w:val="en-US" w:eastAsia="en-US"/>
                      </w:rPr>
                      <w:t xml:space="preserve"> [(1)</w:t>
                    </w:r>
                    <w:r w:rsidR="00AA5238">
                      <w:rPr>
                        <w:color w:val="000000"/>
                        <w:sz w:val="18"/>
                        <w:szCs w:val="18"/>
                        <w:lang w:val="en-US" w:eastAsia="en-US"/>
                      </w:rPr>
                      <w:t>2</w:t>
                    </w:r>
                    <w:r w:rsidR="00C563DD" w:rsidRPr="00C32184">
                      <w:rPr>
                        <w:color w:val="000000"/>
                        <w:sz w:val="18"/>
                        <w:szCs w:val="18"/>
                        <w:lang w:val="en-US" w:eastAsia="en-US"/>
                      </w:rPr>
                      <w:t xml:space="preserve">: </w:t>
                    </w:r>
                    <w:r w:rsidR="00A777F2">
                      <w:rPr>
                        <w:color w:val="000000"/>
                        <w:sz w:val="18"/>
                        <w:szCs w:val="18"/>
                        <w:lang w:val="en-US" w:eastAsia="en-US"/>
                      </w:rPr>
                      <w:t>XX</w:t>
                    </w:r>
                    <w:r w:rsidR="009246F5">
                      <w:rPr>
                        <w:color w:val="000000"/>
                        <w:sz w:val="18"/>
                        <w:szCs w:val="18"/>
                        <w:lang w:val="en-US" w:eastAsia="en-US"/>
                      </w:rPr>
                      <w:t>-</w:t>
                    </w:r>
                    <w:r w:rsidR="00A777F2">
                      <w:rPr>
                        <w:color w:val="000000"/>
                        <w:sz w:val="18"/>
                        <w:szCs w:val="18"/>
                        <w:lang w:val="en-US" w:eastAsia="en-US"/>
                      </w:rPr>
                      <w:t>XX</w:t>
                    </w:r>
                    <w:r w:rsidR="00C563DD" w:rsidRPr="00C32184">
                      <w:rPr>
                        <w:color w:val="000000"/>
                        <w:sz w:val="18"/>
                        <w:szCs w:val="18"/>
                        <w:lang w:val="en-US" w:eastAsia="en-US"/>
                      </w:rPr>
                      <w:t xml:space="preserve">] </w:t>
                    </w:r>
                  </w:p>
                </w:txbxContent>
              </v:textbox>
              <w10:wrap anchorx="page" anchory="page"/>
            </v:shape>
          </w:pict>
        </mc:Fallback>
      </mc:AlternateContent>
    </w:r>
    <w:r>
      <w:rPr>
        <w:noProof/>
      </w:rPr>
      <mc:AlternateContent>
        <mc:Choice Requires="wpg">
          <w:drawing>
            <wp:anchor distT="0" distB="0" distL="114300" distR="114300" simplePos="0" relativeHeight="251656704" behindDoc="0" locked="0" layoutInCell="1" allowOverlap="1" wp14:anchorId="7556659E" wp14:editId="613C181E">
              <wp:simplePos x="0" y="0"/>
              <wp:positionH relativeFrom="page">
                <wp:posOffset>497205</wp:posOffset>
              </wp:positionH>
              <wp:positionV relativeFrom="page">
                <wp:posOffset>9823450</wp:posOffset>
              </wp:positionV>
              <wp:extent cx="6576060" cy="190500"/>
              <wp:effectExtent l="1905" t="3175" r="3810" b="0"/>
              <wp:wrapNone/>
              <wp:docPr id="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606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B0DF6" w14:textId="77777777" w:rsidR="00580615" w:rsidRPr="00A777F2" w:rsidRDefault="00A777F2" w:rsidP="00580615">
                            <w:pPr>
                              <w:jc w:val="center"/>
                              <w:rPr>
                                <w:lang w:val="en-US"/>
                              </w:rPr>
                            </w:pPr>
                            <w:r>
                              <w:rPr>
                                <w:lang w:val="en-US"/>
                              </w:rPr>
                              <w:t>1</w:t>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556659E" id="Group 33" o:spid="_x0000_s1031" style="position:absolute;margin-left:39.15pt;margin-top:773.5pt;width:517.8pt;height:15pt;z-index:251656704;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">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387B0DF6" w14:textId="77777777" w:rsidR="00580615" w:rsidRPr="00A777F2" w:rsidRDefault="00A777F2" w:rsidP="00580615">
                      <w:pPr>
                        <w:jc w:val="center"/>
                        <w:rPr>
                          <w:lang w:val="en-US"/>
                        </w:rPr>
                      </w:pPr>
                      <w:r>
                        <w:rPr>
                          <w:lang w:val="en-US"/>
                        </w:rPr>
                        <w:t>1</w:t>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2E650" w14:textId="77777777" w:rsidR="0016286A" w:rsidRDefault="0016286A" w:rsidP="008F7CBB">
      <w:r>
        <w:separator/>
      </w:r>
    </w:p>
  </w:footnote>
  <w:footnote w:type="continuationSeparator" w:id="0">
    <w:p w14:paraId="26510B09" w14:textId="77777777" w:rsidR="0016286A" w:rsidRDefault="0016286A" w:rsidP="008F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EFDAA" w14:textId="2ECC2DFD" w:rsidR="000A75EF" w:rsidRPr="000A75EF" w:rsidRDefault="000A75EF" w:rsidP="009E164A">
    <w:pPr>
      <w:spacing w:line="240" w:lineRule="exact"/>
      <w:ind w:right="-34"/>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A"/>
    <w:multiLevelType w:val="multilevel"/>
    <w:tmpl w:val="0000000A"/>
    <w:name w:val="WW8Num1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3963751"/>
    <w:multiLevelType w:val="hybridMultilevel"/>
    <w:tmpl w:val="C4AA2F02"/>
    <w:lvl w:ilvl="0" w:tplc="C39CC9EA">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5F7ED4"/>
    <w:multiLevelType w:val="hybridMultilevel"/>
    <w:tmpl w:val="EC4A8290"/>
    <w:lvl w:ilvl="0" w:tplc="B706D10C">
      <w:start w:val="1"/>
      <w:numFmt w:val="upperRoman"/>
      <w:lvlText w:val="%1."/>
      <w:lvlJc w:val="left"/>
      <w:pPr>
        <w:ind w:left="1713" w:hanging="720"/>
      </w:pPr>
      <w:rPr>
        <w:rFonts w:hint="default"/>
        <w:sz w:val="24"/>
        <w:szCs w:val="24"/>
      </w:rPr>
    </w:lvl>
    <w:lvl w:ilvl="1" w:tplc="C4AA4D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A53327"/>
    <w:multiLevelType w:val="hybridMultilevel"/>
    <w:tmpl w:val="5EFA15B8"/>
    <w:lvl w:ilvl="0" w:tplc="FFFFFFFF">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B2549C2"/>
    <w:multiLevelType w:val="hybridMultilevel"/>
    <w:tmpl w:val="9EB873F6"/>
    <w:lvl w:ilvl="0" w:tplc="01C06918">
      <w:start w:val="1"/>
      <w:numFmt w:val="bullet"/>
      <w:lvlText w:val="•"/>
      <w:lvlJc w:val="left"/>
      <w:pPr>
        <w:tabs>
          <w:tab w:val="num" w:pos="720"/>
        </w:tabs>
        <w:ind w:left="720" w:hanging="360"/>
      </w:pPr>
      <w:rPr>
        <w:rFonts w:ascii="Arial" w:hAnsi="Arial" w:cs="Times New Roman" w:hint="default"/>
      </w:rPr>
    </w:lvl>
    <w:lvl w:ilvl="1" w:tplc="3DAA1AA2">
      <w:start w:val="1"/>
      <w:numFmt w:val="bullet"/>
      <w:lvlText w:val="•"/>
      <w:lvlJc w:val="left"/>
      <w:pPr>
        <w:tabs>
          <w:tab w:val="num" w:pos="1440"/>
        </w:tabs>
        <w:ind w:left="1440" w:hanging="360"/>
      </w:pPr>
      <w:rPr>
        <w:rFonts w:ascii="Arial" w:hAnsi="Arial" w:cs="Times New Roman" w:hint="default"/>
      </w:rPr>
    </w:lvl>
    <w:lvl w:ilvl="2" w:tplc="377AD0D2">
      <w:start w:val="1"/>
      <w:numFmt w:val="bullet"/>
      <w:lvlText w:val="•"/>
      <w:lvlJc w:val="left"/>
      <w:pPr>
        <w:tabs>
          <w:tab w:val="num" w:pos="2160"/>
        </w:tabs>
        <w:ind w:left="2160" w:hanging="360"/>
      </w:pPr>
      <w:rPr>
        <w:rFonts w:ascii="Arial" w:hAnsi="Arial" w:cs="Times New Roman" w:hint="default"/>
      </w:rPr>
    </w:lvl>
    <w:lvl w:ilvl="3" w:tplc="84F2B168">
      <w:start w:val="1"/>
      <w:numFmt w:val="bullet"/>
      <w:lvlText w:val="•"/>
      <w:lvlJc w:val="left"/>
      <w:pPr>
        <w:tabs>
          <w:tab w:val="num" w:pos="2880"/>
        </w:tabs>
        <w:ind w:left="2880" w:hanging="360"/>
      </w:pPr>
      <w:rPr>
        <w:rFonts w:ascii="Arial" w:hAnsi="Arial" w:cs="Times New Roman" w:hint="default"/>
      </w:rPr>
    </w:lvl>
    <w:lvl w:ilvl="4" w:tplc="915CED1E">
      <w:start w:val="1"/>
      <w:numFmt w:val="bullet"/>
      <w:lvlText w:val="•"/>
      <w:lvlJc w:val="left"/>
      <w:pPr>
        <w:tabs>
          <w:tab w:val="num" w:pos="3600"/>
        </w:tabs>
        <w:ind w:left="3600" w:hanging="360"/>
      </w:pPr>
      <w:rPr>
        <w:rFonts w:ascii="Arial" w:hAnsi="Arial" w:cs="Times New Roman" w:hint="default"/>
      </w:rPr>
    </w:lvl>
    <w:lvl w:ilvl="5" w:tplc="215049D0">
      <w:start w:val="1"/>
      <w:numFmt w:val="bullet"/>
      <w:lvlText w:val="•"/>
      <w:lvlJc w:val="left"/>
      <w:pPr>
        <w:tabs>
          <w:tab w:val="num" w:pos="4320"/>
        </w:tabs>
        <w:ind w:left="4320" w:hanging="360"/>
      </w:pPr>
      <w:rPr>
        <w:rFonts w:ascii="Arial" w:hAnsi="Arial" w:cs="Times New Roman" w:hint="default"/>
      </w:rPr>
    </w:lvl>
    <w:lvl w:ilvl="6" w:tplc="48402CF8">
      <w:start w:val="1"/>
      <w:numFmt w:val="bullet"/>
      <w:lvlText w:val="•"/>
      <w:lvlJc w:val="left"/>
      <w:pPr>
        <w:tabs>
          <w:tab w:val="num" w:pos="5040"/>
        </w:tabs>
        <w:ind w:left="5040" w:hanging="360"/>
      </w:pPr>
      <w:rPr>
        <w:rFonts w:ascii="Arial" w:hAnsi="Arial" w:cs="Times New Roman" w:hint="default"/>
      </w:rPr>
    </w:lvl>
    <w:lvl w:ilvl="7" w:tplc="7572275C">
      <w:start w:val="1"/>
      <w:numFmt w:val="bullet"/>
      <w:lvlText w:val="•"/>
      <w:lvlJc w:val="left"/>
      <w:pPr>
        <w:tabs>
          <w:tab w:val="num" w:pos="5760"/>
        </w:tabs>
        <w:ind w:left="5760" w:hanging="360"/>
      </w:pPr>
      <w:rPr>
        <w:rFonts w:ascii="Arial" w:hAnsi="Arial" w:cs="Times New Roman" w:hint="default"/>
      </w:rPr>
    </w:lvl>
    <w:lvl w:ilvl="8" w:tplc="3FCE1F1A">
      <w:start w:val="1"/>
      <w:numFmt w:val="bullet"/>
      <w:lvlText w:val="•"/>
      <w:lvlJc w:val="left"/>
      <w:pPr>
        <w:tabs>
          <w:tab w:val="num" w:pos="6480"/>
        </w:tabs>
        <w:ind w:left="6480" w:hanging="360"/>
      </w:pPr>
      <w:rPr>
        <w:rFonts w:ascii="Arial" w:hAnsi="Arial" w:cs="Times New Roman" w:hint="default"/>
      </w:rPr>
    </w:lvl>
  </w:abstractNum>
  <w:abstractNum w:abstractNumId="12" w15:restartNumberingAfterBreak="0">
    <w:nsid w:val="40F06CB1"/>
    <w:multiLevelType w:val="hybridMultilevel"/>
    <w:tmpl w:val="BCD6D7D0"/>
    <w:lvl w:ilvl="0" w:tplc="FFFFFFFF">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830C62"/>
    <w:multiLevelType w:val="hybridMultilevel"/>
    <w:tmpl w:val="7A1ABE2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383D47"/>
    <w:multiLevelType w:val="hybridMultilevel"/>
    <w:tmpl w:val="D110E23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4DC015CD"/>
    <w:multiLevelType w:val="hybridMultilevel"/>
    <w:tmpl w:val="D110E2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6D44B58"/>
    <w:multiLevelType w:val="hybridMultilevel"/>
    <w:tmpl w:val="FF18D568"/>
    <w:lvl w:ilvl="0" w:tplc="C39CC9EA">
      <w:start w:val="1"/>
      <w:numFmt w:val="bullet"/>
      <w:lvlText w:val="•"/>
      <w:lvlJc w:val="left"/>
      <w:pPr>
        <w:tabs>
          <w:tab w:val="num" w:pos="501"/>
        </w:tabs>
        <w:ind w:left="501" w:hanging="360"/>
      </w:pPr>
      <w:rPr>
        <w:rFonts w:ascii="Arial" w:hAnsi="Arial" w:cs="Times New Roman" w:hint="default"/>
      </w:rPr>
    </w:lvl>
    <w:lvl w:ilvl="1" w:tplc="8FA89F5C">
      <w:start w:val="1"/>
      <w:numFmt w:val="bullet"/>
      <w:lvlText w:val="•"/>
      <w:lvlJc w:val="left"/>
      <w:pPr>
        <w:tabs>
          <w:tab w:val="num" w:pos="1221"/>
        </w:tabs>
        <w:ind w:left="1221" w:hanging="360"/>
      </w:pPr>
      <w:rPr>
        <w:rFonts w:ascii="Arial" w:hAnsi="Arial" w:cs="Times New Roman" w:hint="default"/>
      </w:rPr>
    </w:lvl>
    <w:lvl w:ilvl="2" w:tplc="066CACC0">
      <w:start w:val="1"/>
      <w:numFmt w:val="bullet"/>
      <w:lvlText w:val="•"/>
      <w:lvlJc w:val="left"/>
      <w:pPr>
        <w:tabs>
          <w:tab w:val="num" w:pos="1941"/>
        </w:tabs>
        <w:ind w:left="1941" w:hanging="360"/>
      </w:pPr>
      <w:rPr>
        <w:rFonts w:ascii="Arial" w:hAnsi="Arial" w:cs="Times New Roman" w:hint="default"/>
      </w:rPr>
    </w:lvl>
    <w:lvl w:ilvl="3" w:tplc="C7B2731C">
      <w:start w:val="1"/>
      <w:numFmt w:val="bullet"/>
      <w:lvlText w:val="•"/>
      <w:lvlJc w:val="left"/>
      <w:pPr>
        <w:tabs>
          <w:tab w:val="num" w:pos="2661"/>
        </w:tabs>
        <w:ind w:left="2661" w:hanging="360"/>
      </w:pPr>
      <w:rPr>
        <w:rFonts w:ascii="Arial" w:hAnsi="Arial" w:cs="Times New Roman" w:hint="default"/>
      </w:rPr>
    </w:lvl>
    <w:lvl w:ilvl="4" w:tplc="7024B24A">
      <w:start w:val="1"/>
      <w:numFmt w:val="bullet"/>
      <w:lvlText w:val="•"/>
      <w:lvlJc w:val="left"/>
      <w:pPr>
        <w:tabs>
          <w:tab w:val="num" w:pos="3381"/>
        </w:tabs>
        <w:ind w:left="3381" w:hanging="360"/>
      </w:pPr>
      <w:rPr>
        <w:rFonts w:ascii="Arial" w:hAnsi="Arial" w:cs="Times New Roman" w:hint="default"/>
      </w:rPr>
    </w:lvl>
    <w:lvl w:ilvl="5" w:tplc="720CBBBA">
      <w:start w:val="1"/>
      <w:numFmt w:val="bullet"/>
      <w:lvlText w:val="•"/>
      <w:lvlJc w:val="left"/>
      <w:pPr>
        <w:tabs>
          <w:tab w:val="num" w:pos="4101"/>
        </w:tabs>
        <w:ind w:left="4101" w:hanging="360"/>
      </w:pPr>
      <w:rPr>
        <w:rFonts w:ascii="Arial" w:hAnsi="Arial" w:cs="Times New Roman" w:hint="default"/>
      </w:rPr>
    </w:lvl>
    <w:lvl w:ilvl="6" w:tplc="4DAADA84">
      <w:start w:val="1"/>
      <w:numFmt w:val="bullet"/>
      <w:lvlText w:val="•"/>
      <w:lvlJc w:val="left"/>
      <w:pPr>
        <w:tabs>
          <w:tab w:val="num" w:pos="4821"/>
        </w:tabs>
        <w:ind w:left="4821" w:hanging="360"/>
      </w:pPr>
      <w:rPr>
        <w:rFonts w:ascii="Arial" w:hAnsi="Arial" w:cs="Times New Roman" w:hint="default"/>
      </w:rPr>
    </w:lvl>
    <w:lvl w:ilvl="7" w:tplc="91981338">
      <w:start w:val="1"/>
      <w:numFmt w:val="bullet"/>
      <w:lvlText w:val="•"/>
      <w:lvlJc w:val="left"/>
      <w:pPr>
        <w:tabs>
          <w:tab w:val="num" w:pos="5541"/>
        </w:tabs>
        <w:ind w:left="5541" w:hanging="360"/>
      </w:pPr>
      <w:rPr>
        <w:rFonts w:ascii="Arial" w:hAnsi="Arial" w:cs="Times New Roman" w:hint="default"/>
      </w:rPr>
    </w:lvl>
    <w:lvl w:ilvl="8" w:tplc="B748EB74">
      <w:start w:val="1"/>
      <w:numFmt w:val="bullet"/>
      <w:lvlText w:val="•"/>
      <w:lvlJc w:val="left"/>
      <w:pPr>
        <w:tabs>
          <w:tab w:val="num" w:pos="6261"/>
        </w:tabs>
        <w:ind w:left="6261" w:hanging="360"/>
      </w:pPr>
      <w:rPr>
        <w:rFonts w:ascii="Arial" w:hAnsi="Arial" w:cs="Times New Roman" w:hint="default"/>
      </w:rPr>
    </w:lvl>
  </w:abstractNum>
  <w:abstractNum w:abstractNumId="20" w15:restartNumberingAfterBreak="0">
    <w:nsid w:val="57C27757"/>
    <w:multiLevelType w:val="hybridMultilevel"/>
    <w:tmpl w:val="0672911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2E70CCA"/>
    <w:multiLevelType w:val="hybridMultilevel"/>
    <w:tmpl w:val="8F925A42"/>
    <w:lvl w:ilvl="0" w:tplc="40090013">
      <w:start w:val="1"/>
      <w:numFmt w:val="upperRoman"/>
      <w:lvlText w:val="%1."/>
      <w:lvlJc w:val="righ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2" w15:restartNumberingAfterBreak="0">
    <w:nsid w:val="6A503F3A"/>
    <w:multiLevelType w:val="hybridMultilevel"/>
    <w:tmpl w:val="A7922E10"/>
    <w:lvl w:ilvl="0" w:tplc="FFFFFFFF">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A7265A7"/>
    <w:multiLevelType w:val="hybridMultilevel"/>
    <w:tmpl w:val="FEC6B100"/>
    <w:lvl w:ilvl="0" w:tplc="40090013">
      <w:start w:val="1"/>
      <w:numFmt w:val="upp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4"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5" w15:restartNumberingAfterBreak="0">
    <w:nsid w:val="7CFD48B3"/>
    <w:multiLevelType w:val="hybridMultilevel"/>
    <w:tmpl w:val="0672911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1541339">
    <w:abstractNumId w:val="24"/>
  </w:num>
  <w:num w:numId="2" w16cid:durableId="133911146">
    <w:abstractNumId w:val="17"/>
  </w:num>
  <w:num w:numId="3" w16cid:durableId="1700201196">
    <w:abstractNumId w:val="15"/>
  </w:num>
  <w:num w:numId="4" w16cid:durableId="1391269756">
    <w:abstractNumId w:val="4"/>
  </w:num>
  <w:num w:numId="5" w16cid:durableId="854612508">
    <w:abstractNumId w:val="9"/>
  </w:num>
  <w:num w:numId="6" w16cid:durableId="770517757">
    <w:abstractNumId w:val="8"/>
  </w:num>
  <w:num w:numId="7" w16cid:durableId="1480419175">
    <w:abstractNumId w:val="10"/>
  </w:num>
  <w:num w:numId="8" w16cid:durableId="622809722">
    <w:abstractNumId w:val="6"/>
  </w:num>
  <w:num w:numId="9" w16cid:durableId="774130880">
    <w:abstractNumId w:val="18"/>
  </w:num>
  <w:num w:numId="10" w16cid:durableId="1099645455">
    <w:abstractNumId w:val="19"/>
  </w:num>
  <w:num w:numId="11" w16cid:durableId="146439821">
    <w:abstractNumId w:val="5"/>
  </w:num>
  <w:num w:numId="12" w16cid:durableId="1195732408">
    <w:abstractNumId w:val="11"/>
  </w:num>
  <w:num w:numId="13" w16cid:durableId="50350151">
    <w:abstractNumId w:val="25"/>
  </w:num>
  <w:num w:numId="14" w16cid:durableId="146477096">
    <w:abstractNumId w:val="20"/>
  </w:num>
  <w:num w:numId="15" w16cid:durableId="2135711455">
    <w:abstractNumId w:val="23"/>
  </w:num>
  <w:num w:numId="16" w16cid:durableId="2115712536">
    <w:abstractNumId w:val="21"/>
  </w:num>
  <w:num w:numId="17" w16cid:durableId="501432068">
    <w:abstractNumId w:val="16"/>
  </w:num>
  <w:num w:numId="18" w16cid:durableId="176962645">
    <w:abstractNumId w:val="14"/>
  </w:num>
  <w:num w:numId="19" w16cid:durableId="69932704">
    <w:abstractNumId w:val="7"/>
  </w:num>
  <w:num w:numId="20" w16cid:durableId="1408500950">
    <w:abstractNumId w:val="12"/>
  </w:num>
  <w:num w:numId="21" w16cid:durableId="373888607">
    <w:abstractNumId w:val="22"/>
  </w:num>
  <w:num w:numId="22" w16cid:durableId="1177959068">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MY" w:vendorID="64" w:dllVersion="6" w:nlCheck="1" w:checkStyle="1"/>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08DF"/>
    <w:rsid w:val="00000DDB"/>
    <w:rsid w:val="00000E8F"/>
    <w:rsid w:val="00001313"/>
    <w:rsid w:val="00002860"/>
    <w:rsid w:val="00005946"/>
    <w:rsid w:val="00017719"/>
    <w:rsid w:val="00021273"/>
    <w:rsid w:val="00026D3C"/>
    <w:rsid w:val="00027F1D"/>
    <w:rsid w:val="000325E2"/>
    <w:rsid w:val="0003296C"/>
    <w:rsid w:val="00041AB7"/>
    <w:rsid w:val="00053A30"/>
    <w:rsid w:val="00054421"/>
    <w:rsid w:val="00062E46"/>
    <w:rsid w:val="000740E4"/>
    <w:rsid w:val="00074964"/>
    <w:rsid w:val="00074AC8"/>
    <w:rsid w:val="00075A86"/>
    <w:rsid w:val="00080792"/>
    <w:rsid w:val="00080EA3"/>
    <w:rsid w:val="00081408"/>
    <w:rsid w:val="00081EBE"/>
    <w:rsid w:val="00086EDC"/>
    <w:rsid w:val="00087243"/>
    <w:rsid w:val="00095AAE"/>
    <w:rsid w:val="00097830"/>
    <w:rsid w:val="000A0BD3"/>
    <w:rsid w:val="000A2CFE"/>
    <w:rsid w:val="000A42BD"/>
    <w:rsid w:val="000A6DD6"/>
    <w:rsid w:val="000A75EF"/>
    <w:rsid w:val="000B36A3"/>
    <w:rsid w:val="000C013C"/>
    <w:rsid w:val="000C5BFE"/>
    <w:rsid w:val="000C7AEE"/>
    <w:rsid w:val="000D2274"/>
    <w:rsid w:val="000D474B"/>
    <w:rsid w:val="000D56BB"/>
    <w:rsid w:val="000E3F84"/>
    <w:rsid w:val="000E7BAB"/>
    <w:rsid w:val="000E7D6C"/>
    <w:rsid w:val="000F662C"/>
    <w:rsid w:val="001016A1"/>
    <w:rsid w:val="001056DF"/>
    <w:rsid w:val="00111153"/>
    <w:rsid w:val="00114025"/>
    <w:rsid w:val="001160D2"/>
    <w:rsid w:val="00117CE9"/>
    <w:rsid w:val="001319CF"/>
    <w:rsid w:val="00132779"/>
    <w:rsid w:val="00133897"/>
    <w:rsid w:val="001348A5"/>
    <w:rsid w:val="00137E10"/>
    <w:rsid w:val="00151B8E"/>
    <w:rsid w:val="00157F58"/>
    <w:rsid w:val="0016286A"/>
    <w:rsid w:val="0018191B"/>
    <w:rsid w:val="00192538"/>
    <w:rsid w:val="001928FB"/>
    <w:rsid w:val="00192A6D"/>
    <w:rsid w:val="00192BC7"/>
    <w:rsid w:val="00193E9C"/>
    <w:rsid w:val="00195707"/>
    <w:rsid w:val="001A211E"/>
    <w:rsid w:val="001A50EA"/>
    <w:rsid w:val="001A546C"/>
    <w:rsid w:val="001A6E7E"/>
    <w:rsid w:val="001A7662"/>
    <w:rsid w:val="001B4E92"/>
    <w:rsid w:val="001B6A25"/>
    <w:rsid w:val="001C1FC6"/>
    <w:rsid w:val="001E2251"/>
    <w:rsid w:val="001E672F"/>
    <w:rsid w:val="001F16CD"/>
    <w:rsid w:val="001F47D2"/>
    <w:rsid w:val="001F65BF"/>
    <w:rsid w:val="001F7CD0"/>
    <w:rsid w:val="0020509C"/>
    <w:rsid w:val="002102E9"/>
    <w:rsid w:val="002171B7"/>
    <w:rsid w:val="0022285A"/>
    <w:rsid w:val="00224C61"/>
    <w:rsid w:val="00236567"/>
    <w:rsid w:val="00237887"/>
    <w:rsid w:val="00245995"/>
    <w:rsid w:val="00251A94"/>
    <w:rsid w:val="00255D00"/>
    <w:rsid w:val="0025784A"/>
    <w:rsid w:val="00261847"/>
    <w:rsid w:val="00261A36"/>
    <w:rsid w:val="002662A1"/>
    <w:rsid w:val="0027227B"/>
    <w:rsid w:val="00273AC7"/>
    <w:rsid w:val="00273BF8"/>
    <w:rsid w:val="00273C50"/>
    <w:rsid w:val="00273D2C"/>
    <w:rsid w:val="00282742"/>
    <w:rsid w:val="00285ECD"/>
    <w:rsid w:val="00290E1B"/>
    <w:rsid w:val="00291B17"/>
    <w:rsid w:val="00293B3E"/>
    <w:rsid w:val="00295898"/>
    <w:rsid w:val="002A2216"/>
    <w:rsid w:val="002A2BDE"/>
    <w:rsid w:val="002A6742"/>
    <w:rsid w:val="002A7E54"/>
    <w:rsid w:val="002B6826"/>
    <w:rsid w:val="002C1A7F"/>
    <w:rsid w:val="002C2E94"/>
    <w:rsid w:val="002C4239"/>
    <w:rsid w:val="002C559D"/>
    <w:rsid w:val="002C7807"/>
    <w:rsid w:val="002D2D42"/>
    <w:rsid w:val="002D31CE"/>
    <w:rsid w:val="002D544C"/>
    <w:rsid w:val="002E190A"/>
    <w:rsid w:val="002E674D"/>
    <w:rsid w:val="002F49EE"/>
    <w:rsid w:val="002F654F"/>
    <w:rsid w:val="002F72D0"/>
    <w:rsid w:val="003003AB"/>
    <w:rsid w:val="00300547"/>
    <w:rsid w:val="00305E33"/>
    <w:rsid w:val="0030612C"/>
    <w:rsid w:val="003063EE"/>
    <w:rsid w:val="00310B39"/>
    <w:rsid w:val="00311B85"/>
    <w:rsid w:val="00311C49"/>
    <w:rsid w:val="003129A8"/>
    <w:rsid w:val="00314280"/>
    <w:rsid w:val="00317E09"/>
    <w:rsid w:val="00320294"/>
    <w:rsid w:val="0032119E"/>
    <w:rsid w:val="00321304"/>
    <w:rsid w:val="00331F84"/>
    <w:rsid w:val="00331FB5"/>
    <w:rsid w:val="00333215"/>
    <w:rsid w:val="0033510C"/>
    <w:rsid w:val="0033611F"/>
    <w:rsid w:val="00336426"/>
    <w:rsid w:val="00336D8B"/>
    <w:rsid w:val="0034286F"/>
    <w:rsid w:val="00346858"/>
    <w:rsid w:val="00350E06"/>
    <w:rsid w:val="0035615B"/>
    <w:rsid w:val="00357043"/>
    <w:rsid w:val="0036010B"/>
    <w:rsid w:val="00376BF4"/>
    <w:rsid w:val="00377F8E"/>
    <w:rsid w:val="0038371B"/>
    <w:rsid w:val="00385F35"/>
    <w:rsid w:val="0039117D"/>
    <w:rsid w:val="003950A4"/>
    <w:rsid w:val="003A7351"/>
    <w:rsid w:val="003A7887"/>
    <w:rsid w:val="003B3B05"/>
    <w:rsid w:val="003C4809"/>
    <w:rsid w:val="003C71F0"/>
    <w:rsid w:val="003E3577"/>
    <w:rsid w:val="003E5ED5"/>
    <w:rsid w:val="003E7262"/>
    <w:rsid w:val="003F09EB"/>
    <w:rsid w:val="003F0EBA"/>
    <w:rsid w:val="003F1534"/>
    <w:rsid w:val="003F3A61"/>
    <w:rsid w:val="003F48DD"/>
    <w:rsid w:val="00400311"/>
    <w:rsid w:val="004041FD"/>
    <w:rsid w:val="00407B29"/>
    <w:rsid w:val="00410A5D"/>
    <w:rsid w:val="00414909"/>
    <w:rsid w:val="0041611C"/>
    <w:rsid w:val="00416321"/>
    <w:rsid w:val="00420332"/>
    <w:rsid w:val="0042238B"/>
    <w:rsid w:val="00423093"/>
    <w:rsid w:val="00425A6A"/>
    <w:rsid w:val="004265CF"/>
    <w:rsid w:val="004267D5"/>
    <w:rsid w:val="00426FBB"/>
    <w:rsid w:val="00431944"/>
    <w:rsid w:val="00433D8D"/>
    <w:rsid w:val="004352FD"/>
    <w:rsid w:val="004374E7"/>
    <w:rsid w:val="00437E67"/>
    <w:rsid w:val="00442A4B"/>
    <w:rsid w:val="00452811"/>
    <w:rsid w:val="00456157"/>
    <w:rsid w:val="00460973"/>
    <w:rsid w:val="00463170"/>
    <w:rsid w:val="00467BAC"/>
    <w:rsid w:val="00467E77"/>
    <w:rsid w:val="00470B59"/>
    <w:rsid w:val="0047140A"/>
    <w:rsid w:val="0047429A"/>
    <w:rsid w:val="00474578"/>
    <w:rsid w:val="004748CD"/>
    <w:rsid w:val="0048374C"/>
    <w:rsid w:val="00483890"/>
    <w:rsid w:val="00486261"/>
    <w:rsid w:val="0048771D"/>
    <w:rsid w:val="00490CE2"/>
    <w:rsid w:val="00494FA5"/>
    <w:rsid w:val="004A6605"/>
    <w:rsid w:val="004A6BCB"/>
    <w:rsid w:val="004C36F3"/>
    <w:rsid w:val="004C45FA"/>
    <w:rsid w:val="004D21B3"/>
    <w:rsid w:val="004D633A"/>
    <w:rsid w:val="004E0115"/>
    <w:rsid w:val="004E1BD8"/>
    <w:rsid w:val="004E452A"/>
    <w:rsid w:val="004E78E3"/>
    <w:rsid w:val="004F687F"/>
    <w:rsid w:val="005004BF"/>
    <w:rsid w:val="005012F7"/>
    <w:rsid w:val="00502E89"/>
    <w:rsid w:val="00510E95"/>
    <w:rsid w:val="00520A86"/>
    <w:rsid w:val="00520DA6"/>
    <w:rsid w:val="00527D56"/>
    <w:rsid w:val="0053221F"/>
    <w:rsid w:val="005331F4"/>
    <w:rsid w:val="00536FAE"/>
    <w:rsid w:val="00542C85"/>
    <w:rsid w:val="00544133"/>
    <w:rsid w:val="00551800"/>
    <w:rsid w:val="00553510"/>
    <w:rsid w:val="00554186"/>
    <w:rsid w:val="00556C9B"/>
    <w:rsid w:val="00580615"/>
    <w:rsid w:val="00585057"/>
    <w:rsid w:val="00585769"/>
    <w:rsid w:val="005857DB"/>
    <w:rsid w:val="00591130"/>
    <w:rsid w:val="00593DF1"/>
    <w:rsid w:val="00594B2A"/>
    <w:rsid w:val="00597721"/>
    <w:rsid w:val="005A2576"/>
    <w:rsid w:val="005A3F28"/>
    <w:rsid w:val="005A40BE"/>
    <w:rsid w:val="005A5815"/>
    <w:rsid w:val="005B13E2"/>
    <w:rsid w:val="005B47D7"/>
    <w:rsid w:val="005B728F"/>
    <w:rsid w:val="005B7A07"/>
    <w:rsid w:val="005C5526"/>
    <w:rsid w:val="005C58C4"/>
    <w:rsid w:val="005C62C6"/>
    <w:rsid w:val="005D2FEE"/>
    <w:rsid w:val="005D3B6A"/>
    <w:rsid w:val="005D4915"/>
    <w:rsid w:val="005D5E60"/>
    <w:rsid w:val="005D78C4"/>
    <w:rsid w:val="005D7B9E"/>
    <w:rsid w:val="005E0572"/>
    <w:rsid w:val="005E159C"/>
    <w:rsid w:val="005E22E2"/>
    <w:rsid w:val="005F00A9"/>
    <w:rsid w:val="005F0834"/>
    <w:rsid w:val="005F3F99"/>
    <w:rsid w:val="005F5E31"/>
    <w:rsid w:val="005F6DC3"/>
    <w:rsid w:val="00601A8E"/>
    <w:rsid w:val="00605574"/>
    <w:rsid w:val="0060656D"/>
    <w:rsid w:val="00617718"/>
    <w:rsid w:val="0062033E"/>
    <w:rsid w:val="00622A92"/>
    <w:rsid w:val="00624482"/>
    <w:rsid w:val="006268A4"/>
    <w:rsid w:val="0063018D"/>
    <w:rsid w:val="00641B4D"/>
    <w:rsid w:val="0064799C"/>
    <w:rsid w:val="00654156"/>
    <w:rsid w:val="00661F27"/>
    <w:rsid w:val="00667736"/>
    <w:rsid w:val="00671026"/>
    <w:rsid w:val="00676F7A"/>
    <w:rsid w:val="00677103"/>
    <w:rsid w:val="006779A1"/>
    <w:rsid w:val="0068286D"/>
    <w:rsid w:val="006841E1"/>
    <w:rsid w:val="00686C19"/>
    <w:rsid w:val="00686C35"/>
    <w:rsid w:val="006901DC"/>
    <w:rsid w:val="00694B1E"/>
    <w:rsid w:val="00694D4A"/>
    <w:rsid w:val="00697AA1"/>
    <w:rsid w:val="006B47CA"/>
    <w:rsid w:val="006B72B0"/>
    <w:rsid w:val="006C33F0"/>
    <w:rsid w:val="006C7183"/>
    <w:rsid w:val="006C7AAA"/>
    <w:rsid w:val="006D1C2A"/>
    <w:rsid w:val="006D264F"/>
    <w:rsid w:val="006E2A8D"/>
    <w:rsid w:val="006E7574"/>
    <w:rsid w:val="006F03EE"/>
    <w:rsid w:val="006F1362"/>
    <w:rsid w:val="006F74D9"/>
    <w:rsid w:val="0070168D"/>
    <w:rsid w:val="00703430"/>
    <w:rsid w:val="007069BE"/>
    <w:rsid w:val="0071202A"/>
    <w:rsid w:val="00713B97"/>
    <w:rsid w:val="00733490"/>
    <w:rsid w:val="00733959"/>
    <w:rsid w:val="007340A3"/>
    <w:rsid w:val="00734204"/>
    <w:rsid w:val="00745C86"/>
    <w:rsid w:val="00763016"/>
    <w:rsid w:val="00764603"/>
    <w:rsid w:val="0076604D"/>
    <w:rsid w:val="00767DA6"/>
    <w:rsid w:val="00772229"/>
    <w:rsid w:val="00774986"/>
    <w:rsid w:val="00790909"/>
    <w:rsid w:val="00797262"/>
    <w:rsid w:val="007A0C1F"/>
    <w:rsid w:val="007A657F"/>
    <w:rsid w:val="007B401A"/>
    <w:rsid w:val="007B5A07"/>
    <w:rsid w:val="007C1A1E"/>
    <w:rsid w:val="007C56DA"/>
    <w:rsid w:val="007D3E71"/>
    <w:rsid w:val="007E5571"/>
    <w:rsid w:val="007E5D6A"/>
    <w:rsid w:val="007E645D"/>
    <w:rsid w:val="007F33FD"/>
    <w:rsid w:val="007F75CA"/>
    <w:rsid w:val="008138FA"/>
    <w:rsid w:val="00816D7E"/>
    <w:rsid w:val="00821E08"/>
    <w:rsid w:val="00825CEA"/>
    <w:rsid w:val="00826F19"/>
    <w:rsid w:val="00834EFD"/>
    <w:rsid w:val="00843C58"/>
    <w:rsid w:val="00844B24"/>
    <w:rsid w:val="0084515F"/>
    <w:rsid w:val="0084620E"/>
    <w:rsid w:val="0085092D"/>
    <w:rsid w:val="00866082"/>
    <w:rsid w:val="0087090C"/>
    <w:rsid w:val="00872192"/>
    <w:rsid w:val="00877D4C"/>
    <w:rsid w:val="00887878"/>
    <w:rsid w:val="0089763B"/>
    <w:rsid w:val="008A4FD3"/>
    <w:rsid w:val="008A66C8"/>
    <w:rsid w:val="008B4140"/>
    <w:rsid w:val="008B6AE3"/>
    <w:rsid w:val="008D1045"/>
    <w:rsid w:val="008D191E"/>
    <w:rsid w:val="008D3348"/>
    <w:rsid w:val="008D7CF4"/>
    <w:rsid w:val="008E5996"/>
    <w:rsid w:val="008F1C1D"/>
    <w:rsid w:val="008F2283"/>
    <w:rsid w:val="008F7CBB"/>
    <w:rsid w:val="00900C2A"/>
    <w:rsid w:val="00901AE1"/>
    <w:rsid w:val="00913151"/>
    <w:rsid w:val="009205B4"/>
    <w:rsid w:val="009246F5"/>
    <w:rsid w:val="00924BB0"/>
    <w:rsid w:val="00933818"/>
    <w:rsid w:val="00936908"/>
    <w:rsid w:val="00941A21"/>
    <w:rsid w:val="00943858"/>
    <w:rsid w:val="00951692"/>
    <w:rsid w:val="00954D45"/>
    <w:rsid w:val="00955B59"/>
    <w:rsid w:val="00964CB7"/>
    <w:rsid w:val="00967EFC"/>
    <w:rsid w:val="009779B2"/>
    <w:rsid w:val="009862D7"/>
    <w:rsid w:val="00992262"/>
    <w:rsid w:val="009926BC"/>
    <w:rsid w:val="0099532F"/>
    <w:rsid w:val="009969CC"/>
    <w:rsid w:val="009A0D92"/>
    <w:rsid w:val="009A4319"/>
    <w:rsid w:val="009A6467"/>
    <w:rsid w:val="009A6C3F"/>
    <w:rsid w:val="009B1B20"/>
    <w:rsid w:val="009B32AF"/>
    <w:rsid w:val="009B3CC1"/>
    <w:rsid w:val="009B4818"/>
    <w:rsid w:val="009B73F2"/>
    <w:rsid w:val="009C0CA7"/>
    <w:rsid w:val="009C12BD"/>
    <w:rsid w:val="009C50FE"/>
    <w:rsid w:val="009D1195"/>
    <w:rsid w:val="009D1349"/>
    <w:rsid w:val="009D5819"/>
    <w:rsid w:val="009D7604"/>
    <w:rsid w:val="009E164A"/>
    <w:rsid w:val="009F0687"/>
    <w:rsid w:val="00A03E75"/>
    <w:rsid w:val="00A126B2"/>
    <w:rsid w:val="00A14BBB"/>
    <w:rsid w:val="00A16A93"/>
    <w:rsid w:val="00A358B9"/>
    <w:rsid w:val="00A41645"/>
    <w:rsid w:val="00A45FCE"/>
    <w:rsid w:val="00A47779"/>
    <w:rsid w:val="00A5322B"/>
    <w:rsid w:val="00A533F4"/>
    <w:rsid w:val="00A551DD"/>
    <w:rsid w:val="00A569BA"/>
    <w:rsid w:val="00A67779"/>
    <w:rsid w:val="00A70BC9"/>
    <w:rsid w:val="00A75671"/>
    <w:rsid w:val="00A773CC"/>
    <w:rsid w:val="00A777F2"/>
    <w:rsid w:val="00A8211E"/>
    <w:rsid w:val="00A843A4"/>
    <w:rsid w:val="00A85602"/>
    <w:rsid w:val="00A90128"/>
    <w:rsid w:val="00A91023"/>
    <w:rsid w:val="00A9318B"/>
    <w:rsid w:val="00A93CC1"/>
    <w:rsid w:val="00A94AC1"/>
    <w:rsid w:val="00AA1878"/>
    <w:rsid w:val="00AA2CA3"/>
    <w:rsid w:val="00AA3815"/>
    <w:rsid w:val="00AA5238"/>
    <w:rsid w:val="00AB18B7"/>
    <w:rsid w:val="00AB61FD"/>
    <w:rsid w:val="00AB75AB"/>
    <w:rsid w:val="00AC1D78"/>
    <w:rsid w:val="00AC24CC"/>
    <w:rsid w:val="00AC2CFA"/>
    <w:rsid w:val="00AC4DCC"/>
    <w:rsid w:val="00AC5929"/>
    <w:rsid w:val="00AD335D"/>
    <w:rsid w:val="00AD48D3"/>
    <w:rsid w:val="00AD4AC4"/>
    <w:rsid w:val="00AD7B13"/>
    <w:rsid w:val="00AF792B"/>
    <w:rsid w:val="00B025BD"/>
    <w:rsid w:val="00B03F2A"/>
    <w:rsid w:val="00B116E4"/>
    <w:rsid w:val="00B2174D"/>
    <w:rsid w:val="00B271C0"/>
    <w:rsid w:val="00B3045B"/>
    <w:rsid w:val="00B31049"/>
    <w:rsid w:val="00B34F4A"/>
    <w:rsid w:val="00B35B2C"/>
    <w:rsid w:val="00B4229D"/>
    <w:rsid w:val="00B42573"/>
    <w:rsid w:val="00B428A9"/>
    <w:rsid w:val="00B5396A"/>
    <w:rsid w:val="00B55082"/>
    <w:rsid w:val="00B55D5E"/>
    <w:rsid w:val="00B61515"/>
    <w:rsid w:val="00B61A2E"/>
    <w:rsid w:val="00B64255"/>
    <w:rsid w:val="00B65B92"/>
    <w:rsid w:val="00B75FB2"/>
    <w:rsid w:val="00B81119"/>
    <w:rsid w:val="00B850E8"/>
    <w:rsid w:val="00B933A0"/>
    <w:rsid w:val="00B94516"/>
    <w:rsid w:val="00B94A48"/>
    <w:rsid w:val="00BA253E"/>
    <w:rsid w:val="00BA4AC0"/>
    <w:rsid w:val="00BB21AF"/>
    <w:rsid w:val="00BB2855"/>
    <w:rsid w:val="00BC5607"/>
    <w:rsid w:val="00BC74A9"/>
    <w:rsid w:val="00BD19C1"/>
    <w:rsid w:val="00BD20E5"/>
    <w:rsid w:val="00BD25B8"/>
    <w:rsid w:val="00BD67C6"/>
    <w:rsid w:val="00BE2364"/>
    <w:rsid w:val="00BE4B3B"/>
    <w:rsid w:val="00BF473A"/>
    <w:rsid w:val="00C00212"/>
    <w:rsid w:val="00C012E1"/>
    <w:rsid w:val="00C046FB"/>
    <w:rsid w:val="00C06BB4"/>
    <w:rsid w:val="00C10D20"/>
    <w:rsid w:val="00C12E0C"/>
    <w:rsid w:val="00C14E51"/>
    <w:rsid w:val="00C163F6"/>
    <w:rsid w:val="00C17A8A"/>
    <w:rsid w:val="00C21916"/>
    <w:rsid w:val="00C24486"/>
    <w:rsid w:val="00C30067"/>
    <w:rsid w:val="00C30BA3"/>
    <w:rsid w:val="00C31A11"/>
    <w:rsid w:val="00C32C4E"/>
    <w:rsid w:val="00C34933"/>
    <w:rsid w:val="00C40CB4"/>
    <w:rsid w:val="00C41AEC"/>
    <w:rsid w:val="00C457CA"/>
    <w:rsid w:val="00C51CDF"/>
    <w:rsid w:val="00C52AC7"/>
    <w:rsid w:val="00C54E2C"/>
    <w:rsid w:val="00C563DD"/>
    <w:rsid w:val="00C57FB7"/>
    <w:rsid w:val="00C61425"/>
    <w:rsid w:val="00C61A70"/>
    <w:rsid w:val="00C64146"/>
    <w:rsid w:val="00C65F3F"/>
    <w:rsid w:val="00C716F6"/>
    <w:rsid w:val="00C7226C"/>
    <w:rsid w:val="00C72414"/>
    <w:rsid w:val="00C729DF"/>
    <w:rsid w:val="00C81A7F"/>
    <w:rsid w:val="00C8667B"/>
    <w:rsid w:val="00C907F0"/>
    <w:rsid w:val="00C93374"/>
    <w:rsid w:val="00C97729"/>
    <w:rsid w:val="00CA20CE"/>
    <w:rsid w:val="00CA4CE3"/>
    <w:rsid w:val="00CA7C22"/>
    <w:rsid w:val="00CB0B8C"/>
    <w:rsid w:val="00CB4FAD"/>
    <w:rsid w:val="00CD13CC"/>
    <w:rsid w:val="00CD16C1"/>
    <w:rsid w:val="00CD4F3F"/>
    <w:rsid w:val="00CD6FCB"/>
    <w:rsid w:val="00CD7810"/>
    <w:rsid w:val="00CF3025"/>
    <w:rsid w:val="00D00FB8"/>
    <w:rsid w:val="00D01E44"/>
    <w:rsid w:val="00D075B6"/>
    <w:rsid w:val="00D10FC9"/>
    <w:rsid w:val="00D2572E"/>
    <w:rsid w:val="00D311F8"/>
    <w:rsid w:val="00D36B52"/>
    <w:rsid w:val="00D377C8"/>
    <w:rsid w:val="00D41274"/>
    <w:rsid w:val="00D42095"/>
    <w:rsid w:val="00D43BF3"/>
    <w:rsid w:val="00D54900"/>
    <w:rsid w:val="00D579AB"/>
    <w:rsid w:val="00D64AF0"/>
    <w:rsid w:val="00D715C9"/>
    <w:rsid w:val="00D7245C"/>
    <w:rsid w:val="00D7487B"/>
    <w:rsid w:val="00D767BB"/>
    <w:rsid w:val="00D769FE"/>
    <w:rsid w:val="00D802FD"/>
    <w:rsid w:val="00D826BF"/>
    <w:rsid w:val="00D8312C"/>
    <w:rsid w:val="00D939B0"/>
    <w:rsid w:val="00DA0C45"/>
    <w:rsid w:val="00DB000C"/>
    <w:rsid w:val="00DB16E0"/>
    <w:rsid w:val="00DB2DF9"/>
    <w:rsid w:val="00DB4126"/>
    <w:rsid w:val="00DB66B2"/>
    <w:rsid w:val="00DB6B3B"/>
    <w:rsid w:val="00DB7E63"/>
    <w:rsid w:val="00DC1C95"/>
    <w:rsid w:val="00DC1FD2"/>
    <w:rsid w:val="00DC2055"/>
    <w:rsid w:val="00DC2AE2"/>
    <w:rsid w:val="00DC514E"/>
    <w:rsid w:val="00DC519D"/>
    <w:rsid w:val="00DC6F79"/>
    <w:rsid w:val="00DC7749"/>
    <w:rsid w:val="00DD2162"/>
    <w:rsid w:val="00DD4B93"/>
    <w:rsid w:val="00DD71E8"/>
    <w:rsid w:val="00DD7F83"/>
    <w:rsid w:val="00DE1CEE"/>
    <w:rsid w:val="00DE27D2"/>
    <w:rsid w:val="00DF7818"/>
    <w:rsid w:val="00E05E3D"/>
    <w:rsid w:val="00E0641E"/>
    <w:rsid w:val="00E06664"/>
    <w:rsid w:val="00E06C65"/>
    <w:rsid w:val="00E10173"/>
    <w:rsid w:val="00E13D21"/>
    <w:rsid w:val="00E15E49"/>
    <w:rsid w:val="00E304BC"/>
    <w:rsid w:val="00E31D8F"/>
    <w:rsid w:val="00E32853"/>
    <w:rsid w:val="00E3546A"/>
    <w:rsid w:val="00E4017B"/>
    <w:rsid w:val="00E401F8"/>
    <w:rsid w:val="00E46425"/>
    <w:rsid w:val="00E47D0E"/>
    <w:rsid w:val="00E626A9"/>
    <w:rsid w:val="00E62FF8"/>
    <w:rsid w:val="00E64221"/>
    <w:rsid w:val="00E65018"/>
    <w:rsid w:val="00E7396F"/>
    <w:rsid w:val="00E748E3"/>
    <w:rsid w:val="00E81207"/>
    <w:rsid w:val="00E8331A"/>
    <w:rsid w:val="00E84B0E"/>
    <w:rsid w:val="00E92D43"/>
    <w:rsid w:val="00E94339"/>
    <w:rsid w:val="00E95DEC"/>
    <w:rsid w:val="00E97563"/>
    <w:rsid w:val="00EA0DB9"/>
    <w:rsid w:val="00EA3B92"/>
    <w:rsid w:val="00EB0B63"/>
    <w:rsid w:val="00EB636B"/>
    <w:rsid w:val="00EC265C"/>
    <w:rsid w:val="00EC4C53"/>
    <w:rsid w:val="00EC5C1A"/>
    <w:rsid w:val="00ED2CAB"/>
    <w:rsid w:val="00ED48A1"/>
    <w:rsid w:val="00ED61CB"/>
    <w:rsid w:val="00ED673A"/>
    <w:rsid w:val="00ED67EE"/>
    <w:rsid w:val="00EE1FAA"/>
    <w:rsid w:val="00EF4899"/>
    <w:rsid w:val="00EF5FA3"/>
    <w:rsid w:val="00EF72DD"/>
    <w:rsid w:val="00F00FFB"/>
    <w:rsid w:val="00F04AB3"/>
    <w:rsid w:val="00F05747"/>
    <w:rsid w:val="00F06A72"/>
    <w:rsid w:val="00F114B5"/>
    <w:rsid w:val="00F12E79"/>
    <w:rsid w:val="00F136F0"/>
    <w:rsid w:val="00F15E19"/>
    <w:rsid w:val="00F202AB"/>
    <w:rsid w:val="00F20454"/>
    <w:rsid w:val="00F20BBB"/>
    <w:rsid w:val="00F21734"/>
    <w:rsid w:val="00F30B84"/>
    <w:rsid w:val="00F33C1F"/>
    <w:rsid w:val="00F33D0F"/>
    <w:rsid w:val="00F347D6"/>
    <w:rsid w:val="00F34AF9"/>
    <w:rsid w:val="00F4335E"/>
    <w:rsid w:val="00F43BD8"/>
    <w:rsid w:val="00F43C00"/>
    <w:rsid w:val="00F550F9"/>
    <w:rsid w:val="00F562F3"/>
    <w:rsid w:val="00F62395"/>
    <w:rsid w:val="00F62FDE"/>
    <w:rsid w:val="00F6366A"/>
    <w:rsid w:val="00F65A27"/>
    <w:rsid w:val="00F74B89"/>
    <w:rsid w:val="00F75133"/>
    <w:rsid w:val="00F776F4"/>
    <w:rsid w:val="00F8184C"/>
    <w:rsid w:val="00F966B4"/>
    <w:rsid w:val="00FA3899"/>
    <w:rsid w:val="00FA4708"/>
    <w:rsid w:val="00FA4893"/>
    <w:rsid w:val="00FA4909"/>
    <w:rsid w:val="00FA6751"/>
    <w:rsid w:val="00FB1048"/>
    <w:rsid w:val="00FB41EE"/>
    <w:rsid w:val="00FB62C4"/>
    <w:rsid w:val="00FB7701"/>
    <w:rsid w:val="00FB7AE2"/>
    <w:rsid w:val="00FB7EF5"/>
    <w:rsid w:val="00FC5F07"/>
    <w:rsid w:val="00FD1AC5"/>
    <w:rsid w:val="00FD59B2"/>
    <w:rsid w:val="00FD5CF0"/>
    <w:rsid w:val="00FE2518"/>
    <w:rsid w:val="00FF3175"/>
    <w:rsid w:val="00FF7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2667B"/>
  <w15:docId w15:val="{93CFD86D-8ACB-4DD6-92FD-95CD219A4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er" w:uiPriority="99"/>
    <w:lsdException w:name="caption" w:qFormat="1"/>
    <w:lsdException w:name="Title" w:qFormat="1"/>
    <w:lsdException w:name="Body Text" w:uiPriority="99"/>
    <w:lsdException w:name="Subtitle" w:qFormat="1"/>
    <w:lsdException w:name="Body Text 2"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2162"/>
    <w:rPr>
      <w:sz w:val="24"/>
      <w:szCs w:val="24"/>
      <w:lang w:val="en-AU"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0BA3"/>
    <w:pPr>
      <w:keepNext/>
      <w:autoSpaceDE w:val="0"/>
      <w:autoSpaceDN w:val="0"/>
      <w:spacing w:before="240" w:after="60"/>
      <w:ind w:left="1152" w:hanging="720"/>
      <w:outlineLvl w:val="3"/>
    </w:pPr>
    <w:rPr>
      <w:rFonts w:eastAsia="Times New Roman"/>
      <w:i/>
      <w:iCs/>
      <w:sz w:val="18"/>
      <w:szCs w:val="18"/>
      <w:lang w:val="en-US" w:eastAsia="en-US"/>
    </w:rPr>
  </w:style>
  <w:style w:type="paragraph" w:styleId="Heading5">
    <w:name w:val="heading 5"/>
    <w:basedOn w:val="Normal"/>
    <w:next w:val="Normal"/>
    <w:link w:val="Heading5Char"/>
    <w:qFormat/>
    <w:rsid w:val="00C30BA3"/>
    <w:pPr>
      <w:autoSpaceDE w:val="0"/>
      <w:autoSpaceDN w:val="0"/>
      <w:spacing w:before="240" w:after="60"/>
      <w:ind w:left="1872" w:hanging="720"/>
      <w:outlineLvl w:val="4"/>
    </w:pPr>
    <w:rPr>
      <w:rFonts w:eastAsia="Times New Roman"/>
      <w:sz w:val="18"/>
      <w:szCs w:val="18"/>
      <w:lang w:val="en-US" w:eastAsia="en-US"/>
    </w:rPr>
  </w:style>
  <w:style w:type="paragraph" w:styleId="Heading6">
    <w:name w:val="heading 6"/>
    <w:basedOn w:val="Normal"/>
    <w:next w:val="Normal"/>
    <w:link w:val="Heading6Char"/>
    <w:qFormat/>
    <w:rsid w:val="00C30BA3"/>
    <w:pPr>
      <w:autoSpaceDE w:val="0"/>
      <w:autoSpaceDN w:val="0"/>
      <w:spacing w:before="240" w:after="60"/>
      <w:ind w:left="2592" w:hanging="720"/>
      <w:outlineLvl w:val="5"/>
    </w:pPr>
    <w:rPr>
      <w:rFonts w:eastAsia="Times New Roman"/>
      <w:i/>
      <w:iCs/>
      <w:sz w:val="16"/>
      <w:szCs w:val="16"/>
      <w:lang w:val="en-US" w:eastAsia="en-US"/>
    </w:rPr>
  </w:style>
  <w:style w:type="paragraph" w:styleId="Heading7">
    <w:name w:val="heading 7"/>
    <w:basedOn w:val="Normal"/>
    <w:next w:val="Normal"/>
    <w:link w:val="Heading7Char"/>
    <w:uiPriority w:val="99"/>
    <w:qFormat/>
    <w:rsid w:val="00C30BA3"/>
    <w:pPr>
      <w:autoSpaceDE w:val="0"/>
      <w:autoSpaceDN w:val="0"/>
      <w:spacing w:before="240" w:after="60"/>
      <w:ind w:left="3312" w:hanging="720"/>
      <w:outlineLvl w:val="6"/>
    </w:pPr>
    <w:rPr>
      <w:rFonts w:eastAsia="Times New Roman"/>
      <w:sz w:val="16"/>
      <w:szCs w:val="16"/>
      <w:lang w:val="en-US" w:eastAsia="en-US"/>
    </w:rPr>
  </w:style>
  <w:style w:type="paragraph" w:styleId="Heading8">
    <w:name w:val="heading 8"/>
    <w:basedOn w:val="Normal"/>
    <w:next w:val="Normal"/>
    <w:link w:val="Heading8Char"/>
    <w:uiPriority w:val="99"/>
    <w:qFormat/>
    <w:rsid w:val="00C30BA3"/>
    <w:pPr>
      <w:autoSpaceDE w:val="0"/>
      <w:autoSpaceDN w:val="0"/>
      <w:spacing w:before="240" w:after="60"/>
      <w:ind w:left="4032" w:hanging="720"/>
      <w:outlineLvl w:val="7"/>
    </w:pPr>
    <w:rPr>
      <w:rFonts w:eastAsia="Times New Roman"/>
      <w:i/>
      <w:iCs/>
      <w:sz w:val="16"/>
      <w:szCs w:val="16"/>
      <w:lang w:val="en-US" w:eastAsia="en-US"/>
    </w:rPr>
  </w:style>
  <w:style w:type="paragraph" w:styleId="Heading9">
    <w:name w:val="heading 9"/>
    <w:basedOn w:val="Normal"/>
    <w:next w:val="Normal"/>
    <w:link w:val="Heading9Char"/>
    <w:uiPriority w:val="99"/>
    <w:qFormat/>
    <w:rsid w:val="00C30BA3"/>
    <w:pPr>
      <w:autoSpaceDE w:val="0"/>
      <w:autoSpaceDN w:val="0"/>
      <w:spacing w:before="240" w:after="60"/>
      <w:ind w:left="4752" w:hanging="720"/>
      <w:outlineLvl w:val="8"/>
    </w:pPr>
    <w:rPr>
      <w:rFonts w:eastAsia="Times New Roman"/>
      <w:sz w:val="16"/>
      <w:szCs w:val="16"/>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uiPriority w:val="3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rsid w:val="001B4E92"/>
    <w:rPr>
      <w:color w:val="800080"/>
      <w:u w:val="single"/>
    </w:rPr>
  </w:style>
  <w:style w:type="character" w:styleId="Hyperlink">
    <w:name w:val="Hyperlink"/>
    <w:rsid w:val="00EC4C53"/>
    <w:rPr>
      <w:color w:val="0000FF"/>
      <w:u w:val="single"/>
    </w:rPr>
  </w:style>
  <w:style w:type="paragraph" w:customStyle="1" w:styleId="Affiliation">
    <w:name w:val="Affiliation"/>
    <w:rsid w:val="006779A1"/>
    <w:pPr>
      <w:jc w:val="center"/>
    </w:pPr>
    <w:rPr>
      <w:lang w:val="en-US" w:eastAsia="en-US"/>
    </w:rPr>
  </w:style>
  <w:style w:type="paragraph" w:customStyle="1" w:styleId="Author">
    <w:name w:val="Author"/>
    <w:rsid w:val="006779A1"/>
    <w:pPr>
      <w:spacing w:before="360" w:after="40"/>
      <w:jc w:val="center"/>
    </w:pPr>
    <w:rPr>
      <w:noProof/>
      <w:sz w:val="22"/>
      <w:szCs w:val="22"/>
      <w:lang w:val="en-US" w:eastAsia="en-US"/>
    </w:rPr>
  </w:style>
  <w:style w:type="paragraph" w:customStyle="1" w:styleId="footnote">
    <w:name w:val="footnote"/>
    <w:rsid w:val="006779A1"/>
    <w:pPr>
      <w:framePr w:hSpace="187" w:vSpace="187" w:wrap="notBeside" w:vAnchor="text" w:hAnchor="page" w:x="6121" w:y="577"/>
      <w:numPr>
        <w:numId w:val="6"/>
      </w:numPr>
      <w:spacing w:after="40"/>
    </w:pPr>
    <w:rPr>
      <w:sz w:val="16"/>
      <w:szCs w:val="16"/>
      <w:lang w:val="en-US" w:eastAsia="en-US"/>
    </w:rPr>
  </w:style>
  <w:style w:type="paragraph" w:customStyle="1" w:styleId="References">
    <w:name w:val="References"/>
    <w:basedOn w:val="Normal"/>
    <w:rsid w:val="00385F35"/>
    <w:pPr>
      <w:numPr>
        <w:numId w:val="7"/>
      </w:numPr>
      <w:jc w:val="both"/>
    </w:pPr>
    <w:rPr>
      <w:rFonts w:eastAsia="Times New Roman"/>
      <w:sz w:val="16"/>
      <w:szCs w:val="16"/>
      <w:lang w:val="en-US" w:eastAsia="en-US"/>
    </w:rPr>
  </w:style>
  <w:style w:type="character" w:customStyle="1" w:styleId="apple-converted-space">
    <w:name w:val="apple-converted-space"/>
    <w:rsid w:val="00C32C4E"/>
  </w:style>
  <w:style w:type="character" w:styleId="Emphasis">
    <w:name w:val="Emphasis"/>
    <w:uiPriority w:val="20"/>
    <w:qFormat/>
    <w:rsid w:val="00C32C4E"/>
    <w:rPr>
      <w:i/>
      <w:iCs/>
    </w:rPr>
  </w:style>
  <w:style w:type="paragraph" w:customStyle="1" w:styleId="Text">
    <w:name w:val="Text"/>
    <w:basedOn w:val="Normal"/>
    <w:rsid w:val="000D474B"/>
    <w:pPr>
      <w:widowControl w:val="0"/>
      <w:autoSpaceDE w:val="0"/>
      <w:autoSpaceDN w:val="0"/>
      <w:spacing w:line="252" w:lineRule="auto"/>
      <w:ind w:firstLine="202"/>
      <w:jc w:val="both"/>
    </w:pPr>
    <w:rPr>
      <w:rFonts w:eastAsia="Times New Roman"/>
      <w:sz w:val="20"/>
      <w:szCs w:val="20"/>
      <w:lang w:val="en-US" w:eastAsia="en-US"/>
    </w:rPr>
  </w:style>
  <w:style w:type="paragraph" w:styleId="Header">
    <w:name w:val="header"/>
    <w:basedOn w:val="Normal"/>
    <w:link w:val="HeaderChar"/>
    <w:rsid w:val="008F7CBB"/>
    <w:pPr>
      <w:tabs>
        <w:tab w:val="center" w:pos="4680"/>
        <w:tab w:val="right" w:pos="9360"/>
      </w:tabs>
    </w:pPr>
  </w:style>
  <w:style w:type="character" w:customStyle="1" w:styleId="HeaderChar">
    <w:name w:val="Header Char"/>
    <w:link w:val="Header"/>
    <w:rsid w:val="008F7CBB"/>
    <w:rPr>
      <w:sz w:val="24"/>
      <w:szCs w:val="24"/>
      <w:lang w:val="en-AU" w:eastAsia="zh-CN" w:bidi="ar-SA"/>
    </w:rPr>
  </w:style>
  <w:style w:type="paragraph" w:styleId="Footer">
    <w:name w:val="footer"/>
    <w:basedOn w:val="Normal"/>
    <w:link w:val="FooterChar"/>
    <w:uiPriority w:val="99"/>
    <w:rsid w:val="008F7CBB"/>
    <w:pPr>
      <w:tabs>
        <w:tab w:val="center" w:pos="4680"/>
        <w:tab w:val="right" w:pos="9360"/>
      </w:tabs>
    </w:pPr>
  </w:style>
  <w:style w:type="character" w:customStyle="1" w:styleId="FooterChar">
    <w:name w:val="Footer Char"/>
    <w:link w:val="Footer"/>
    <w:uiPriority w:val="99"/>
    <w:rsid w:val="008F7CBB"/>
    <w:rPr>
      <w:sz w:val="24"/>
      <w:szCs w:val="24"/>
      <w:lang w:val="en-AU" w:eastAsia="zh-CN" w:bidi="ar-SA"/>
    </w:rPr>
  </w:style>
  <w:style w:type="paragraph" w:styleId="BalloonText">
    <w:name w:val="Balloon Text"/>
    <w:basedOn w:val="Normal"/>
    <w:link w:val="BalloonTextChar"/>
    <w:uiPriority w:val="99"/>
    <w:rsid w:val="008F7CBB"/>
    <w:rPr>
      <w:rFonts w:ascii="Tahoma" w:hAnsi="Tahoma" w:cs="Tahoma"/>
      <w:sz w:val="16"/>
      <w:szCs w:val="16"/>
    </w:rPr>
  </w:style>
  <w:style w:type="character" w:customStyle="1" w:styleId="BalloonTextChar">
    <w:name w:val="Balloon Text Char"/>
    <w:link w:val="BalloonText"/>
    <w:uiPriority w:val="99"/>
    <w:rsid w:val="008F7CBB"/>
    <w:rPr>
      <w:rFonts w:ascii="Tahoma" w:hAnsi="Tahoma" w:cs="Tahoma"/>
      <w:sz w:val="16"/>
      <w:szCs w:val="16"/>
      <w:lang w:val="en-AU" w:eastAsia="zh-CN" w:bidi="ar-SA"/>
    </w:rPr>
  </w:style>
  <w:style w:type="paragraph" w:styleId="ListParagraph">
    <w:name w:val="List Paragraph"/>
    <w:basedOn w:val="Normal"/>
    <w:uiPriority w:val="34"/>
    <w:qFormat/>
    <w:rsid w:val="00734204"/>
    <w:pPr>
      <w:spacing w:after="200" w:line="276" w:lineRule="auto"/>
      <w:ind w:left="720"/>
      <w:contextualSpacing/>
    </w:pPr>
    <w:rPr>
      <w:rFonts w:ascii="Calibri" w:eastAsia="Times New Roman" w:hAnsi="Calibri"/>
      <w:sz w:val="22"/>
      <w:szCs w:val="22"/>
      <w:lang w:val="en-US" w:eastAsia="en-US"/>
    </w:rPr>
  </w:style>
  <w:style w:type="paragraph" w:styleId="NormalWeb">
    <w:name w:val="Normal (Web)"/>
    <w:basedOn w:val="Normal"/>
    <w:uiPriority w:val="99"/>
    <w:unhideWhenUsed/>
    <w:rsid w:val="00734204"/>
    <w:pPr>
      <w:spacing w:before="100" w:beforeAutospacing="1" w:after="100" w:afterAutospacing="1"/>
    </w:pPr>
    <w:rPr>
      <w:rFonts w:eastAsia="Times New Roman"/>
      <w:lang w:val="en-US" w:eastAsia="en-US"/>
    </w:rPr>
  </w:style>
  <w:style w:type="paragraph" w:customStyle="1" w:styleId="PreformattedText">
    <w:name w:val="Preformatted Text"/>
    <w:basedOn w:val="Normal"/>
    <w:rsid w:val="00C61A70"/>
    <w:pPr>
      <w:widowControl w:val="0"/>
      <w:suppressAutoHyphens/>
    </w:pPr>
    <w:rPr>
      <w:rFonts w:ascii="Nimbus Mono L" w:eastAsia="Nimbus Mono L" w:hAnsi="Nimbus Mono L" w:cs="Nimbus Mono L"/>
      <w:sz w:val="20"/>
      <w:szCs w:val="20"/>
      <w:lang w:val="en-US" w:eastAsia="ar-SA"/>
    </w:rPr>
  </w:style>
  <w:style w:type="character" w:customStyle="1" w:styleId="Heading4Char">
    <w:name w:val="Heading 4 Char"/>
    <w:link w:val="Heading4"/>
    <w:rsid w:val="00C30BA3"/>
    <w:rPr>
      <w:rFonts w:eastAsia="Times New Roman"/>
      <w:i/>
      <w:iCs/>
      <w:sz w:val="18"/>
      <w:szCs w:val="18"/>
      <w:lang w:bidi="ar-SA"/>
    </w:rPr>
  </w:style>
  <w:style w:type="character" w:customStyle="1" w:styleId="Heading5Char">
    <w:name w:val="Heading 5 Char"/>
    <w:link w:val="Heading5"/>
    <w:rsid w:val="00C30BA3"/>
    <w:rPr>
      <w:rFonts w:eastAsia="Times New Roman"/>
      <w:sz w:val="18"/>
      <w:szCs w:val="18"/>
      <w:lang w:bidi="ar-SA"/>
    </w:rPr>
  </w:style>
  <w:style w:type="character" w:customStyle="1" w:styleId="Heading6Char">
    <w:name w:val="Heading 6 Char"/>
    <w:link w:val="Heading6"/>
    <w:rsid w:val="00C30BA3"/>
    <w:rPr>
      <w:rFonts w:eastAsia="Times New Roman"/>
      <w:i/>
      <w:iCs/>
      <w:sz w:val="16"/>
      <w:szCs w:val="16"/>
      <w:lang w:bidi="ar-SA"/>
    </w:rPr>
  </w:style>
  <w:style w:type="character" w:customStyle="1" w:styleId="Heading7Char">
    <w:name w:val="Heading 7 Char"/>
    <w:link w:val="Heading7"/>
    <w:uiPriority w:val="99"/>
    <w:rsid w:val="00C30BA3"/>
    <w:rPr>
      <w:rFonts w:eastAsia="Times New Roman"/>
      <w:sz w:val="16"/>
      <w:szCs w:val="16"/>
      <w:lang w:bidi="ar-SA"/>
    </w:rPr>
  </w:style>
  <w:style w:type="character" w:customStyle="1" w:styleId="Heading8Char">
    <w:name w:val="Heading 8 Char"/>
    <w:link w:val="Heading8"/>
    <w:uiPriority w:val="99"/>
    <w:rsid w:val="00C30BA3"/>
    <w:rPr>
      <w:rFonts w:eastAsia="Times New Roman"/>
      <w:i/>
      <w:iCs/>
      <w:sz w:val="16"/>
      <w:szCs w:val="16"/>
      <w:lang w:bidi="ar-SA"/>
    </w:rPr>
  </w:style>
  <w:style w:type="character" w:customStyle="1" w:styleId="Heading9Char">
    <w:name w:val="Heading 9 Char"/>
    <w:link w:val="Heading9"/>
    <w:uiPriority w:val="99"/>
    <w:rsid w:val="00C30BA3"/>
    <w:rPr>
      <w:rFonts w:eastAsia="Times New Roman"/>
      <w:sz w:val="16"/>
      <w:szCs w:val="16"/>
      <w:lang w:bidi="ar-SA"/>
    </w:rPr>
  </w:style>
  <w:style w:type="paragraph" w:styleId="BodyText2">
    <w:name w:val="Body Text 2"/>
    <w:basedOn w:val="Normal"/>
    <w:link w:val="BodyText2Char"/>
    <w:uiPriority w:val="99"/>
    <w:unhideWhenUsed/>
    <w:rsid w:val="00667736"/>
    <w:pPr>
      <w:autoSpaceDE w:val="0"/>
      <w:autoSpaceDN w:val="0"/>
      <w:spacing w:after="120" w:line="480" w:lineRule="auto"/>
    </w:pPr>
    <w:rPr>
      <w:rFonts w:eastAsia="Times New Roman"/>
      <w:sz w:val="20"/>
      <w:szCs w:val="20"/>
      <w:lang w:val="en-US" w:eastAsia="en-US"/>
    </w:rPr>
  </w:style>
  <w:style w:type="character" w:customStyle="1" w:styleId="BodyText2Char">
    <w:name w:val="Body Text 2 Char"/>
    <w:link w:val="BodyText2"/>
    <w:uiPriority w:val="99"/>
    <w:rsid w:val="00667736"/>
    <w:rPr>
      <w:rFonts w:eastAsia="Times New Roman"/>
      <w:lang w:bidi="ar-SA"/>
    </w:rPr>
  </w:style>
  <w:style w:type="character" w:customStyle="1" w:styleId="apple-style-span">
    <w:name w:val="apple-style-span"/>
    <w:rsid w:val="00ED67EE"/>
  </w:style>
  <w:style w:type="paragraph" w:styleId="Bibliography">
    <w:name w:val="Bibliography"/>
    <w:basedOn w:val="Normal"/>
    <w:next w:val="Normal"/>
    <w:uiPriority w:val="37"/>
    <w:unhideWhenUsed/>
    <w:rsid w:val="00ED67EE"/>
    <w:pPr>
      <w:autoSpaceDE w:val="0"/>
      <w:autoSpaceDN w:val="0"/>
    </w:pPr>
    <w:rPr>
      <w:rFonts w:eastAsia="Times New Roman"/>
      <w:sz w:val="20"/>
      <w:szCs w:val="20"/>
      <w:lang w:val="en-US" w:eastAsia="en-US"/>
    </w:rPr>
  </w:style>
  <w:style w:type="paragraph" w:styleId="Revision">
    <w:name w:val="Revision"/>
    <w:hidden/>
    <w:uiPriority w:val="99"/>
    <w:semiHidden/>
    <w:rsid w:val="00ED67EE"/>
    <w:rPr>
      <w:rFonts w:eastAsia="Times New Roman"/>
      <w:lang w:val="en-US" w:eastAsia="en-US"/>
    </w:rPr>
  </w:style>
  <w:style w:type="paragraph" w:styleId="BodyText3">
    <w:name w:val="Body Text 3"/>
    <w:basedOn w:val="Normal"/>
    <w:link w:val="BodyText3Char"/>
    <w:rsid w:val="008138FA"/>
    <w:pPr>
      <w:spacing w:after="120"/>
    </w:pPr>
    <w:rPr>
      <w:sz w:val="16"/>
      <w:szCs w:val="16"/>
    </w:rPr>
  </w:style>
  <w:style w:type="character" w:customStyle="1" w:styleId="BodyText3Char">
    <w:name w:val="Body Text 3 Char"/>
    <w:link w:val="BodyText3"/>
    <w:rsid w:val="008138FA"/>
    <w:rPr>
      <w:sz w:val="16"/>
      <w:szCs w:val="16"/>
      <w:lang w:val="en-AU" w:eastAsia="zh-CN" w:bidi="ar-SA"/>
    </w:rPr>
  </w:style>
  <w:style w:type="character" w:styleId="BookTitle">
    <w:name w:val="Book Title"/>
    <w:uiPriority w:val="33"/>
    <w:qFormat/>
    <w:rsid w:val="005D5E60"/>
    <w:rPr>
      <w:b/>
      <w:bCs/>
      <w:smallCaps/>
      <w:spacing w:val="5"/>
    </w:rPr>
  </w:style>
  <w:style w:type="paragraph" w:customStyle="1" w:styleId="Abstract">
    <w:name w:val="Abstract"/>
    <w:basedOn w:val="Normal"/>
    <w:next w:val="Normal"/>
    <w:rsid w:val="00FD59B2"/>
    <w:pPr>
      <w:autoSpaceDE w:val="0"/>
      <w:autoSpaceDN w:val="0"/>
      <w:spacing w:before="20"/>
      <w:ind w:firstLine="202"/>
      <w:jc w:val="both"/>
    </w:pPr>
    <w:rPr>
      <w:rFonts w:eastAsia="Times New Roman"/>
      <w:b/>
      <w:bCs/>
      <w:sz w:val="18"/>
      <w:szCs w:val="18"/>
      <w:lang w:val="en-US" w:eastAsia="en-US"/>
    </w:rPr>
  </w:style>
  <w:style w:type="paragraph" w:styleId="BodyText">
    <w:name w:val="Body Text"/>
    <w:basedOn w:val="Normal"/>
    <w:link w:val="BodyTextChar"/>
    <w:uiPriority w:val="99"/>
    <w:unhideWhenUsed/>
    <w:rsid w:val="008A66C8"/>
    <w:pPr>
      <w:spacing w:after="120" w:line="276" w:lineRule="auto"/>
    </w:pPr>
    <w:rPr>
      <w:rFonts w:ascii="Calibri" w:eastAsia="Times New Roman" w:hAnsi="Calibri" w:cs="Shruti"/>
      <w:sz w:val="22"/>
      <w:szCs w:val="22"/>
      <w:lang w:val="en-US" w:eastAsia="en-US"/>
    </w:rPr>
  </w:style>
  <w:style w:type="character" w:customStyle="1" w:styleId="BodyTextChar">
    <w:name w:val="Body Text Char"/>
    <w:link w:val="BodyText"/>
    <w:uiPriority w:val="99"/>
    <w:rsid w:val="008A66C8"/>
    <w:rPr>
      <w:rFonts w:ascii="Calibri" w:eastAsia="Times New Roman" w:hAnsi="Calibri" w:cs="Shruti"/>
      <w:sz w:val="22"/>
      <w:szCs w:val="22"/>
      <w:lang w:bidi="ar-SA"/>
    </w:rPr>
  </w:style>
  <w:style w:type="paragraph" w:customStyle="1" w:styleId="textpages">
    <w:name w:val="textpages"/>
    <w:basedOn w:val="Normal"/>
    <w:rsid w:val="0034286F"/>
    <w:pPr>
      <w:spacing w:before="100" w:beforeAutospacing="1" w:after="100" w:afterAutospacing="1"/>
    </w:pPr>
    <w:rPr>
      <w:rFonts w:eastAsia="Times New Roman"/>
      <w:lang w:val="en-US" w:eastAsia="en-US" w:bidi="gu-IN"/>
    </w:rPr>
  </w:style>
  <w:style w:type="paragraph" w:customStyle="1" w:styleId="Default">
    <w:name w:val="Default"/>
    <w:rsid w:val="000A75EF"/>
    <w:pPr>
      <w:autoSpaceDE w:val="0"/>
      <w:autoSpaceDN w:val="0"/>
      <w:adjustRightInd w:val="0"/>
    </w:pPr>
    <w:rPr>
      <w:color w:val="000000"/>
      <w:sz w:val="24"/>
      <w:szCs w:val="24"/>
      <w:lang w:val="en-US" w:eastAsia="en-US"/>
    </w:rPr>
  </w:style>
  <w:style w:type="paragraph" w:styleId="NoSpacing">
    <w:name w:val="No Spacing"/>
    <w:uiPriority w:val="1"/>
    <w:qFormat/>
    <w:rsid w:val="00273C50"/>
    <w:rPr>
      <w:rFonts w:ascii="Calibri" w:eastAsia="Calibri" w:hAnsi="Calibri" w:cs="Shruti"/>
      <w:sz w:val="22"/>
      <w:szCs w:val="22"/>
      <w:lang w:val="ms-MY" w:eastAsia="en-US"/>
    </w:rPr>
  </w:style>
  <w:style w:type="paragraph" w:customStyle="1" w:styleId="a">
    <w:name w:val=".."/>
    <w:basedOn w:val="Normal"/>
    <w:next w:val="Normal"/>
    <w:uiPriority w:val="99"/>
    <w:rsid w:val="00BD20E5"/>
    <w:pPr>
      <w:widowControl w:val="0"/>
      <w:autoSpaceDE w:val="0"/>
      <w:autoSpaceDN w:val="0"/>
      <w:adjustRightInd w:val="0"/>
    </w:pPr>
    <w:rPr>
      <w:rFonts w:eastAsia="Times New Roman"/>
      <w:lang w:val="en-US" w:eastAsia="en-US"/>
    </w:rPr>
  </w:style>
  <w:style w:type="paragraph" w:customStyle="1" w:styleId="msonormalcxspmiddle">
    <w:name w:val="msonormalcxspmiddle"/>
    <w:basedOn w:val="Normal"/>
    <w:uiPriority w:val="99"/>
    <w:rsid w:val="00BD20E5"/>
    <w:pPr>
      <w:spacing w:before="100" w:beforeAutospacing="1" w:after="100" w:afterAutospacing="1"/>
    </w:pPr>
    <w:rPr>
      <w:rFonts w:eastAsia="Times New Roman"/>
      <w:lang w:val="en-US" w:eastAsia="en-US"/>
    </w:rPr>
  </w:style>
  <w:style w:type="paragraph" w:customStyle="1" w:styleId="FigureCaption">
    <w:name w:val="Figure Caption"/>
    <w:basedOn w:val="Normal"/>
    <w:rsid w:val="00825CEA"/>
    <w:pPr>
      <w:autoSpaceDE w:val="0"/>
      <w:autoSpaceDN w:val="0"/>
      <w:jc w:val="both"/>
    </w:pPr>
    <w:rPr>
      <w:rFonts w:eastAsia="Times New Roman"/>
      <w:sz w:val="16"/>
      <w:szCs w:val="16"/>
      <w:lang w:val="en-US" w:eastAsia="en-US"/>
    </w:rPr>
  </w:style>
  <w:style w:type="paragraph" w:customStyle="1" w:styleId="references0">
    <w:name w:val="references"/>
    <w:rsid w:val="00F776F4"/>
    <w:pPr>
      <w:numPr>
        <w:numId w:val="9"/>
      </w:numPr>
      <w:spacing w:after="50" w:line="180" w:lineRule="exact"/>
      <w:jc w:val="both"/>
    </w:pPr>
    <w:rPr>
      <w:rFonts w:eastAsia="MS Mincho"/>
      <w:noProof/>
      <w:sz w:val="16"/>
      <w:szCs w:val="16"/>
      <w:lang w:val="en-US" w:eastAsia="en-US"/>
    </w:rPr>
  </w:style>
  <w:style w:type="character" w:customStyle="1" w:styleId="text0">
    <w:name w:val="text"/>
    <w:basedOn w:val="DefaultParagraphFont"/>
    <w:rsid w:val="009E164A"/>
  </w:style>
  <w:style w:type="character" w:styleId="Strong">
    <w:name w:val="Strong"/>
    <w:uiPriority w:val="22"/>
    <w:qFormat/>
    <w:rsid w:val="009E164A"/>
    <w:rPr>
      <w:b/>
      <w:bCs/>
    </w:rPr>
  </w:style>
  <w:style w:type="character" w:styleId="LineNumber">
    <w:name w:val="line number"/>
    <w:basedOn w:val="DefaultParagraphFont"/>
    <w:rsid w:val="001F65BF"/>
  </w:style>
  <w:style w:type="character" w:customStyle="1" w:styleId="title-text">
    <w:name w:val="title-text"/>
    <w:basedOn w:val="DefaultParagraphFont"/>
    <w:rsid w:val="00C40CB4"/>
  </w:style>
  <w:style w:type="character" w:styleId="UnresolvedMention">
    <w:name w:val="Unresolved Mention"/>
    <w:basedOn w:val="DefaultParagraphFont"/>
    <w:uiPriority w:val="99"/>
    <w:semiHidden/>
    <w:unhideWhenUsed/>
    <w:rsid w:val="00C40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6549">
      <w:bodyDiv w:val="1"/>
      <w:marLeft w:val="0"/>
      <w:marRight w:val="0"/>
      <w:marTop w:val="0"/>
      <w:marBottom w:val="0"/>
      <w:divBdr>
        <w:top w:val="none" w:sz="0" w:space="0" w:color="auto"/>
        <w:left w:val="none" w:sz="0" w:space="0" w:color="auto"/>
        <w:bottom w:val="none" w:sz="0" w:space="0" w:color="auto"/>
        <w:right w:val="none" w:sz="0" w:space="0" w:color="auto"/>
      </w:divBdr>
    </w:div>
    <w:div w:id="70201682">
      <w:bodyDiv w:val="1"/>
      <w:marLeft w:val="0"/>
      <w:marRight w:val="0"/>
      <w:marTop w:val="0"/>
      <w:marBottom w:val="0"/>
      <w:divBdr>
        <w:top w:val="none" w:sz="0" w:space="0" w:color="auto"/>
        <w:left w:val="none" w:sz="0" w:space="0" w:color="auto"/>
        <w:bottom w:val="none" w:sz="0" w:space="0" w:color="auto"/>
        <w:right w:val="none" w:sz="0" w:space="0" w:color="auto"/>
      </w:divBdr>
    </w:div>
    <w:div w:id="78912981">
      <w:bodyDiv w:val="1"/>
      <w:marLeft w:val="0"/>
      <w:marRight w:val="0"/>
      <w:marTop w:val="0"/>
      <w:marBottom w:val="0"/>
      <w:divBdr>
        <w:top w:val="none" w:sz="0" w:space="0" w:color="auto"/>
        <w:left w:val="none" w:sz="0" w:space="0" w:color="auto"/>
        <w:bottom w:val="none" w:sz="0" w:space="0" w:color="auto"/>
        <w:right w:val="none" w:sz="0" w:space="0" w:color="auto"/>
      </w:divBdr>
    </w:div>
    <w:div w:id="141392870">
      <w:bodyDiv w:val="1"/>
      <w:marLeft w:val="0"/>
      <w:marRight w:val="0"/>
      <w:marTop w:val="0"/>
      <w:marBottom w:val="0"/>
      <w:divBdr>
        <w:top w:val="none" w:sz="0" w:space="0" w:color="auto"/>
        <w:left w:val="none" w:sz="0" w:space="0" w:color="auto"/>
        <w:bottom w:val="none" w:sz="0" w:space="0" w:color="auto"/>
        <w:right w:val="none" w:sz="0" w:space="0" w:color="auto"/>
      </w:divBdr>
    </w:div>
    <w:div w:id="176698656">
      <w:bodyDiv w:val="1"/>
      <w:marLeft w:val="0"/>
      <w:marRight w:val="0"/>
      <w:marTop w:val="0"/>
      <w:marBottom w:val="0"/>
      <w:divBdr>
        <w:top w:val="none" w:sz="0" w:space="0" w:color="auto"/>
        <w:left w:val="none" w:sz="0" w:space="0" w:color="auto"/>
        <w:bottom w:val="none" w:sz="0" w:space="0" w:color="auto"/>
        <w:right w:val="none" w:sz="0" w:space="0" w:color="auto"/>
      </w:divBdr>
      <w:divsChild>
        <w:div w:id="563414881">
          <w:marLeft w:val="0"/>
          <w:marRight w:val="0"/>
          <w:marTop w:val="48"/>
          <w:marBottom w:val="0"/>
          <w:divBdr>
            <w:top w:val="none" w:sz="0" w:space="0" w:color="auto"/>
            <w:left w:val="none" w:sz="0" w:space="0" w:color="auto"/>
            <w:bottom w:val="none" w:sz="0" w:space="0" w:color="auto"/>
            <w:right w:val="none" w:sz="0" w:space="0" w:color="auto"/>
          </w:divBdr>
        </w:div>
        <w:div w:id="1785926298">
          <w:marLeft w:val="0"/>
          <w:marRight w:val="0"/>
          <w:marTop w:val="48"/>
          <w:marBottom w:val="0"/>
          <w:divBdr>
            <w:top w:val="none" w:sz="0" w:space="0" w:color="auto"/>
            <w:left w:val="none" w:sz="0" w:space="0" w:color="auto"/>
            <w:bottom w:val="none" w:sz="0" w:space="0" w:color="auto"/>
            <w:right w:val="none" w:sz="0" w:space="0" w:color="auto"/>
          </w:divBdr>
        </w:div>
        <w:div w:id="1997608621">
          <w:marLeft w:val="0"/>
          <w:marRight w:val="0"/>
          <w:marTop w:val="48"/>
          <w:marBottom w:val="0"/>
          <w:divBdr>
            <w:top w:val="none" w:sz="0" w:space="0" w:color="auto"/>
            <w:left w:val="none" w:sz="0" w:space="0" w:color="auto"/>
            <w:bottom w:val="none" w:sz="0" w:space="0" w:color="auto"/>
            <w:right w:val="none" w:sz="0" w:space="0" w:color="auto"/>
          </w:divBdr>
        </w:div>
        <w:div w:id="2115588912">
          <w:marLeft w:val="0"/>
          <w:marRight w:val="0"/>
          <w:marTop w:val="48"/>
          <w:marBottom w:val="0"/>
          <w:divBdr>
            <w:top w:val="none" w:sz="0" w:space="0" w:color="auto"/>
            <w:left w:val="none" w:sz="0" w:space="0" w:color="auto"/>
            <w:bottom w:val="none" w:sz="0" w:space="0" w:color="auto"/>
            <w:right w:val="none" w:sz="0" w:space="0" w:color="auto"/>
          </w:divBdr>
        </w:div>
      </w:divsChild>
    </w:div>
    <w:div w:id="306129722">
      <w:bodyDiv w:val="1"/>
      <w:marLeft w:val="0"/>
      <w:marRight w:val="0"/>
      <w:marTop w:val="0"/>
      <w:marBottom w:val="0"/>
      <w:divBdr>
        <w:top w:val="none" w:sz="0" w:space="0" w:color="auto"/>
        <w:left w:val="none" w:sz="0" w:space="0" w:color="auto"/>
        <w:bottom w:val="none" w:sz="0" w:space="0" w:color="auto"/>
        <w:right w:val="none" w:sz="0" w:space="0" w:color="auto"/>
      </w:divBdr>
    </w:div>
    <w:div w:id="337971611">
      <w:bodyDiv w:val="1"/>
      <w:marLeft w:val="0"/>
      <w:marRight w:val="0"/>
      <w:marTop w:val="0"/>
      <w:marBottom w:val="0"/>
      <w:divBdr>
        <w:top w:val="none" w:sz="0" w:space="0" w:color="auto"/>
        <w:left w:val="none" w:sz="0" w:space="0" w:color="auto"/>
        <w:bottom w:val="none" w:sz="0" w:space="0" w:color="auto"/>
        <w:right w:val="none" w:sz="0" w:space="0" w:color="auto"/>
      </w:divBdr>
      <w:divsChild>
        <w:div w:id="299700616">
          <w:marLeft w:val="720"/>
          <w:marRight w:val="0"/>
          <w:marTop w:val="0"/>
          <w:marBottom w:val="0"/>
          <w:divBdr>
            <w:top w:val="none" w:sz="0" w:space="0" w:color="auto"/>
            <w:left w:val="none" w:sz="0" w:space="0" w:color="auto"/>
            <w:bottom w:val="none" w:sz="0" w:space="0" w:color="auto"/>
            <w:right w:val="none" w:sz="0" w:space="0" w:color="auto"/>
          </w:divBdr>
        </w:div>
        <w:div w:id="323625707">
          <w:marLeft w:val="720"/>
          <w:marRight w:val="0"/>
          <w:marTop w:val="0"/>
          <w:marBottom w:val="0"/>
          <w:divBdr>
            <w:top w:val="none" w:sz="0" w:space="0" w:color="auto"/>
            <w:left w:val="none" w:sz="0" w:space="0" w:color="auto"/>
            <w:bottom w:val="none" w:sz="0" w:space="0" w:color="auto"/>
            <w:right w:val="none" w:sz="0" w:space="0" w:color="auto"/>
          </w:divBdr>
        </w:div>
        <w:div w:id="594283928">
          <w:marLeft w:val="720"/>
          <w:marRight w:val="0"/>
          <w:marTop w:val="0"/>
          <w:marBottom w:val="0"/>
          <w:divBdr>
            <w:top w:val="none" w:sz="0" w:space="0" w:color="auto"/>
            <w:left w:val="none" w:sz="0" w:space="0" w:color="auto"/>
            <w:bottom w:val="none" w:sz="0" w:space="0" w:color="auto"/>
            <w:right w:val="none" w:sz="0" w:space="0" w:color="auto"/>
          </w:divBdr>
        </w:div>
        <w:div w:id="711422111">
          <w:marLeft w:val="720"/>
          <w:marRight w:val="0"/>
          <w:marTop w:val="0"/>
          <w:marBottom w:val="0"/>
          <w:divBdr>
            <w:top w:val="none" w:sz="0" w:space="0" w:color="auto"/>
            <w:left w:val="none" w:sz="0" w:space="0" w:color="auto"/>
            <w:bottom w:val="none" w:sz="0" w:space="0" w:color="auto"/>
            <w:right w:val="none" w:sz="0" w:space="0" w:color="auto"/>
          </w:divBdr>
        </w:div>
        <w:div w:id="824661053">
          <w:marLeft w:val="720"/>
          <w:marRight w:val="0"/>
          <w:marTop w:val="0"/>
          <w:marBottom w:val="0"/>
          <w:divBdr>
            <w:top w:val="none" w:sz="0" w:space="0" w:color="auto"/>
            <w:left w:val="none" w:sz="0" w:space="0" w:color="auto"/>
            <w:bottom w:val="none" w:sz="0" w:space="0" w:color="auto"/>
            <w:right w:val="none" w:sz="0" w:space="0" w:color="auto"/>
          </w:divBdr>
        </w:div>
        <w:div w:id="901253544">
          <w:marLeft w:val="720"/>
          <w:marRight w:val="0"/>
          <w:marTop w:val="0"/>
          <w:marBottom w:val="0"/>
          <w:divBdr>
            <w:top w:val="none" w:sz="0" w:space="0" w:color="auto"/>
            <w:left w:val="none" w:sz="0" w:space="0" w:color="auto"/>
            <w:bottom w:val="none" w:sz="0" w:space="0" w:color="auto"/>
            <w:right w:val="none" w:sz="0" w:space="0" w:color="auto"/>
          </w:divBdr>
        </w:div>
        <w:div w:id="921063154">
          <w:marLeft w:val="720"/>
          <w:marRight w:val="0"/>
          <w:marTop w:val="0"/>
          <w:marBottom w:val="0"/>
          <w:divBdr>
            <w:top w:val="none" w:sz="0" w:space="0" w:color="auto"/>
            <w:left w:val="none" w:sz="0" w:space="0" w:color="auto"/>
            <w:bottom w:val="none" w:sz="0" w:space="0" w:color="auto"/>
            <w:right w:val="none" w:sz="0" w:space="0" w:color="auto"/>
          </w:divBdr>
        </w:div>
        <w:div w:id="1388380742">
          <w:marLeft w:val="720"/>
          <w:marRight w:val="0"/>
          <w:marTop w:val="0"/>
          <w:marBottom w:val="0"/>
          <w:divBdr>
            <w:top w:val="none" w:sz="0" w:space="0" w:color="auto"/>
            <w:left w:val="none" w:sz="0" w:space="0" w:color="auto"/>
            <w:bottom w:val="none" w:sz="0" w:space="0" w:color="auto"/>
            <w:right w:val="none" w:sz="0" w:space="0" w:color="auto"/>
          </w:divBdr>
        </w:div>
        <w:div w:id="1554656744">
          <w:marLeft w:val="720"/>
          <w:marRight w:val="0"/>
          <w:marTop w:val="0"/>
          <w:marBottom w:val="0"/>
          <w:divBdr>
            <w:top w:val="none" w:sz="0" w:space="0" w:color="auto"/>
            <w:left w:val="none" w:sz="0" w:space="0" w:color="auto"/>
            <w:bottom w:val="none" w:sz="0" w:space="0" w:color="auto"/>
            <w:right w:val="none" w:sz="0" w:space="0" w:color="auto"/>
          </w:divBdr>
        </w:div>
        <w:div w:id="1927105422">
          <w:marLeft w:val="720"/>
          <w:marRight w:val="0"/>
          <w:marTop w:val="0"/>
          <w:marBottom w:val="0"/>
          <w:divBdr>
            <w:top w:val="none" w:sz="0" w:space="0" w:color="auto"/>
            <w:left w:val="none" w:sz="0" w:space="0" w:color="auto"/>
            <w:bottom w:val="none" w:sz="0" w:space="0" w:color="auto"/>
            <w:right w:val="none" w:sz="0" w:space="0" w:color="auto"/>
          </w:divBdr>
        </w:div>
        <w:div w:id="1965694274">
          <w:marLeft w:val="720"/>
          <w:marRight w:val="0"/>
          <w:marTop w:val="0"/>
          <w:marBottom w:val="0"/>
          <w:divBdr>
            <w:top w:val="none" w:sz="0" w:space="0" w:color="auto"/>
            <w:left w:val="none" w:sz="0" w:space="0" w:color="auto"/>
            <w:bottom w:val="none" w:sz="0" w:space="0" w:color="auto"/>
            <w:right w:val="none" w:sz="0" w:space="0" w:color="auto"/>
          </w:divBdr>
        </w:div>
      </w:divsChild>
    </w:div>
    <w:div w:id="361829269">
      <w:bodyDiv w:val="1"/>
      <w:marLeft w:val="0"/>
      <w:marRight w:val="0"/>
      <w:marTop w:val="0"/>
      <w:marBottom w:val="0"/>
      <w:divBdr>
        <w:top w:val="none" w:sz="0" w:space="0" w:color="auto"/>
        <w:left w:val="none" w:sz="0" w:space="0" w:color="auto"/>
        <w:bottom w:val="none" w:sz="0" w:space="0" w:color="auto"/>
        <w:right w:val="none" w:sz="0" w:space="0" w:color="auto"/>
      </w:divBdr>
    </w:div>
    <w:div w:id="437722274">
      <w:bodyDiv w:val="1"/>
      <w:marLeft w:val="0"/>
      <w:marRight w:val="0"/>
      <w:marTop w:val="0"/>
      <w:marBottom w:val="0"/>
      <w:divBdr>
        <w:top w:val="none" w:sz="0" w:space="0" w:color="auto"/>
        <w:left w:val="none" w:sz="0" w:space="0" w:color="auto"/>
        <w:bottom w:val="none" w:sz="0" w:space="0" w:color="auto"/>
        <w:right w:val="none" w:sz="0" w:space="0" w:color="auto"/>
      </w:divBdr>
    </w:div>
    <w:div w:id="486362348">
      <w:bodyDiv w:val="1"/>
      <w:marLeft w:val="0"/>
      <w:marRight w:val="0"/>
      <w:marTop w:val="0"/>
      <w:marBottom w:val="0"/>
      <w:divBdr>
        <w:top w:val="none" w:sz="0" w:space="0" w:color="auto"/>
        <w:left w:val="none" w:sz="0" w:space="0" w:color="auto"/>
        <w:bottom w:val="none" w:sz="0" w:space="0" w:color="auto"/>
        <w:right w:val="none" w:sz="0" w:space="0" w:color="auto"/>
      </w:divBdr>
    </w:div>
    <w:div w:id="800224820">
      <w:bodyDiv w:val="1"/>
      <w:marLeft w:val="0"/>
      <w:marRight w:val="0"/>
      <w:marTop w:val="0"/>
      <w:marBottom w:val="0"/>
      <w:divBdr>
        <w:top w:val="none" w:sz="0" w:space="0" w:color="auto"/>
        <w:left w:val="none" w:sz="0" w:space="0" w:color="auto"/>
        <w:bottom w:val="none" w:sz="0" w:space="0" w:color="auto"/>
        <w:right w:val="none" w:sz="0" w:space="0" w:color="auto"/>
      </w:divBdr>
    </w:div>
    <w:div w:id="857886085">
      <w:bodyDiv w:val="1"/>
      <w:marLeft w:val="0"/>
      <w:marRight w:val="0"/>
      <w:marTop w:val="0"/>
      <w:marBottom w:val="0"/>
      <w:divBdr>
        <w:top w:val="none" w:sz="0" w:space="0" w:color="auto"/>
        <w:left w:val="none" w:sz="0" w:space="0" w:color="auto"/>
        <w:bottom w:val="none" w:sz="0" w:space="0" w:color="auto"/>
        <w:right w:val="none" w:sz="0" w:space="0" w:color="auto"/>
      </w:divBdr>
    </w:div>
    <w:div w:id="1084374526">
      <w:bodyDiv w:val="1"/>
      <w:marLeft w:val="0"/>
      <w:marRight w:val="0"/>
      <w:marTop w:val="0"/>
      <w:marBottom w:val="0"/>
      <w:divBdr>
        <w:top w:val="none" w:sz="0" w:space="0" w:color="auto"/>
        <w:left w:val="none" w:sz="0" w:space="0" w:color="auto"/>
        <w:bottom w:val="none" w:sz="0" w:space="0" w:color="auto"/>
        <w:right w:val="none" w:sz="0" w:space="0" w:color="auto"/>
      </w:divBdr>
    </w:div>
    <w:div w:id="1120151765">
      <w:bodyDiv w:val="1"/>
      <w:marLeft w:val="0"/>
      <w:marRight w:val="0"/>
      <w:marTop w:val="0"/>
      <w:marBottom w:val="0"/>
      <w:divBdr>
        <w:top w:val="none" w:sz="0" w:space="0" w:color="auto"/>
        <w:left w:val="none" w:sz="0" w:space="0" w:color="auto"/>
        <w:bottom w:val="none" w:sz="0" w:space="0" w:color="auto"/>
        <w:right w:val="none" w:sz="0" w:space="0" w:color="auto"/>
      </w:divBdr>
    </w:div>
    <w:div w:id="1157377968">
      <w:bodyDiv w:val="1"/>
      <w:marLeft w:val="0"/>
      <w:marRight w:val="0"/>
      <w:marTop w:val="0"/>
      <w:marBottom w:val="0"/>
      <w:divBdr>
        <w:top w:val="none" w:sz="0" w:space="0" w:color="auto"/>
        <w:left w:val="none" w:sz="0" w:space="0" w:color="auto"/>
        <w:bottom w:val="none" w:sz="0" w:space="0" w:color="auto"/>
        <w:right w:val="none" w:sz="0" w:space="0" w:color="auto"/>
      </w:divBdr>
    </w:div>
    <w:div w:id="1159619816">
      <w:bodyDiv w:val="1"/>
      <w:marLeft w:val="0"/>
      <w:marRight w:val="0"/>
      <w:marTop w:val="0"/>
      <w:marBottom w:val="0"/>
      <w:divBdr>
        <w:top w:val="none" w:sz="0" w:space="0" w:color="auto"/>
        <w:left w:val="none" w:sz="0" w:space="0" w:color="auto"/>
        <w:bottom w:val="none" w:sz="0" w:space="0" w:color="auto"/>
        <w:right w:val="none" w:sz="0" w:space="0" w:color="auto"/>
      </w:divBdr>
    </w:div>
    <w:div w:id="1181313824">
      <w:bodyDiv w:val="1"/>
      <w:marLeft w:val="0"/>
      <w:marRight w:val="0"/>
      <w:marTop w:val="0"/>
      <w:marBottom w:val="0"/>
      <w:divBdr>
        <w:top w:val="none" w:sz="0" w:space="0" w:color="auto"/>
        <w:left w:val="none" w:sz="0" w:space="0" w:color="auto"/>
        <w:bottom w:val="none" w:sz="0" w:space="0" w:color="auto"/>
        <w:right w:val="none" w:sz="0" w:space="0" w:color="auto"/>
      </w:divBdr>
    </w:div>
    <w:div w:id="1415975535">
      <w:bodyDiv w:val="1"/>
      <w:marLeft w:val="0"/>
      <w:marRight w:val="0"/>
      <w:marTop w:val="0"/>
      <w:marBottom w:val="0"/>
      <w:divBdr>
        <w:top w:val="none" w:sz="0" w:space="0" w:color="auto"/>
        <w:left w:val="none" w:sz="0" w:space="0" w:color="auto"/>
        <w:bottom w:val="none" w:sz="0" w:space="0" w:color="auto"/>
        <w:right w:val="none" w:sz="0" w:space="0" w:color="auto"/>
      </w:divBdr>
    </w:div>
    <w:div w:id="1435129603">
      <w:bodyDiv w:val="1"/>
      <w:marLeft w:val="0"/>
      <w:marRight w:val="0"/>
      <w:marTop w:val="0"/>
      <w:marBottom w:val="0"/>
      <w:divBdr>
        <w:top w:val="none" w:sz="0" w:space="0" w:color="auto"/>
        <w:left w:val="none" w:sz="0" w:space="0" w:color="auto"/>
        <w:bottom w:val="none" w:sz="0" w:space="0" w:color="auto"/>
        <w:right w:val="none" w:sz="0" w:space="0" w:color="auto"/>
      </w:divBdr>
    </w:div>
    <w:div w:id="1437948033">
      <w:bodyDiv w:val="1"/>
      <w:marLeft w:val="0"/>
      <w:marRight w:val="0"/>
      <w:marTop w:val="0"/>
      <w:marBottom w:val="0"/>
      <w:divBdr>
        <w:top w:val="none" w:sz="0" w:space="0" w:color="auto"/>
        <w:left w:val="none" w:sz="0" w:space="0" w:color="auto"/>
        <w:bottom w:val="none" w:sz="0" w:space="0" w:color="auto"/>
        <w:right w:val="none" w:sz="0" w:space="0" w:color="auto"/>
      </w:divBdr>
    </w:div>
    <w:div w:id="1503815825">
      <w:bodyDiv w:val="1"/>
      <w:marLeft w:val="0"/>
      <w:marRight w:val="0"/>
      <w:marTop w:val="0"/>
      <w:marBottom w:val="0"/>
      <w:divBdr>
        <w:top w:val="none" w:sz="0" w:space="0" w:color="auto"/>
        <w:left w:val="none" w:sz="0" w:space="0" w:color="auto"/>
        <w:bottom w:val="none" w:sz="0" w:space="0" w:color="auto"/>
        <w:right w:val="none" w:sz="0" w:space="0" w:color="auto"/>
      </w:divBdr>
    </w:div>
    <w:div w:id="1675523411">
      <w:bodyDiv w:val="1"/>
      <w:marLeft w:val="0"/>
      <w:marRight w:val="0"/>
      <w:marTop w:val="0"/>
      <w:marBottom w:val="0"/>
      <w:divBdr>
        <w:top w:val="none" w:sz="0" w:space="0" w:color="auto"/>
        <w:left w:val="none" w:sz="0" w:space="0" w:color="auto"/>
        <w:bottom w:val="none" w:sz="0" w:space="0" w:color="auto"/>
        <w:right w:val="none" w:sz="0" w:space="0" w:color="auto"/>
      </w:divBdr>
    </w:div>
    <w:div w:id="1757707565">
      <w:bodyDiv w:val="1"/>
      <w:marLeft w:val="0"/>
      <w:marRight w:val="0"/>
      <w:marTop w:val="0"/>
      <w:marBottom w:val="0"/>
      <w:divBdr>
        <w:top w:val="none" w:sz="0" w:space="0" w:color="auto"/>
        <w:left w:val="none" w:sz="0" w:space="0" w:color="auto"/>
        <w:bottom w:val="none" w:sz="0" w:space="0" w:color="auto"/>
        <w:right w:val="none" w:sz="0" w:space="0" w:color="auto"/>
      </w:divBdr>
    </w:div>
    <w:div w:id="1802189160">
      <w:bodyDiv w:val="1"/>
      <w:marLeft w:val="0"/>
      <w:marRight w:val="0"/>
      <w:marTop w:val="0"/>
      <w:marBottom w:val="0"/>
      <w:divBdr>
        <w:top w:val="none" w:sz="0" w:space="0" w:color="auto"/>
        <w:left w:val="none" w:sz="0" w:space="0" w:color="auto"/>
        <w:bottom w:val="none" w:sz="0" w:space="0" w:color="auto"/>
        <w:right w:val="none" w:sz="0" w:space="0" w:color="auto"/>
      </w:divBdr>
    </w:div>
    <w:div w:id="1926910944">
      <w:bodyDiv w:val="1"/>
      <w:marLeft w:val="0"/>
      <w:marRight w:val="0"/>
      <w:marTop w:val="0"/>
      <w:marBottom w:val="0"/>
      <w:divBdr>
        <w:top w:val="none" w:sz="0" w:space="0" w:color="auto"/>
        <w:left w:val="none" w:sz="0" w:space="0" w:color="auto"/>
        <w:bottom w:val="none" w:sz="0" w:space="0" w:color="auto"/>
        <w:right w:val="none" w:sz="0" w:space="0" w:color="auto"/>
      </w:divBdr>
    </w:div>
    <w:div w:id="1948846477">
      <w:bodyDiv w:val="1"/>
      <w:marLeft w:val="0"/>
      <w:marRight w:val="0"/>
      <w:marTop w:val="0"/>
      <w:marBottom w:val="0"/>
      <w:divBdr>
        <w:top w:val="none" w:sz="0" w:space="0" w:color="auto"/>
        <w:left w:val="none" w:sz="0" w:space="0" w:color="auto"/>
        <w:bottom w:val="none" w:sz="0" w:space="0" w:color="auto"/>
        <w:right w:val="none" w:sz="0" w:space="0" w:color="auto"/>
      </w:divBdr>
    </w:div>
    <w:div w:id="1952206745">
      <w:bodyDiv w:val="1"/>
      <w:marLeft w:val="0"/>
      <w:marRight w:val="0"/>
      <w:marTop w:val="0"/>
      <w:marBottom w:val="0"/>
      <w:divBdr>
        <w:top w:val="none" w:sz="0" w:space="0" w:color="auto"/>
        <w:left w:val="none" w:sz="0" w:space="0" w:color="auto"/>
        <w:bottom w:val="none" w:sz="0" w:space="0" w:color="auto"/>
        <w:right w:val="none" w:sz="0" w:space="0" w:color="auto"/>
      </w:divBdr>
      <w:divsChild>
        <w:div w:id="430274257">
          <w:marLeft w:val="720"/>
          <w:marRight w:val="0"/>
          <w:marTop w:val="0"/>
          <w:marBottom w:val="0"/>
          <w:divBdr>
            <w:top w:val="none" w:sz="0" w:space="0" w:color="auto"/>
            <w:left w:val="none" w:sz="0" w:space="0" w:color="auto"/>
            <w:bottom w:val="none" w:sz="0" w:space="0" w:color="auto"/>
            <w:right w:val="none" w:sz="0" w:space="0" w:color="auto"/>
          </w:divBdr>
        </w:div>
        <w:div w:id="1249581574">
          <w:marLeft w:val="720"/>
          <w:marRight w:val="0"/>
          <w:marTop w:val="0"/>
          <w:marBottom w:val="0"/>
          <w:divBdr>
            <w:top w:val="none" w:sz="0" w:space="0" w:color="auto"/>
            <w:left w:val="none" w:sz="0" w:space="0" w:color="auto"/>
            <w:bottom w:val="none" w:sz="0" w:space="0" w:color="auto"/>
            <w:right w:val="none" w:sz="0" w:space="0" w:color="auto"/>
          </w:divBdr>
        </w:div>
        <w:div w:id="1660890502">
          <w:marLeft w:val="720"/>
          <w:marRight w:val="0"/>
          <w:marTop w:val="0"/>
          <w:marBottom w:val="0"/>
          <w:divBdr>
            <w:top w:val="none" w:sz="0" w:space="0" w:color="auto"/>
            <w:left w:val="none" w:sz="0" w:space="0" w:color="auto"/>
            <w:bottom w:val="none" w:sz="0" w:space="0" w:color="auto"/>
            <w:right w:val="none" w:sz="0" w:space="0" w:color="auto"/>
          </w:divBdr>
        </w:div>
        <w:div w:id="1876959757">
          <w:marLeft w:val="720"/>
          <w:marRight w:val="0"/>
          <w:marTop w:val="0"/>
          <w:marBottom w:val="0"/>
          <w:divBdr>
            <w:top w:val="none" w:sz="0" w:space="0" w:color="auto"/>
            <w:left w:val="none" w:sz="0" w:space="0" w:color="auto"/>
            <w:bottom w:val="none" w:sz="0" w:space="0" w:color="auto"/>
            <w:right w:val="none" w:sz="0" w:space="0" w:color="auto"/>
          </w:divBdr>
        </w:div>
        <w:div w:id="2046179281">
          <w:marLeft w:val="720"/>
          <w:marRight w:val="0"/>
          <w:marTop w:val="0"/>
          <w:marBottom w:val="0"/>
          <w:divBdr>
            <w:top w:val="none" w:sz="0" w:space="0" w:color="auto"/>
            <w:left w:val="none" w:sz="0" w:space="0" w:color="auto"/>
            <w:bottom w:val="none" w:sz="0" w:space="0" w:color="auto"/>
            <w:right w:val="none" w:sz="0" w:space="0" w:color="auto"/>
          </w:divBdr>
        </w:div>
      </w:divsChild>
    </w:div>
    <w:div w:id="2050061021">
      <w:bodyDiv w:val="1"/>
      <w:marLeft w:val="0"/>
      <w:marRight w:val="0"/>
      <w:marTop w:val="0"/>
      <w:marBottom w:val="0"/>
      <w:divBdr>
        <w:top w:val="none" w:sz="0" w:space="0" w:color="auto"/>
        <w:left w:val="none" w:sz="0" w:space="0" w:color="auto"/>
        <w:bottom w:val="none" w:sz="0" w:space="0" w:color="auto"/>
        <w:right w:val="none" w:sz="0" w:space="0" w:color="auto"/>
      </w:divBdr>
    </w:div>
    <w:div w:id="2061511361">
      <w:bodyDiv w:val="1"/>
      <w:marLeft w:val="0"/>
      <w:marRight w:val="0"/>
      <w:marTop w:val="0"/>
      <w:marBottom w:val="0"/>
      <w:divBdr>
        <w:top w:val="none" w:sz="0" w:space="0" w:color="auto"/>
        <w:left w:val="none" w:sz="0" w:space="0" w:color="auto"/>
        <w:bottom w:val="none" w:sz="0" w:space="0" w:color="auto"/>
        <w:right w:val="none" w:sz="0" w:space="0" w:color="auto"/>
      </w:divBdr>
      <w:divsChild>
        <w:div w:id="18358957">
          <w:marLeft w:val="0"/>
          <w:marRight w:val="0"/>
          <w:marTop w:val="240"/>
          <w:marBottom w:val="0"/>
          <w:divBdr>
            <w:top w:val="none" w:sz="0" w:space="0" w:color="auto"/>
            <w:left w:val="none" w:sz="0" w:space="0" w:color="auto"/>
            <w:bottom w:val="none" w:sz="0" w:space="0" w:color="auto"/>
            <w:right w:val="none" w:sz="0" w:space="0" w:color="auto"/>
          </w:divBdr>
        </w:div>
        <w:div w:id="20009492">
          <w:marLeft w:val="0"/>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yperlink" Target="http://www.ijpam.e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rjet.ne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ijarii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32628/IJSRST2183159%20,%20%20volume" TargetMode="External"/><Relationship Id="rId20" Type="http://schemas.openxmlformats.org/officeDocument/2006/relationships/hyperlink" Target="http://www.ijcr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doi.org/10.1155/2021/9928254" TargetMode="External"/><Relationship Id="rId5" Type="http://schemas.openxmlformats.org/officeDocument/2006/relationships/webSettings" Target="webSettings.xml"/><Relationship Id="rId15" Type="http://schemas.openxmlformats.org/officeDocument/2006/relationships/hyperlink" Target="https://www.researchgate.net/publication/332295600" TargetMode="External"/><Relationship Id="rId23" Type="http://schemas.openxmlformats.org/officeDocument/2006/relationships/hyperlink" Target="https://doi.org/10.1016/j.compeleceng.2022.108036" TargetMode="External"/><Relationship Id="rId10" Type="http://schemas.openxmlformats.org/officeDocument/2006/relationships/image" Target="media/image1.jpg"/><Relationship Id="rId19" Type="http://schemas.openxmlformats.org/officeDocument/2006/relationships/hyperlink" Target="https://www.researchgate.net/publication/33229560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searchgate.net/publication/293173717" TargetMode="External"/><Relationship Id="rId22" Type="http://schemas.openxmlformats.org/officeDocument/2006/relationships/hyperlink" Target="https://doi.org/10.1016/j.compeleceng.2022.108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red</b:Tag>
    <b:SourceType>InternetSite</b:SourceType>
    <b:Guid>{929690FA-1A49-4A2F-99EE-3E0E01B63FAE}</b:Guid>
    <b:Author>
      <b:Author>
        <b:NameList>
          <b:Person>
            <b:Last>redhat.com</b:Last>
          </b:Person>
        </b:NameList>
      </b:Author>
    </b:Author>
    <b:InternetSiteTitle>History</b:InternetSiteTitle>
    <b:URL>http://www.redhat.com/about/companyprofile/history/</b:URL>
    <b:RefOrder>1</b:RefOrder>
  </b:Source>
  <b:Source>
    <b:Tag>Mik03</b:Tag>
    <b:SourceType>Misc</b:SourceType>
    <b:Guid>{67A2DED6-FDC6-42DE-9302-890CEF2A2A26}</b:Guid>
    <b:Year>2003</b:Year>
    <b:Author>
      <b:Author>
        <b:NameList>
          <b:Person>
            <b:Last>Angelo</b:Last>
            <b:First>Mike</b:First>
          </b:Person>
        </b:NameList>
      </b:Author>
    </b:Author>
    <b:Title>Simple logical-anatomy of a Linux-based distribution</b:Title>
    <b:RefOrder>3</b:RefOrder>
  </b:Source>
  <b:Source>
    <b:Tag>Avi08</b:Tag>
    <b:SourceType>InternetSite</b:SourceType>
    <b:Guid>{3F769099-46BD-42A9-9469-D4A0F12B21C4}</b:Guid>
    <b:Author>
      <b:Author>
        <b:NameList>
          <b:Person>
            <b:Last>Kumar</b:Last>
            <b:First>Avinesh</b:First>
          </b:Person>
        </b:NameList>
      </b:Author>
    </b:Author>
    <b:InternetSiteTitle>Mutliprocessing with the Completely Fair Scheduler</b:InternetSiteTitle>
    <b:Year>08</b:Year>
    <b:Month>Jan</b:Month>
    <b:URL>http://www.ibm.com/developerworks/linux/library/l-cfs/?ca=dgr-lnxw06CFC4Linux</b:URL>
    <b:RefOrder>12</b:RefOrder>
  </b:Source>
  <b:Source>
    <b:Tag>red1</b:Tag>
    <b:SourceType>InternetSite</b:SourceType>
    <b:Guid>{B7583E97-573A-4485-AE97-E2AE90B1B0A9}</b:Guid>
    <b:Author>
      <b:Author>
        <b:NameList>
          <b:Person>
            <b:Last>redhat</b:Last>
          </b:Person>
        </b:NameList>
      </b:Author>
    </b:Author>
    <b:InternetSiteTitle>Red Hat Labs</b:InternetSiteTitle>
    <b:URL>www.labs.redhat.com</b:URL>
    <b:RefOrder>13</b:RefOrder>
  </b:Source>
  <b:Source>
    <b:Tag>Joh</b:Tag>
    <b:SourceType>InternetSite</b:SourceType>
    <b:Guid>{5D07AD27-046B-46FA-A30D-FEAE54272F3F}</b:Guid>
    <b:Author>
      <b:Author>
        <b:NameList>
          <b:Person>
            <b:Last>Shakshober</b:Last>
            <b:First>John</b:First>
          </b:Person>
        </b:NameList>
      </b:Author>
    </b:Author>
    <b:InternetSiteTitle>Choosing an I/O Scheduler for Red Hat</b:InternetSiteTitle>
    <b:URL>http://www.redhat.com/magazine/008jun05/features/schedulers/ </b:URL>
    <b:RefOrder>14</b:RefOrder>
  </b:Source>
  <b:Source>
    <b:Tag>eHo09</b:Tag>
    <b:SourceType>InternetSite</b:SourceType>
    <b:Guid>{64AFFC9E-E38D-48C4-AF31-24200F62F07B}</b:Guid>
    <b:InternetSiteTitle>eHow.com</b:InternetSiteTitle>
    <b:Year>2009</b:Year>
    <b:Month>September</b:Month>
    <b:URL>http://www.ehow.com/about_5347803_main-memory-computer.html</b:URL>
    <b:Author>
      <b:Author>
        <b:NameList>
          <b:Person>
            <b:Last>Landers</b:Last>
            <b:First>John</b:First>
          </b:Person>
        </b:NameList>
      </b:Author>
    </b:Author>
    <b:RefOrder>15</b:RefOrder>
  </b:Source>
  <b:Source>
    <b:Tag>Red</b:Tag>
    <b:SourceType>InternetSite</b:SourceType>
    <b:Guid>{4698EF43-A28B-490A-8D73-9B68036CFDE3}</b:Guid>
    <b:InternetSiteTitle>Red Hat Documentation - Main Memory - RAM</b:InternetSiteTitle>
    <b:URL>http://docs.redhat.com/docs/en-US/Red_Hat_Enterprise_Linux/4/html/Introduction_To_System_Administration/s2-memory-ram.html</b:URL>
    <b:RefOrder>42</b:RefOrder>
  </b:Source>
  <b:Source>
    <b:Tag>Red1</b:Tag>
    <b:SourceType>InternetSite</b:SourceType>
    <b:Guid>{FE3D5E53-8A24-478E-BCA0-29AE8F0880B6}</b:Guid>
    <b:InternetSiteTitle>Red Hat Documentation - Swap Space</b:InternetSiteTitle>
    <b:URL>http://docs.redhat.com/docs/en-US/Red_Hat_Enterprise_Linux/6/html/Storage_Administration_Guide/ch-swapspace.html</b:URL>
    <b:RefOrder>16</b:RefOrder>
  </b:Source>
  <b:Source>
    <b:Tag>Red2</b:Tag>
    <b:SourceType>InternetSite</b:SourceType>
    <b:Guid>{E8F90E4B-9480-4081-8144-F3D215A437C1}</b:Guid>
    <b:InternetSiteTitle>Red Hat Documentation - Memory Allocation</b:InternetSiteTitle>
    <b:URL>http://docs.redhat.com/docs/en-US/Red_Hat_Enterprise_MRG/1.3/html/Realtime_Reference_Guide/chap-Realtime_Reference_Guide-Memory_allocation.html</b:URL>
    <b:RefOrder>43</b:RefOrder>
  </b:Source>
  <b:Source>
    <b:Tag>Red07</b:Tag>
    <b:SourceType>DocumentFromInternetSite</b:SourceType>
    <b:Guid>{42BC91D7-F731-4EF5-B2BD-373199EAEE7E}</b:Guid>
    <b:InternetSiteTitle>Red Hat Enterprise Linux 5.1</b:InternetSiteTitle>
    <b:Year>2007</b:Year>
    <b:URL>http://docs.redhat.com/docs/en-US/Red_Hat_Enterprise_Linux/5/html/Oracle_Tuning_Guide/RHELTuningandOptimizationforOracleV11.pdf</b:URL>
    <b:RefOrder>17</b:RefOrder>
  </b:Source>
  <b:Source>
    <b:Tag>Nor</b:Tag>
    <b:SourceType>InternetSite</b:SourceType>
    <b:Guid>{5047EC0E-199B-4BB4-B3BD-650BB6D9121D}</b:Guid>
    <b:Author>
      <b:Author>
        <b:NameList>
          <b:Person>
            <b:Last>Murray</b:Last>
            <b:First>Norm</b:First>
          </b:Person>
          <b:Person>
            <b:Last>Horman</b:Last>
            <b:First>Neil</b:First>
          </b:Person>
        </b:NameList>
      </b:Author>
    </b:Author>
    <b:InternetSiteTitle>Red Hat Magazine - Understanding Virtual Memory</b:InternetSiteTitle>
    <b:URL>http://www.redhat.com/magazine/001nov04/features/vm/</b:URL>
    <b:Year>2004</b:Year>
    <b:Month>November</b:Month>
    <b:RefOrder>21</b:RefOrder>
  </b:Source>
  <b:Source>
    <b:Tag>Lin</b:Tag>
    <b:SourceType>InternetSite</b:SourceType>
    <b:Guid>{56FCF00E-C9DB-4A34-850F-82AC1E502412}</b:Guid>
    <b:InternetSiteTitle>Linux.com - All about Linux swap space</b:InternetSiteTitle>
    <b:URL>http://www.linux.com/news/software/applications/8208-all-about-linux-swap-space</b:URL>
    <b:Year>2007</b:Year>
    <b:Month>September</b:Month>
    <b:RefOrder>18</b:RefOrder>
  </b:Source>
  <b:Source>
    <b:Tag>Und05</b:Tag>
    <b:SourceType>InternetSite</b:SourceType>
    <b:Guid>{FA7820CF-3179-4B09-9F33-3C53F55DEFC6}</b:Guid>
    <b:InternetSiteTitle>Understanding Virtual Memory In Red Hat Enterprise Linux 4</b:InternetSiteTitle>
    <b:Year>2005</b:Year>
    <b:Month>December</b:Month>
    <b:URL>http://people.redhat.com/nhorman/papers/rhel4_vm.pdf</b:URL>
    <b:Author>
      <b:Author>
        <b:NameList>
          <b:Person>
            <b:Last>Horman</b:Last>
            <b:First>Neil</b:First>
          </b:Person>
        </b:NameList>
      </b:Author>
    </b:Author>
    <b:RefOrder>19</b:RefOrder>
  </b:Source>
  <b:Source>
    <b:Tag>Jon07</b:Tag>
    <b:SourceType>InternetSite</b:SourceType>
    <b:Guid>{647C52B0-BB4D-42E3-A996-F8657CA0DE96}</b:Guid>
    <b:Author>
      <b:Author>
        <b:NameList>
          <b:Person>
            <b:Last>Jones</b:Last>
            <b:First>M.</b:First>
            <b:Middle>Tim</b:Middle>
          </b:Person>
        </b:NameList>
      </b:Author>
    </b:Author>
    <b:InternetSiteTitle>IBM.com - Anatomy of the Linux slab allocator</b:InternetSiteTitle>
    <b:Year>2007</b:Year>
    <b:Month>May</b:Month>
    <b:URL>http://www.ibm.com/developerworks/linux/library/l-linux-slab-allocator/</b:URL>
    <b:RefOrder>20</b:RefOrder>
  </b:Source>
  <b:Source>
    <b:Tag>Tec</b:Tag>
    <b:SourceType>InternetSite</b:SourceType>
    <b:Guid>{B0CBCEE4-A80F-481A-82BD-47B9A3C73832}</b:Guid>
    <b:InternetSiteTitle>TechTerms.com - Secondary Storage</b:InternetSiteTitle>
    <b:URL>http://www.techterms.com/definition/secondarystorage</b:URL>
    <b:RefOrder>22</b:RefOrder>
  </b:Source>
  <b:Source>
    <b:Tag>Red3</b:Tag>
    <b:SourceType>DocumentFromInternetSite</b:SourceType>
    <b:Guid>{A6938520-5F6F-40F3-B2BB-E3895160831D}</b:Guid>
    <b:InternetSiteTitle>Red Hat Documentation - Overview of File System Hierarchy Standard (FHS)</b:InternetSiteTitle>
    <b:URL>http://docs.redhat.com/docs/en-US/Red_Hat_Enterprise_Linux/6/html/Storage_Administration_Guide/s1-filesystem-fhs.html</b:URL>
    <b:RefOrder>23</b:RefOrder>
  </b:Source>
  <b:Source>
    <b:Tag>The06</b:Tag>
    <b:SourceType>InternetSite</b:SourceType>
    <b:Guid>{7D81F3D4-9A17-4F64-AEAB-D6724A64B800}</b:Guid>
    <b:InternetSiteTitle>The Linux Information Project (LINFO) - The /mnt Directory</b:InternetSiteTitle>
    <b:Year>2006</b:Year>
    <b:Month>February</b:Month>
    <b:URL>http://www.linfo.org/mnt.html</b:URL>
    <b:RefOrder>24</b:RefOrder>
  </b:Source>
  <b:Source>
    <b:Tag>The01</b:Tag>
    <b:SourceType>DocumentFromInternetSite</b:SourceType>
    <b:Guid>{4475B215-63A2-47F3-A346-CAC210AC9B0F}</b:Guid>
    <b:InternetSiteTitle>The Official Red Hat Linux Reference Guide</b:InternetSiteTitle>
    <b:Year>2001</b:Year>
    <b:URL>http://www.redhat.com/docs/manuals/linux/RHL-7.1-Manual/pdf/rhl71-rg.pdf</b:URL>
    <b:RefOrder>25</b:RefOrder>
  </b:Source>
  <b:Source>
    <b:Tag>The011</b:Tag>
    <b:SourceType>DocumentFromInternetSite</b:SourceType>
    <b:Guid>{3C93C04E-83BF-417C-B9E7-7EF5EECC66AA}</b:Guid>
    <b:InternetSiteTitle>The Official Red Hat Linux Getting Started Guide</b:InternetSiteTitle>
    <b:Year>2001</b:Year>
    <b:URL>http://www.redhat.com/docs/manuals/linux/RHL-7.1-Manual/pdf/rhl71-gsg.pdf</b:URL>
    <b:RefOrder>26</b:RefOrder>
  </b:Source>
  <b:Source>
    <b:Tag>Hel07</b:Tag>
    <b:SourceType>DocumentFromInternetSite</b:SourceType>
    <b:Guid>{879933CE-F3D6-4D28-BB2B-B62BF32A5CFD}</b:Guid>
    <b:Author>
      <b:Author>
        <b:NameList>
          <b:Person>
            <b:Last>Heller</b:Last>
            <b:First>Dave</b:First>
          </b:Person>
          <b:Person>
            <b:Last>Pierson</b:Last>
            <b:First>Dave</b:First>
          </b:Person>
        </b:NameList>
      </b:Author>
    </b:Author>
    <b:InternetSiteTitle>Installing Red Hat Linux from a USB flashdrive</b:InternetSiteTitle>
    <b:Year>2007</b:Year>
    <b:Month>November</b:Month>
    <b:URL>http://www-03.ibm.com/support/techdocs/atsmastr.nsf/5cb5ed706d254a8186256c71006d2e0a/075b0425275140b48625744700089bb6/$FILE/Installing%20Linux%20from%20a%20USB%20flashdrive.v20.pdf</b:URL>
    <b:RefOrder>27</b:RefOrder>
  </b:Source>
  <b:Source>
    <b:Tag>PCG01</b:Tag>
    <b:SourceType>DocumentFromInternetSite</b:SourceType>
    <b:Guid>{4FA714A0-37B7-47F8-87E0-A7750BAFAB1F}</b:Guid>
    <b:InternetSiteTitle>PCGuide - Ref - RAID Levels</b:InternetSiteTitle>
    <b:Year>2001</b:Year>
    <b:Month>April</b:Month>
    <b:URL>http://pcguide.com/ref/hdd/perf/raid/levels/index.htm</b:URL>
    <b:Author>
      <b:Author>
        <b:NameList>
          <b:Person>
            <b:Last>Kozierok</b:Last>
            <b:First>Charles</b:First>
            <b:Middle>M</b:Middle>
          </b:Person>
        </b:NameList>
      </b:Author>
    </b:Author>
    <b:RefOrder>5</b:RefOrder>
  </b:Source>
  <b:Source>
    <b:Tag>RAI</b:Tag>
    <b:SourceType>DocumentFromInternetSite</b:SourceType>
    <b:Guid>{C49927C5-88FB-42D9-B950-3B5F17EA5AD8}</b:Guid>
    <b:InternetSiteTitle>RAID: High Performance, Reliable Secondary Storage</b:InternetSiteTitle>
    <b:URL>http://citeseerx.ist.psu.edu/viewdoc/download?doi=10.1.1.17.7866&amp;rep=rep1&amp;type=pdf</b:URL>
    <b:Author>
      <b:Author>
        <b:NameList>
          <b:Person>
            <b:Last>Chen</b:Last>
            <b:First>Peter</b:First>
            <b:Middle>M</b:Middle>
          </b:Person>
          <b:Person>
            <b:Last>Lee</b:Last>
            <b:First>Edward</b:First>
            <b:Middle>K</b:Middle>
          </b:Person>
          <b:Person>
            <b:Last>Gibson</b:Last>
            <b:First>Garth</b:First>
            <b:Middle>A</b:Middle>
          </b:Person>
          <b:Person>
            <b:Last>Katz</b:Last>
            <b:First>Randy</b:First>
            <b:Middle>H</b:Middle>
          </b:Person>
          <b:Person>
            <b:Last>Patterson</b:Last>
            <b:First>David</b:First>
            <b:Middle>A</b:Middle>
          </b:Person>
        </b:NameList>
      </b:Author>
    </b:Author>
    <b:RefOrder>28</b:RefOrder>
  </b:Source>
  <b:Source>
    <b:Tag>Red10asdf</b:Tag>
    <b:SourceType>DocumentFromInternetSite</b:SourceType>
    <b:Guid>{4DCF9059-7613-4A2B-B917-43C0291603B5}</b:Guid>
    <b:InternetSiteTitle>Red Hat Enterprise Linux 6 - Release Notes</b:InternetSiteTitle>
    <b:Year>2010</b:Year>
    <b:URL>http://docs.redhat.com/docs/en-US/Red_Hat_Enterprise_Linux/6/pdf/Release_Notes/Red_Hat_Enterprise_Linux-6-Release_Notes-en-US.pdf</b:URL>
    <b:RefOrder>29</b:RefOrder>
  </b:Source>
  <b:Source>
    <b:Tag>Red10</b:Tag>
    <b:SourceType>DocumentFromInternetSite</b:SourceType>
    <b:Guid>{09536BF1-B849-4DFA-B577-C3AF6C4A1A71}</b:Guid>
    <b:InternetSiteTitle>Red Hat Enterprise Linux 6 - Logical Volume Manager Administration</b:InternetSiteTitle>
    <b:Year>2010</b:Year>
    <b:URL>http://docs.redhat.com/docs/en-US/Red_Hat_Enterprise_Linux/6/pdf/Logical_Volume_Manager_Administration/Red_Hat_Enterprise_Linux-6-Logical_Volume_Manager_Administration-en-US.pdf</b:URL>
    <b:RefOrder>30</b:RefOrder>
  </b:Source>
  <b:Source>
    <b:Tag>Mar031</b:Tag>
    <b:SourceType>InternetSite</b:SourceType>
    <b:Guid>{724FF414-36DD-4B24-94A7-12ADE4F19E8D}</b:Guid>
    <b:Author>
      <b:Author>
        <b:NameList>
          <b:Person>
            <b:Last>Finley</b:Last>
            <b:First>Mark</b:First>
          </b:Person>
        </b:NameList>
      </b:Author>
    </b:Author>
    <b:InternetSiteTitle>On the Nature of Linux</b:InternetSiteTitle>
    <b:Year>2003</b:Year>
    <b:Month>Feb</b:Month>
    <b:URL>http://www.linux.ie/articles/onthenatureoflinux.php</b:URL>
    <b:RefOrder>2</b:RefOrder>
  </b:Source>
  <b:Source>
    <b:Tag>Dav</b:Tag>
    <b:SourceType>InternetSite</b:SourceType>
    <b:Guid>{F300EB04-D404-4225-9B7C-6312ADD9DE9C}</b:Guid>
    <b:Author>
      <b:Author>
        <b:NameList>
          <b:Person>
            <b:Last>Rusling</b:Last>
            <b:First>David</b:First>
          </b:Person>
        </b:NameList>
      </b:Author>
    </b:Author>
    <b:InternetSiteTitle>Interprocess Communication Mechanism</b:InternetSiteTitle>
    <b:URL>http://tldp.org/LDP/tlk/ipc/ipc.html</b:URL>
    <b:RefOrder>32</b:RefOrder>
  </b:Source>
  <b:Source>
    <b:Tag>LinLin</b:Tag>
    <b:SourceType>InternetSite</b:SourceType>
    <b:Guid>{DD08B106-9B3C-4DFD-8869-2A697CCCA317}</b:Guid>
    <b:InternetSiteTitle>Linux- The Shell</b:InternetSiteTitle>
    <b:URL>http://en.kioskea.net/contents/linux/linshell.php3</b:URL>
    <b:RefOrder>4</b:RefOrder>
  </b:Source>
  <b:Source>
    <b:Tag>Tim08</b:Tag>
    <b:SourceType>InternetSite</b:SourceType>
    <b:Guid>{2BE5FE28-5687-45AC-A3F8-7909C68E52BD}</b:Guid>
    <b:Author>
      <b:Author>
        <b:NameList>
          <b:Person>
            <b:Last>Jones</b:Last>
            <b:First>Tim</b:First>
          </b:Person>
        </b:NameList>
      </b:Author>
    </b:Author>
    <b:InternetSiteTitle>Anatomy of Linux process Managment</b:InternetSiteTitle>
    <b:Year>2008</b:Year>
    <b:Month>Dec</b:Month>
    <b:URL>http://www.ibm.com/developerworks/linux/library/l-linux-process-management/</b:URL>
    <b:RefOrder>6</b:RefOrder>
  </b:Source>
  <b:Source>
    <b:Tag>Bov00</b:Tag>
    <b:SourceType>InternetSite</b:SourceType>
    <b:Guid>{43D207C8-2942-4D65-8B9E-E9F717A1B269}</b:Guid>
    <b:Author>
      <b:Author>
        <b:NameList>
          <b:Person>
            <b:Last>Bovet</b:Last>
            <b:Middle>P</b:Middle>
            <b:First>Daniel</b:First>
          </b:Person>
          <b:Person>
            <b:Last>Cesati</b:Last>
            <b:First>Marco</b:First>
          </b:Person>
        </b:NameList>
      </b:Author>
    </b:Author>
    <b:InternetSiteTitle>http://oreilly.com/catalog/linuxkernel/chapter/ch10.html#94726</b:InternetSiteTitle>
    <b:Year>2000</b:Year>
    <b:Month>Oct</b:Month>
    <b:URL>http://oreilly.com/catalog/linuxkernel/chapter/ch10.html#94726</b:URL>
    <b:RefOrder>7</b:RefOrder>
  </b:Source>
  <b:Source>
    <b:Tag>Gar00</b:Tag>
    <b:SourceType>InternetSite</b:SourceType>
    <b:Guid>{691718D4-EAAB-44F7-9B93-BEAFDBDB4D49}</b:Guid>
    <b:InternetSiteTitle>POSIX Thread Libraries</b:InternetSiteTitle>
    <b:Year>2000</b:Year>
    <b:Month>FEB</b:Month>
    <b:URL>http://www.linuxjournal.com/article/3184</b:URL>
    <b:Author>
      <b:Author>
        <b:NameList>
          <b:Person>
            <b:Last>Garcia</b:Last>
            <b:First>Felix</b:First>
          </b:Person>
          <b:Person>
            <b:Last>Fernandez</b:Last>
            <b:First>Javier</b:First>
          </b:Person>
        </b:NameList>
      </b:Author>
    </b:Author>
    <b:RefOrder>8</b:RefOrder>
  </b:Source>
  <b:Source>
    <b:Tag>Bla</b:Tag>
    <b:SourceType>InternetSite</b:SourceType>
    <b:Guid>{990DD323-4268-48CA-BE2C-2C58E229D764}</b:Guid>
    <b:InternetSiteTitle>POSIX Threads Programming</b:InternetSiteTitle>
    <b:URL>https://computing.llnl.gov/tutorials/pthreads/#PassingArguments</b:URL>
    <b:Author>
      <b:Author>
        <b:NameList>
          <b:Person>
            <b:Last>Blaise</b:Last>
            <b:First>Barney</b:First>
          </b:Person>
        </b:NameList>
      </b:Author>
    </b:Author>
    <b:RefOrder>9</b:RefOrder>
  </b:Source>
  <b:Source>
    <b:Tag>Redpthreads</b:Tag>
    <b:SourceType>InternetSite</b:SourceType>
    <b:Guid>{471B70DF-EB73-4D61-B973-FA406C7FB7F3}</b:Guid>
    <b:Author>
      <b:Author>
        <b:Corporate>Red Hat</b:Corporate>
      </b:Author>
    </b:Author>
    <b:InternetSiteTitle>Realtime Reference Guide</b:InternetSiteTitle>
    <b:URL>http://docs.redhat.com/docs/en-US/Red_Hat_Enterprise_MRG/1.2/html-single/Realtime_Reference_Guide/#chap-Realtime_Reference_Guide-Threads_and_processes</b:URL>
    <b:RefOrder>10</b:RefOrder>
  </b:Source>
  <b:Source>
    <b:Tag>Dre</b:Tag>
    <b:SourceType>Misc</b:SourceType>
    <b:Guid>{DE02558C-0A86-41DC-BFC8-B2300845A881}</b:Guid>
    <b:Author>
      <b:Author>
        <b:NameList>
          <b:Person>
            <b:Last>Drepper</b:Last>
            <b:First>Ulrich</b:First>
          </b:Person>
          <b:Person>
            <b:Last>Molna</b:Last>
            <b:First>Ingo</b:First>
          </b:Person>
        </b:NameList>
      </b:Author>
    </b:Author>
    <b:InternetSiteTitle>The Native POSIX Thread Library for Linux</b:InternetSiteTitle>
    <b:Title>The Native POSIX Thread Library for Linux</b:Title>
    <b:RefOrder>11</b:RefOrder>
  </b:Source>
  <b:Source>
    <b:Tag>Shu07</b:Tag>
    <b:SourceType>InternetSite</b:SourceType>
    <b:Guid>{3718E171-4E7A-4D56-AD02-D6309690EB83}</b:Guid>
    <b:Author>
      <b:Author>
        <b:NameList>
          <b:Person>
            <b:Last>Shukla</b:Last>
            <b:First>Vikram</b:First>
          </b:Person>
        </b:NameList>
      </b:Author>
    </b:Author>
    <b:Year>2007</b:Year>
    <b:InternetSiteTitle>Semaphores in Linux</b:InternetSiteTitle>
    <b:Month>May</b:Month>
    <b:URL>http://linuxdevcenter.com/pub/a/linux/2007/05/24/semaphores-in-linux.html</b:URL>
    <b:RefOrder>31</b:RefOrder>
  </b:Source>
  <b:Source>
    <b:Tag>Mut</b:Tag>
    <b:SourceType>InternetSite</b:SourceType>
    <b:Guid>{138CDD78-ACCD-420B-B04A-B1E17F7A3C08}</b:Guid>
    <b:InternetSiteTitle>Mutual Exclusion within a Single Processor Linux kernel</b:InternetSiteTitle>
    <b:URL>http://parallel.rz.uni-mannheim.de/Linux/smp/node2.html</b:URL>
    <b:RefOrder>33</b:RefOrder>
  </b:Source>
  <b:Source>
    <b:Tag>red2</b:Tag>
    <b:SourceType>Misc</b:SourceType>
    <b:Guid>{56B2E945-21A0-4DB7-90EE-E90360031709}</b:Guid>
    <b:Author>
      <b:Author>
        <b:NameList>
          <b:Person>
            <b:Last>redHat</b:Last>
          </b:Person>
        </b:NameList>
      </b:Author>
    </b:Author>
    <b:Title>Red Hat Enterprise Linux Security</b:Title>
    <b:Comments>pdf</b:Comments>
    <b:RefOrder>34</b:RefOrder>
  </b:Source>
  <b:Source>
    <b:Tag>red3</b:Tag>
    <b:SourceType>Misc</b:SourceType>
    <b:Guid>{25F195B5-30CA-454A-B02D-9D3F9C73CE16}</b:Guid>
    <b:Author>
      <b:Author>
        <b:NameList>
          <b:Person>
            <b:Last>redHat</b:Last>
          </b:Person>
        </b:NameList>
      </b:Author>
    </b:Author>
    <b:Title>Red Hat Enterprise linux Security 4</b:Title>
    <b:Comments>http://www.centos.org/docs/4/pdf/rhel-sg-en.pdf</b:Comments>
    <b:RefOrder>35</b:RefOrder>
  </b:Source>
  <b:Source>
    <b:Tag>firewall</b:Tag>
    <b:SourceType>InternetSite</b:SourceType>
    <b:Guid>{9952B1B3-D566-4C84-B61B-78F9016BE90C}</b:Guid>
    <b:Author>
      <b:Author>
        <b:NameList>
          <b:Person>
            <b:Last>redHat</b:Last>
          </b:Person>
        </b:NameList>
      </b:Author>
    </b:Author>
    <b:InternetSiteTitle>Firewall Configuration</b:InternetSiteTitle>
    <b:URL>http://docs.redhat.com/docs/en-US/Red_Hat_Enterprise_Linux/3/html/Installation_Guide_s390/s1-firewallconfig.html</b:URL>
    <b:RefOrder>36</b:RefOrder>
  </b:Source>
  <b:Source>
    <b:Tag>GHA</b:Tag>
    <b:SourceType>InternetSite</b:SourceType>
    <b:Guid>{B154D775-0656-41E4-A1B1-7CAFEB2FA646}</b:Guid>
    <b:Author>
      <b:Author>
        <b:NameList>
          <b:Person>
            <b:Last>GHAZALI</b:Last>
          </b:Person>
        </b:NameList>
      </b:Author>
    </b:Author>
    <b:InternetSiteTitle>Configuring Iptables Nat Firewall</b:InternetSiteTitle>
    <b:URL>http://ghaza.li/tutorial/linux/configuring-iptables-nat-firewalling/</b:URL>
    <b:RefOrder>37</b:RefOrder>
  </b:Source>
  <b:Source>
    <b:Tag>Gui</b:Tag>
    <b:SourceType>InternetSite</b:SourceType>
    <b:Guid>{7495F383-0A33-4091-B20C-A0A334658FCB}</b:Guid>
    <b:InternetSiteTitle>Guide to the Secure Configuration of REd Hat Enterprise Linux 5</b:InternetSiteTitle>
    <b:URL>http://www.nsa.gov/ia/_files/os/redhat/rhel5-guide-i731.pdf</b:URL>
    <b:RefOrder>39</b:RefOrder>
  </b:Source>
  <b:Source>
    <b:Tag>selinxguid</b:Tag>
    <b:SourceType>InternetSite</b:SourceType>
    <b:Guid>{87BB9E94-50D0-4526-A83A-F74551FD54DD}</b:Guid>
    <b:Author>
      <b:Author>
        <b:NameList>
          <b:Person>
            <b:Last>redHat</b:Last>
          </b:Person>
        </b:NameList>
      </b:Author>
    </b:Author>
    <b:InternetSiteTitle>SELinux Guide</b:InternetSiteTitle>
    <b:URL>http://docs.redhat.com/docs/en-US/Red_Hat_Enterprise_Linux/4/html/SELinux_Guide/selg-preface-0011.html</b:URL>
    <b:RefOrder>40</b:RefOrder>
  </b:Source>
  <b:Source>
    <b:Tag>audting</b:Tag>
    <b:SourceType>InternetSite</b:SourceType>
    <b:Guid>{6263B7B9-021F-4726-88B6-44A62897835C}</b:Guid>
    <b:Author>
      <b:Author>
        <b:NameList>
          <b:Person>
            <b:Last>redHat</b:Last>
          </b:Person>
        </b:NameList>
      </b:Author>
    </b:Author>
    <b:InternetSiteTitle>Documentation = Auditing</b:InternetSiteTitle>
    <b:URL>http://docs.redhat.com/docs/en-US/JBoss_Enterprise_Application_Platform/5/html/Security_Guide/chap-Security_Event_Auditing.html</b:URL>
    <b:RefOrder>38</b:RefOrder>
  </b:Source>
  <b:Source>
    <b:Tag>ssid</b:Tag>
    <b:SourceType>InternetSite</b:SourceType>
    <b:Guid>{2791A77F-95DE-4772-92D9-7BD95DB06ABF}</b:Guid>
    <b:Author>
      <b:Author>
        <b:NameList>
          <b:Person>
            <b:Last>redhat</b:Last>
          </b:Person>
        </b:NameList>
      </b:Author>
    </b:Author>
    <b:InternetSiteTitle>SSID Feature</b:InternetSiteTitle>
    <b:URL>http://docs.redhat.com/docs/en-US/Red_Hat_Enterprise_Linux/6/html/Deployment_Guide/sect-SSSD_User_Guide-Introduction-SSSD_Features.html</b:URL>
    <b:RefOrder>41</b:RefOrder>
  </b:Source>
</b:Sources>
</file>

<file path=customXml/itemProps1.xml><?xml version="1.0" encoding="utf-8"?>
<ds:datastoreItem xmlns:ds="http://schemas.openxmlformats.org/officeDocument/2006/customXml" ds:itemID="{EDE83728-2AFE-4522-B384-29DFEAB8E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13</Pages>
  <Words>3478</Words>
  <Characters>19830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IEEE Paper Word Template in A4 Page Size (V3)</vt:lpstr>
    </vt:vector>
  </TitlesOfParts>
  <Company/>
  <LinksUpToDate>false</LinksUpToDate>
  <CharactersWithSpaces>23262</CharactersWithSpaces>
  <SharedDoc>false</SharedDoc>
  <HLinks>
    <vt:vector size="6" baseType="variant">
      <vt:variant>
        <vt:i4>5636097</vt:i4>
      </vt:variant>
      <vt:variant>
        <vt:i4>6</vt:i4>
      </vt:variant>
      <vt:variant>
        <vt:i4>0</vt:i4>
      </vt:variant>
      <vt:variant>
        <vt:i4>5</vt:i4>
      </vt:variant>
      <vt:variant>
        <vt:lpwstr>http://documentlink/researchpaper.pdf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A4 Page Size (V3)</dc:title>
  <dc:subject/>
  <dc:creator>Causal Productions</dc:creator>
  <cp:keywords/>
  <dc:description/>
  <cp:lastModifiedBy>G HARSHITHA</cp:lastModifiedBy>
  <cp:revision>1</cp:revision>
  <cp:lastPrinted>2023-01-23T10:05:00Z</cp:lastPrinted>
  <dcterms:created xsi:type="dcterms:W3CDTF">2022-12-16T06:38:00Z</dcterms:created>
  <dcterms:modified xsi:type="dcterms:W3CDTF">2023-01-24T16:50:00Z</dcterms:modified>
</cp:coreProperties>
</file>